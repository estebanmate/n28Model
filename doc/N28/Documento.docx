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31E6" w:rsidRDefault="007E31E6">
      <w:pPr>
        <w:pStyle w:val="Textoindependiente"/>
        <w:spacing w:before="3840"/>
        <w:jc w:val="center"/>
        <w:rPr>
          <w:bCs/>
          <w:sz w:val="40"/>
          <w:szCs w:val="40"/>
        </w:rPr>
      </w:pPr>
      <w:r>
        <w:rPr>
          <w:bCs/>
          <w:sz w:val="40"/>
          <w:szCs w:val="40"/>
        </w:rPr>
        <w:t>Anexo I</w:t>
      </w:r>
    </w:p>
    <w:p w:rsidR="008C3C72" w:rsidRDefault="008C3C72" w:rsidP="007E31E6">
      <w:pPr>
        <w:pStyle w:val="Textoindependiente"/>
        <w:jc w:val="center"/>
        <w:rPr>
          <w:bCs/>
          <w:sz w:val="40"/>
          <w:szCs w:val="40"/>
        </w:rPr>
      </w:pPr>
      <w:r>
        <w:rPr>
          <w:bCs/>
          <w:sz w:val="40"/>
          <w:szCs w:val="40"/>
        </w:rPr>
        <w:t xml:space="preserve">Pago telemático. </w:t>
      </w:r>
      <w:r w:rsidR="007E31E6">
        <w:rPr>
          <w:bCs/>
          <w:sz w:val="40"/>
          <w:szCs w:val="40"/>
        </w:rPr>
        <w:t>Cargo en cuenta</w:t>
      </w:r>
    </w:p>
    <w:p w:rsidR="008C3C72" w:rsidRDefault="008C3C72">
      <w:pPr>
        <w:pStyle w:val="Textoindependiente"/>
        <w:spacing w:before="960"/>
        <w:jc w:val="center"/>
        <w:rPr>
          <w:b/>
          <w:bCs/>
          <w:sz w:val="44"/>
        </w:rPr>
      </w:pPr>
    </w:p>
    <w:p w:rsidR="008C3C72" w:rsidRDefault="008C3C72">
      <w:pPr>
        <w:pStyle w:val="Textoindependiente"/>
        <w:spacing w:before="5160"/>
      </w:pPr>
      <w:bookmarkStart w:id="0" w:name="_Toc146023121"/>
    </w:p>
    <w:p w:rsidR="007F617F" w:rsidRDefault="007F617F">
      <w:pPr>
        <w:pStyle w:val="Textoindependiente"/>
        <w:spacing w:before="5160"/>
      </w:pPr>
    </w:p>
    <w:p w:rsidR="00B0467C" w:rsidRDefault="007F617F">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r>
        <w:fldChar w:fldCharType="begin"/>
      </w:r>
      <w:r>
        <w:instrText xml:space="preserve"> TOC \o "1-4" \h \z </w:instrText>
      </w:r>
      <w:r>
        <w:fldChar w:fldCharType="separate"/>
      </w:r>
      <w:hyperlink w:anchor="_Toc452119605" w:history="1">
        <w:r w:rsidR="00B0467C" w:rsidRPr="00716F1E">
          <w:rPr>
            <w:rStyle w:val="Hipervnculo"/>
            <w:noProof/>
            <w:lang w:eastAsia="es-ES"/>
          </w:rPr>
          <w:t>1</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noProof/>
            <w:lang w:eastAsia="es-ES"/>
          </w:rPr>
          <w:t>OBJETIVO</w:t>
        </w:r>
        <w:r w:rsidR="00B0467C">
          <w:rPr>
            <w:noProof/>
            <w:webHidden/>
          </w:rPr>
          <w:tab/>
        </w:r>
        <w:r w:rsidR="00B0467C">
          <w:rPr>
            <w:noProof/>
            <w:webHidden/>
          </w:rPr>
          <w:fldChar w:fldCharType="begin"/>
        </w:r>
        <w:r w:rsidR="00B0467C">
          <w:rPr>
            <w:noProof/>
            <w:webHidden/>
          </w:rPr>
          <w:instrText xml:space="preserve"> PAGEREF _Toc452119605 \h </w:instrText>
        </w:r>
        <w:r w:rsidR="00B0467C">
          <w:rPr>
            <w:noProof/>
            <w:webHidden/>
          </w:rPr>
        </w:r>
        <w:r w:rsidR="00B0467C">
          <w:rPr>
            <w:noProof/>
            <w:webHidden/>
          </w:rPr>
          <w:fldChar w:fldCharType="separate"/>
        </w:r>
        <w:r w:rsidR="00B0467C">
          <w:rPr>
            <w:noProof/>
            <w:webHidden/>
          </w:rPr>
          <w:t>3</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06" w:history="1">
        <w:r w:rsidR="00B0467C" w:rsidRPr="00716F1E">
          <w:rPr>
            <w:rStyle w:val="Hipervnculo"/>
            <w:rFonts w:eastAsia="Arial Unicode MS"/>
            <w:noProof/>
          </w:rPr>
          <w:t>1</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noProof/>
          </w:rPr>
          <w:t>CARACTERÍSTICAS DEL SERVICIO</w:t>
        </w:r>
        <w:r w:rsidR="00B0467C">
          <w:rPr>
            <w:noProof/>
            <w:webHidden/>
          </w:rPr>
          <w:tab/>
        </w:r>
        <w:r w:rsidR="00B0467C">
          <w:rPr>
            <w:noProof/>
            <w:webHidden/>
          </w:rPr>
          <w:fldChar w:fldCharType="begin"/>
        </w:r>
        <w:r w:rsidR="00B0467C">
          <w:rPr>
            <w:noProof/>
            <w:webHidden/>
          </w:rPr>
          <w:instrText xml:space="preserve"> PAGEREF _Toc452119606 \h </w:instrText>
        </w:r>
        <w:r w:rsidR="00B0467C">
          <w:rPr>
            <w:noProof/>
            <w:webHidden/>
          </w:rPr>
        </w:r>
        <w:r w:rsidR="00B0467C">
          <w:rPr>
            <w:noProof/>
            <w:webHidden/>
          </w:rPr>
          <w:fldChar w:fldCharType="separate"/>
        </w:r>
        <w:r w:rsidR="00B0467C">
          <w:rPr>
            <w:noProof/>
            <w:webHidden/>
          </w:rPr>
          <w:t>3</w:t>
        </w:r>
        <w:r w:rsidR="00B0467C">
          <w:rPr>
            <w:noProof/>
            <w:webHidden/>
          </w:rPr>
          <w:fldChar w:fldCharType="end"/>
        </w:r>
      </w:hyperlink>
    </w:p>
    <w:p w:rsidR="00B0467C" w:rsidRDefault="00CE3990">
      <w:pPr>
        <w:pStyle w:val="TDC2"/>
        <w:tabs>
          <w:tab w:val="left" w:pos="960"/>
          <w:tab w:val="right" w:leader="dot" w:pos="8493"/>
        </w:tabs>
        <w:rPr>
          <w:rFonts w:asciiTheme="minorHAnsi" w:eastAsiaTheme="minorEastAsia" w:hAnsiTheme="minorHAnsi" w:cstheme="minorBidi"/>
          <w:smallCaps w:val="0"/>
          <w:noProof/>
          <w:sz w:val="22"/>
          <w:szCs w:val="22"/>
          <w:lang w:eastAsia="es-ES"/>
        </w:rPr>
      </w:pPr>
      <w:hyperlink w:anchor="_Toc452119607" w:history="1">
        <w:r w:rsidR="00B0467C" w:rsidRPr="00716F1E">
          <w:rPr>
            <w:rStyle w:val="Hipervnculo"/>
            <w:rFonts w:eastAsia="Arial Unicode MS"/>
            <w:bCs/>
            <w:noProof/>
          </w:rPr>
          <w:t>1.1</w:t>
        </w:r>
        <w:r w:rsidR="00B0467C">
          <w:rPr>
            <w:rFonts w:asciiTheme="minorHAnsi" w:eastAsiaTheme="minorEastAsia" w:hAnsiTheme="minorHAnsi" w:cstheme="minorBidi"/>
            <w:smallCaps w:val="0"/>
            <w:noProof/>
            <w:sz w:val="22"/>
            <w:szCs w:val="22"/>
            <w:lang w:eastAsia="es-ES"/>
          </w:rPr>
          <w:tab/>
        </w:r>
        <w:r w:rsidR="00B0467C" w:rsidRPr="00716F1E">
          <w:rPr>
            <w:rStyle w:val="Hipervnculo"/>
            <w:bCs/>
            <w:noProof/>
          </w:rPr>
          <w:t>Características funcionales</w:t>
        </w:r>
        <w:r w:rsidR="00B0467C">
          <w:rPr>
            <w:noProof/>
            <w:webHidden/>
          </w:rPr>
          <w:tab/>
        </w:r>
        <w:r w:rsidR="00B0467C">
          <w:rPr>
            <w:noProof/>
            <w:webHidden/>
          </w:rPr>
          <w:fldChar w:fldCharType="begin"/>
        </w:r>
        <w:r w:rsidR="00B0467C">
          <w:rPr>
            <w:noProof/>
            <w:webHidden/>
          </w:rPr>
          <w:instrText xml:space="preserve"> PAGEREF _Toc452119607 \h </w:instrText>
        </w:r>
        <w:r w:rsidR="00B0467C">
          <w:rPr>
            <w:noProof/>
            <w:webHidden/>
          </w:rPr>
        </w:r>
        <w:r w:rsidR="00B0467C">
          <w:rPr>
            <w:noProof/>
            <w:webHidden/>
          </w:rPr>
          <w:fldChar w:fldCharType="separate"/>
        </w:r>
        <w:r w:rsidR="00B0467C">
          <w:rPr>
            <w:noProof/>
            <w:webHidden/>
          </w:rPr>
          <w:t>3</w:t>
        </w:r>
        <w:r w:rsidR="00B0467C">
          <w:rPr>
            <w:noProof/>
            <w:webHidden/>
          </w:rPr>
          <w:fldChar w:fldCharType="end"/>
        </w:r>
      </w:hyperlink>
    </w:p>
    <w:p w:rsidR="00B0467C" w:rsidRDefault="00CE3990">
      <w:pPr>
        <w:pStyle w:val="TDC2"/>
        <w:tabs>
          <w:tab w:val="left" w:pos="960"/>
          <w:tab w:val="right" w:leader="dot" w:pos="8493"/>
        </w:tabs>
        <w:rPr>
          <w:rFonts w:asciiTheme="minorHAnsi" w:eastAsiaTheme="minorEastAsia" w:hAnsiTheme="minorHAnsi" w:cstheme="minorBidi"/>
          <w:smallCaps w:val="0"/>
          <w:noProof/>
          <w:sz w:val="22"/>
          <w:szCs w:val="22"/>
          <w:lang w:eastAsia="es-ES"/>
        </w:rPr>
      </w:pPr>
      <w:hyperlink w:anchor="_Toc452119608" w:history="1">
        <w:r w:rsidR="00B0467C" w:rsidRPr="00716F1E">
          <w:rPr>
            <w:rStyle w:val="Hipervnculo"/>
            <w:rFonts w:eastAsia="Arial Unicode MS"/>
            <w:bCs/>
            <w:noProof/>
          </w:rPr>
          <w:t>1.2</w:t>
        </w:r>
        <w:r w:rsidR="00B0467C">
          <w:rPr>
            <w:rFonts w:asciiTheme="minorHAnsi" w:eastAsiaTheme="minorEastAsia" w:hAnsiTheme="minorHAnsi" w:cstheme="minorBidi"/>
            <w:smallCaps w:val="0"/>
            <w:noProof/>
            <w:sz w:val="22"/>
            <w:szCs w:val="22"/>
            <w:lang w:eastAsia="es-ES"/>
          </w:rPr>
          <w:tab/>
        </w:r>
        <w:r w:rsidR="00B0467C" w:rsidRPr="00716F1E">
          <w:rPr>
            <w:rStyle w:val="Hipervnculo"/>
            <w:bCs/>
            <w:noProof/>
          </w:rPr>
          <w:t>Características técnicas</w:t>
        </w:r>
        <w:r w:rsidR="00B0467C">
          <w:rPr>
            <w:noProof/>
            <w:webHidden/>
          </w:rPr>
          <w:tab/>
        </w:r>
        <w:r w:rsidR="00B0467C">
          <w:rPr>
            <w:noProof/>
            <w:webHidden/>
          </w:rPr>
          <w:fldChar w:fldCharType="begin"/>
        </w:r>
        <w:r w:rsidR="00B0467C">
          <w:rPr>
            <w:noProof/>
            <w:webHidden/>
          </w:rPr>
          <w:instrText xml:space="preserve"> PAGEREF _Toc452119608 \h </w:instrText>
        </w:r>
        <w:r w:rsidR="00B0467C">
          <w:rPr>
            <w:noProof/>
            <w:webHidden/>
          </w:rPr>
        </w:r>
        <w:r w:rsidR="00B0467C">
          <w:rPr>
            <w:noProof/>
            <w:webHidden/>
          </w:rPr>
          <w:fldChar w:fldCharType="separate"/>
        </w:r>
        <w:r w:rsidR="00B0467C">
          <w:rPr>
            <w:noProof/>
            <w:webHidden/>
          </w:rPr>
          <w:t>3</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09" w:history="1">
        <w:r w:rsidR="00B0467C" w:rsidRPr="00716F1E">
          <w:rPr>
            <w:rStyle w:val="Hipervnculo"/>
            <w:noProof/>
          </w:rPr>
          <w:t>2</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noProof/>
          </w:rPr>
          <w:t>FLUJO DEL PAGO</w:t>
        </w:r>
        <w:r w:rsidR="00B0467C">
          <w:rPr>
            <w:noProof/>
            <w:webHidden/>
          </w:rPr>
          <w:tab/>
        </w:r>
        <w:r w:rsidR="00B0467C">
          <w:rPr>
            <w:noProof/>
            <w:webHidden/>
          </w:rPr>
          <w:fldChar w:fldCharType="begin"/>
        </w:r>
        <w:r w:rsidR="00B0467C">
          <w:rPr>
            <w:noProof/>
            <w:webHidden/>
          </w:rPr>
          <w:instrText xml:space="preserve"> PAGEREF _Toc452119609 \h </w:instrText>
        </w:r>
        <w:r w:rsidR="00B0467C">
          <w:rPr>
            <w:noProof/>
            <w:webHidden/>
          </w:rPr>
        </w:r>
        <w:r w:rsidR="00B0467C">
          <w:rPr>
            <w:noProof/>
            <w:webHidden/>
          </w:rPr>
          <w:fldChar w:fldCharType="separate"/>
        </w:r>
        <w:r w:rsidR="00B0467C">
          <w:rPr>
            <w:noProof/>
            <w:webHidden/>
          </w:rPr>
          <w:t>4</w:t>
        </w:r>
        <w:r w:rsidR="00B0467C">
          <w:rPr>
            <w:noProof/>
            <w:webHidden/>
          </w:rPr>
          <w:fldChar w:fldCharType="end"/>
        </w:r>
      </w:hyperlink>
    </w:p>
    <w:p w:rsidR="00B0467C" w:rsidRDefault="00CE3990">
      <w:pPr>
        <w:pStyle w:val="TDC2"/>
        <w:tabs>
          <w:tab w:val="left" w:pos="960"/>
          <w:tab w:val="right" w:leader="dot" w:pos="8493"/>
        </w:tabs>
        <w:rPr>
          <w:rFonts w:asciiTheme="minorHAnsi" w:eastAsiaTheme="minorEastAsia" w:hAnsiTheme="minorHAnsi" w:cstheme="minorBidi"/>
          <w:smallCaps w:val="0"/>
          <w:noProof/>
          <w:sz w:val="22"/>
          <w:szCs w:val="22"/>
          <w:lang w:eastAsia="es-ES"/>
        </w:rPr>
      </w:pPr>
      <w:hyperlink w:anchor="_Toc452119610" w:history="1">
        <w:r w:rsidR="00B0467C" w:rsidRPr="00716F1E">
          <w:rPr>
            <w:rStyle w:val="Hipervnculo"/>
            <w:noProof/>
          </w:rPr>
          <w:t>2.1</w:t>
        </w:r>
        <w:r w:rsidR="00B0467C">
          <w:rPr>
            <w:rFonts w:asciiTheme="minorHAnsi" w:eastAsiaTheme="minorEastAsia" w:hAnsiTheme="minorHAnsi" w:cstheme="minorBidi"/>
            <w:smallCaps w:val="0"/>
            <w:noProof/>
            <w:sz w:val="22"/>
            <w:szCs w:val="22"/>
            <w:lang w:eastAsia="es-ES"/>
          </w:rPr>
          <w:tab/>
        </w:r>
        <w:r w:rsidR="00B0467C" w:rsidRPr="00716F1E">
          <w:rPr>
            <w:rStyle w:val="Hipervnculo"/>
            <w:noProof/>
          </w:rPr>
          <w:t>Tratamiento de duplicados</w:t>
        </w:r>
        <w:r w:rsidR="00B0467C">
          <w:rPr>
            <w:noProof/>
            <w:webHidden/>
          </w:rPr>
          <w:tab/>
        </w:r>
        <w:r w:rsidR="00B0467C">
          <w:rPr>
            <w:noProof/>
            <w:webHidden/>
          </w:rPr>
          <w:fldChar w:fldCharType="begin"/>
        </w:r>
        <w:r w:rsidR="00B0467C">
          <w:rPr>
            <w:noProof/>
            <w:webHidden/>
          </w:rPr>
          <w:instrText xml:space="preserve"> PAGEREF _Toc452119610 \h </w:instrText>
        </w:r>
        <w:r w:rsidR="00B0467C">
          <w:rPr>
            <w:noProof/>
            <w:webHidden/>
          </w:rPr>
        </w:r>
        <w:r w:rsidR="00B0467C">
          <w:rPr>
            <w:noProof/>
            <w:webHidden/>
          </w:rPr>
          <w:fldChar w:fldCharType="separate"/>
        </w:r>
        <w:r w:rsidR="00B0467C">
          <w:rPr>
            <w:noProof/>
            <w:webHidden/>
          </w:rPr>
          <w:t>6</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11" w:history="1">
        <w:r w:rsidR="00B0467C" w:rsidRPr="00716F1E">
          <w:rPr>
            <w:rStyle w:val="Hipervnculo"/>
            <w:noProof/>
          </w:rPr>
          <w:t>3</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noProof/>
          </w:rPr>
          <w:t xml:space="preserve">PETICIÓN APLICACIÓN </w:t>
        </w:r>
        <w:r w:rsidR="00B0467C" w:rsidRPr="00716F1E">
          <w:rPr>
            <w:rStyle w:val="Hipervnculo"/>
            <w:noProof/>
          </w:rPr>
          <w:sym w:font="Wingdings" w:char="F0E0"/>
        </w:r>
        <w:r w:rsidR="00B0467C" w:rsidRPr="00716F1E">
          <w:rPr>
            <w:rStyle w:val="Hipervnculo"/>
            <w:noProof/>
          </w:rPr>
          <w:t xml:space="preserve"> ENTIDAD BANCARIA. (TOKEN_REQUEST)</w:t>
        </w:r>
        <w:r w:rsidR="00B0467C">
          <w:rPr>
            <w:noProof/>
            <w:webHidden/>
          </w:rPr>
          <w:tab/>
        </w:r>
        <w:r w:rsidR="00B0467C">
          <w:rPr>
            <w:noProof/>
            <w:webHidden/>
          </w:rPr>
          <w:fldChar w:fldCharType="begin"/>
        </w:r>
        <w:r w:rsidR="00B0467C">
          <w:rPr>
            <w:noProof/>
            <w:webHidden/>
          </w:rPr>
          <w:instrText xml:space="preserve"> PAGEREF _Toc452119611 \h </w:instrText>
        </w:r>
        <w:r w:rsidR="00B0467C">
          <w:rPr>
            <w:noProof/>
            <w:webHidden/>
          </w:rPr>
        </w:r>
        <w:r w:rsidR="00B0467C">
          <w:rPr>
            <w:noProof/>
            <w:webHidden/>
          </w:rPr>
          <w:fldChar w:fldCharType="separate"/>
        </w:r>
        <w:r w:rsidR="00B0467C">
          <w:rPr>
            <w:noProof/>
            <w:webHidden/>
          </w:rPr>
          <w:t>7</w:t>
        </w:r>
        <w:r w:rsidR="00B0467C">
          <w:rPr>
            <w:noProof/>
            <w:webHidden/>
          </w:rPr>
          <w:fldChar w:fldCharType="end"/>
        </w:r>
      </w:hyperlink>
    </w:p>
    <w:p w:rsidR="00B0467C" w:rsidRDefault="00CE3990">
      <w:pPr>
        <w:pStyle w:val="TDC2"/>
        <w:tabs>
          <w:tab w:val="left" w:pos="960"/>
          <w:tab w:val="right" w:leader="dot" w:pos="8493"/>
        </w:tabs>
        <w:rPr>
          <w:rFonts w:asciiTheme="minorHAnsi" w:eastAsiaTheme="minorEastAsia" w:hAnsiTheme="minorHAnsi" w:cstheme="minorBidi"/>
          <w:smallCaps w:val="0"/>
          <w:noProof/>
          <w:sz w:val="22"/>
          <w:szCs w:val="22"/>
          <w:lang w:eastAsia="es-ES"/>
        </w:rPr>
      </w:pPr>
      <w:hyperlink w:anchor="_Toc452119612" w:history="1">
        <w:r w:rsidR="00B0467C" w:rsidRPr="00716F1E">
          <w:rPr>
            <w:rStyle w:val="Hipervnculo"/>
            <w:noProof/>
          </w:rPr>
          <w:t>3.1</w:t>
        </w:r>
        <w:r w:rsidR="00B0467C">
          <w:rPr>
            <w:rFonts w:asciiTheme="minorHAnsi" w:eastAsiaTheme="minorEastAsia" w:hAnsiTheme="minorHAnsi" w:cstheme="minorBidi"/>
            <w:smallCaps w:val="0"/>
            <w:noProof/>
            <w:sz w:val="22"/>
            <w:szCs w:val="22"/>
            <w:lang w:eastAsia="es-ES"/>
          </w:rPr>
          <w:tab/>
        </w:r>
        <w:r w:rsidR="00B0467C" w:rsidRPr="00716F1E">
          <w:rPr>
            <w:rStyle w:val="Hipervnculo"/>
            <w:noProof/>
          </w:rPr>
          <w:t>Tratamiento de los datos del sujeto pasivo</w:t>
        </w:r>
        <w:r w:rsidR="00B0467C">
          <w:rPr>
            <w:noProof/>
            <w:webHidden/>
          </w:rPr>
          <w:tab/>
        </w:r>
        <w:r w:rsidR="00B0467C">
          <w:rPr>
            <w:noProof/>
            <w:webHidden/>
          </w:rPr>
          <w:fldChar w:fldCharType="begin"/>
        </w:r>
        <w:r w:rsidR="00B0467C">
          <w:rPr>
            <w:noProof/>
            <w:webHidden/>
          </w:rPr>
          <w:instrText xml:space="preserve"> PAGEREF _Toc452119612 \h </w:instrText>
        </w:r>
        <w:r w:rsidR="00B0467C">
          <w:rPr>
            <w:noProof/>
            <w:webHidden/>
          </w:rPr>
        </w:r>
        <w:r w:rsidR="00B0467C">
          <w:rPr>
            <w:noProof/>
            <w:webHidden/>
          </w:rPr>
          <w:fldChar w:fldCharType="separate"/>
        </w:r>
        <w:r w:rsidR="00B0467C">
          <w:rPr>
            <w:noProof/>
            <w:webHidden/>
          </w:rPr>
          <w:t>8</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13" w:history="1">
        <w:r w:rsidR="00B0467C" w:rsidRPr="00716F1E">
          <w:rPr>
            <w:rStyle w:val="Hipervnculo"/>
            <w:noProof/>
          </w:rPr>
          <w:t>4</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noProof/>
          </w:rPr>
          <w:t xml:space="preserve">RESPUESTA ENTIDAD BANCARIA </w:t>
        </w:r>
        <w:r w:rsidR="00B0467C" w:rsidRPr="00716F1E">
          <w:rPr>
            <w:rStyle w:val="Hipervnculo"/>
            <w:noProof/>
          </w:rPr>
          <w:sym w:font="Wingdings" w:char="F0E0"/>
        </w:r>
        <w:r w:rsidR="00B0467C" w:rsidRPr="00716F1E">
          <w:rPr>
            <w:rStyle w:val="Hipervnculo"/>
            <w:noProof/>
          </w:rPr>
          <w:t xml:space="preserve"> APLICACIÓN (TOKEN_REPLY).</w:t>
        </w:r>
        <w:r w:rsidR="00B0467C">
          <w:rPr>
            <w:noProof/>
            <w:webHidden/>
          </w:rPr>
          <w:tab/>
        </w:r>
        <w:r w:rsidR="00B0467C">
          <w:rPr>
            <w:noProof/>
            <w:webHidden/>
          </w:rPr>
          <w:fldChar w:fldCharType="begin"/>
        </w:r>
        <w:r w:rsidR="00B0467C">
          <w:rPr>
            <w:noProof/>
            <w:webHidden/>
          </w:rPr>
          <w:instrText xml:space="preserve"> PAGEREF _Toc452119613 \h </w:instrText>
        </w:r>
        <w:r w:rsidR="00B0467C">
          <w:rPr>
            <w:noProof/>
            <w:webHidden/>
          </w:rPr>
        </w:r>
        <w:r w:rsidR="00B0467C">
          <w:rPr>
            <w:noProof/>
            <w:webHidden/>
          </w:rPr>
          <w:fldChar w:fldCharType="separate"/>
        </w:r>
        <w:r w:rsidR="00B0467C">
          <w:rPr>
            <w:noProof/>
            <w:webHidden/>
          </w:rPr>
          <w:t>9</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14" w:history="1">
        <w:r w:rsidR="00B0467C" w:rsidRPr="00716F1E">
          <w:rPr>
            <w:rStyle w:val="Hipervnculo"/>
            <w:rFonts w:eastAsia="Arial Unicode MS"/>
            <w:noProof/>
          </w:rPr>
          <w:t>5</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rFonts w:eastAsia="Arial Unicode MS"/>
            <w:noProof/>
          </w:rPr>
          <w:t>ANEXO . ESQUEMA DE INTERCAMBIO DE INFORMACIÓN</w:t>
        </w:r>
        <w:r w:rsidR="00B0467C">
          <w:rPr>
            <w:noProof/>
            <w:webHidden/>
          </w:rPr>
          <w:tab/>
        </w:r>
        <w:r w:rsidR="00B0467C">
          <w:rPr>
            <w:noProof/>
            <w:webHidden/>
          </w:rPr>
          <w:fldChar w:fldCharType="begin"/>
        </w:r>
        <w:r w:rsidR="00B0467C">
          <w:rPr>
            <w:noProof/>
            <w:webHidden/>
          </w:rPr>
          <w:instrText xml:space="preserve"> PAGEREF _Toc452119614 \h </w:instrText>
        </w:r>
        <w:r w:rsidR="00B0467C">
          <w:rPr>
            <w:noProof/>
            <w:webHidden/>
          </w:rPr>
        </w:r>
        <w:r w:rsidR="00B0467C">
          <w:rPr>
            <w:noProof/>
            <w:webHidden/>
          </w:rPr>
          <w:fldChar w:fldCharType="separate"/>
        </w:r>
        <w:r w:rsidR="00B0467C">
          <w:rPr>
            <w:noProof/>
            <w:webHidden/>
          </w:rPr>
          <w:t>10</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15" w:history="1">
        <w:r w:rsidR="00B0467C" w:rsidRPr="00716F1E">
          <w:rPr>
            <w:rStyle w:val="Hipervnculo"/>
            <w:noProof/>
          </w:rPr>
          <w:t>6</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noProof/>
          </w:rPr>
          <w:t>ANEXO. EJEMPLO TOKEN_REQUEST</w:t>
        </w:r>
        <w:r w:rsidR="00B0467C">
          <w:rPr>
            <w:noProof/>
            <w:webHidden/>
          </w:rPr>
          <w:tab/>
        </w:r>
        <w:r w:rsidR="00B0467C">
          <w:rPr>
            <w:noProof/>
            <w:webHidden/>
          </w:rPr>
          <w:fldChar w:fldCharType="begin"/>
        </w:r>
        <w:r w:rsidR="00B0467C">
          <w:rPr>
            <w:noProof/>
            <w:webHidden/>
          </w:rPr>
          <w:instrText xml:space="preserve"> PAGEREF _Toc452119615 \h </w:instrText>
        </w:r>
        <w:r w:rsidR="00B0467C">
          <w:rPr>
            <w:noProof/>
            <w:webHidden/>
          </w:rPr>
        </w:r>
        <w:r w:rsidR="00B0467C">
          <w:rPr>
            <w:noProof/>
            <w:webHidden/>
          </w:rPr>
          <w:fldChar w:fldCharType="separate"/>
        </w:r>
        <w:r w:rsidR="00B0467C">
          <w:rPr>
            <w:noProof/>
            <w:webHidden/>
          </w:rPr>
          <w:t>11</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16" w:history="1">
        <w:r w:rsidR="00B0467C" w:rsidRPr="00716F1E">
          <w:rPr>
            <w:rStyle w:val="Hipervnculo"/>
            <w:noProof/>
          </w:rPr>
          <w:t>7</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noProof/>
          </w:rPr>
          <w:t>ANEXO. EJEMPLO TOKEN_REPLY</w:t>
        </w:r>
        <w:r w:rsidR="00B0467C">
          <w:rPr>
            <w:noProof/>
            <w:webHidden/>
          </w:rPr>
          <w:tab/>
        </w:r>
        <w:r w:rsidR="00B0467C">
          <w:rPr>
            <w:noProof/>
            <w:webHidden/>
          </w:rPr>
          <w:fldChar w:fldCharType="begin"/>
        </w:r>
        <w:r w:rsidR="00B0467C">
          <w:rPr>
            <w:noProof/>
            <w:webHidden/>
          </w:rPr>
          <w:instrText xml:space="preserve"> PAGEREF _Toc452119616 \h </w:instrText>
        </w:r>
        <w:r w:rsidR="00B0467C">
          <w:rPr>
            <w:noProof/>
            <w:webHidden/>
          </w:rPr>
        </w:r>
        <w:r w:rsidR="00B0467C">
          <w:rPr>
            <w:noProof/>
            <w:webHidden/>
          </w:rPr>
          <w:fldChar w:fldCharType="separate"/>
        </w:r>
        <w:r w:rsidR="00B0467C">
          <w:rPr>
            <w:noProof/>
            <w:webHidden/>
          </w:rPr>
          <w:t>12</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17" w:history="1">
        <w:r w:rsidR="00B0467C" w:rsidRPr="00716F1E">
          <w:rPr>
            <w:rStyle w:val="Hipervnculo"/>
            <w:rFonts w:eastAsia="Arial Unicode MS"/>
            <w:noProof/>
          </w:rPr>
          <w:t>8</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rFonts w:eastAsia="Arial Unicode MS"/>
            <w:noProof/>
          </w:rPr>
          <w:t>ANEXO. ALGORITMO DE CIFRADO</w:t>
        </w:r>
        <w:r w:rsidR="00B0467C">
          <w:rPr>
            <w:noProof/>
            <w:webHidden/>
          </w:rPr>
          <w:tab/>
        </w:r>
        <w:r w:rsidR="00B0467C">
          <w:rPr>
            <w:noProof/>
            <w:webHidden/>
          </w:rPr>
          <w:fldChar w:fldCharType="begin"/>
        </w:r>
        <w:r w:rsidR="00B0467C">
          <w:rPr>
            <w:noProof/>
            <w:webHidden/>
          </w:rPr>
          <w:instrText xml:space="preserve"> PAGEREF _Toc452119617 \h </w:instrText>
        </w:r>
        <w:r w:rsidR="00B0467C">
          <w:rPr>
            <w:noProof/>
            <w:webHidden/>
          </w:rPr>
        </w:r>
        <w:r w:rsidR="00B0467C">
          <w:rPr>
            <w:noProof/>
            <w:webHidden/>
          </w:rPr>
          <w:fldChar w:fldCharType="separate"/>
        </w:r>
        <w:r w:rsidR="00B0467C">
          <w:rPr>
            <w:noProof/>
            <w:webHidden/>
          </w:rPr>
          <w:t>12</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18" w:history="1">
        <w:r w:rsidR="00B0467C" w:rsidRPr="00716F1E">
          <w:rPr>
            <w:rStyle w:val="Hipervnculo"/>
            <w:rFonts w:eastAsia="Arial Unicode MS"/>
            <w:noProof/>
          </w:rPr>
          <w:t>9</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rFonts w:eastAsia="Arial Unicode MS"/>
            <w:noProof/>
          </w:rPr>
          <w:t>ANEXO. CALCULO DE MACODE</w:t>
        </w:r>
        <w:r w:rsidR="00B0467C">
          <w:rPr>
            <w:noProof/>
            <w:webHidden/>
          </w:rPr>
          <w:tab/>
        </w:r>
        <w:r w:rsidR="00B0467C">
          <w:rPr>
            <w:noProof/>
            <w:webHidden/>
          </w:rPr>
          <w:fldChar w:fldCharType="begin"/>
        </w:r>
        <w:r w:rsidR="00B0467C">
          <w:rPr>
            <w:noProof/>
            <w:webHidden/>
          </w:rPr>
          <w:instrText xml:space="preserve"> PAGEREF _Toc452119618 \h </w:instrText>
        </w:r>
        <w:r w:rsidR="00B0467C">
          <w:rPr>
            <w:noProof/>
            <w:webHidden/>
          </w:rPr>
        </w:r>
        <w:r w:rsidR="00B0467C">
          <w:rPr>
            <w:noProof/>
            <w:webHidden/>
          </w:rPr>
          <w:fldChar w:fldCharType="separate"/>
        </w:r>
        <w:r w:rsidR="00B0467C">
          <w:rPr>
            <w:noProof/>
            <w:webHidden/>
          </w:rPr>
          <w:t>13</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19" w:history="1">
        <w:r w:rsidR="00B0467C" w:rsidRPr="00716F1E">
          <w:rPr>
            <w:rStyle w:val="Hipervnculo"/>
            <w:rFonts w:eastAsia="Arial Unicode MS"/>
            <w:noProof/>
          </w:rPr>
          <w:t>10</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rFonts w:eastAsia="Arial Unicode MS"/>
            <w:noProof/>
          </w:rPr>
          <w:t>ANEXO. CÓDIGO DE CONTROL TRIBUTARIO (CCT)</w:t>
        </w:r>
        <w:r w:rsidR="00B0467C">
          <w:rPr>
            <w:noProof/>
            <w:webHidden/>
          </w:rPr>
          <w:tab/>
        </w:r>
        <w:r w:rsidR="00B0467C">
          <w:rPr>
            <w:noProof/>
            <w:webHidden/>
          </w:rPr>
          <w:fldChar w:fldCharType="begin"/>
        </w:r>
        <w:r w:rsidR="00B0467C">
          <w:rPr>
            <w:noProof/>
            <w:webHidden/>
          </w:rPr>
          <w:instrText xml:space="preserve"> PAGEREF _Toc452119619 \h </w:instrText>
        </w:r>
        <w:r w:rsidR="00B0467C">
          <w:rPr>
            <w:noProof/>
            <w:webHidden/>
          </w:rPr>
        </w:r>
        <w:r w:rsidR="00B0467C">
          <w:rPr>
            <w:noProof/>
            <w:webHidden/>
          </w:rPr>
          <w:fldChar w:fldCharType="separate"/>
        </w:r>
        <w:r w:rsidR="00B0467C">
          <w:rPr>
            <w:noProof/>
            <w:webHidden/>
          </w:rPr>
          <w:t>14</w:t>
        </w:r>
        <w:r w:rsidR="00B0467C">
          <w:rPr>
            <w:noProof/>
            <w:webHidden/>
          </w:rPr>
          <w:fldChar w:fldCharType="end"/>
        </w:r>
      </w:hyperlink>
    </w:p>
    <w:p w:rsidR="00B0467C" w:rsidRDefault="00CE3990">
      <w:pPr>
        <w:pStyle w:val="TDC2"/>
        <w:tabs>
          <w:tab w:val="left" w:pos="960"/>
          <w:tab w:val="right" w:leader="dot" w:pos="8493"/>
        </w:tabs>
        <w:rPr>
          <w:rFonts w:asciiTheme="minorHAnsi" w:eastAsiaTheme="minorEastAsia" w:hAnsiTheme="minorHAnsi" w:cstheme="minorBidi"/>
          <w:smallCaps w:val="0"/>
          <w:noProof/>
          <w:sz w:val="22"/>
          <w:szCs w:val="22"/>
          <w:lang w:eastAsia="es-ES"/>
        </w:rPr>
      </w:pPr>
      <w:hyperlink w:anchor="_Toc452119620" w:history="1">
        <w:r w:rsidR="00B0467C" w:rsidRPr="00716F1E">
          <w:rPr>
            <w:rStyle w:val="Hipervnculo"/>
            <w:noProof/>
          </w:rPr>
          <w:t>10.1</w:t>
        </w:r>
        <w:r w:rsidR="00B0467C">
          <w:rPr>
            <w:rFonts w:asciiTheme="minorHAnsi" w:eastAsiaTheme="minorEastAsia" w:hAnsiTheme="minorHAnsi" w:cstheme="minorBidi"/>
            <w:smallCaps w:val="0"/>
            <w:noProof/>
            <w:sz w:val="22"/>
            <w:szCs w:val="22"/>
            <w:lang w:eastAsia="es-ES"/>
          </w:rPr>
          <w:tab/>
        </w:r>
        <w:r w:rsidR="00B0467C" w:rsidRPr="00716F1E">
          <w:rPr>
            <w:rStyle w:val="Hipervnculo"/>
            <w:noProof/>
          </w:rPr>
          <w:t>Formato</w:t>
        </w:r>
        <w:r w:rsidR="00B0467C">
          <w:rPr>
            <w:noProof/>
            <w:webHidden/>
          </w:rPr>
          <w:tab/>
        </w:r>
        <w:r w:rsidR="00B0467C">
          <w:rPr>
            <w:noProof/>
            <w:webHidden/>
          </w:rPr>
          <w:fldChar w:fldCharType="begin"/>
        </w:r>
        <w:r w:rsidR="00B0467C">
          <w:rPr>
            <w:noProof/>
            <w:webHidden/>
          </w:rPr>
          <w:instrText xml:space="preserve"> PAGEREF _Toc452119620 \h </w:instrText>
        </w:r>
        <w:r w:rsidR="00B0467C">
          <w:rPr>
            <w:noProof/>
            <w:webHidden/>
          </w:rPr>
        </w:r>
        <w:r w:rsidR="00B0467C">
          <w:rPr>
            <w:noProof/>
            <w:webHidden/>
          </w:rPr>
          <w:fldChar w:fldCharType="separate"/>
        </w:r>
        <w:r w:rsidR="00B0467C">
          <w:rPr>
            <w:noProof/>
            <w:webHidden/>
          </w:rPr>
          <w:t>14</w:t>
        </w:r>
        <w:r w:rsidR="00B0467C">
          <w:rPr>
            <w:noProof/>
            <w:webHidden/>
          </w:rPr>
          <w:fldChar w:fldCharType="end"/>
        </w:r>
      </w:hyperlink>
    </w:p>
    <w:p w:rsidR="00B0467C" w:rsidRDefault="00CE3990">
      <w:pPr>
        <w:pStyle w:val="TDC2"/>
        <w:tabs>
          <w:tab w:val="left" w:pos="960"/>
          <w:tab w:val="right" w:leader="dot" w:pos="8493"/>
        </w:tabs>
        <w:rPr>
          <w:rFonts w:asciiTheme="minorHAnsi" w:eastAsiaTheme="minorEastAsia" w:hAnsiTheme="minorHAnsi" w:cstheme="minorBidi"/>
          <w:smallCaps w:val="0"/>
          <w:noProof/>
          <w:sz w:val="22"/>
          <w:szCs w:val="22"/>
          <w:lang w:eastAsia="es-ES"/>
        </w:rPr>
      </w:pPr>
      <w:hyperlink w:anchor="_Toc452119621" w:history="1">
        <w:r w:rsidR="00B0467C" w:rsidRPr="00716F1E">
          <w:rPr>
            <w:rStyle w:val="Hipervnculo"/>
            <w:noProof/>
          </w:rPr>
          <w:t>10.2</w:t>
        </w:r>
        <w:r w:rsidR="00B0467C">
          <w:rPr>
            <w:rFonts w:asciiTheme="minorHAnsi" w:eastAsiaTheme="minorEastAsia" w:hAnsiTheme="minorHAnsi" w:cstheme="minorBidi"/>
            <w:smallCaps w:val="0"/>
            <w:noProof/>
            <w:sz w:val="22"/>
            <w:szCs w:val="22"/>
            <w:lang w:eastAsia="es-ES"/>
          </w:rPr>
          <w:tab/>
        </w:r>
        <w:r w:rsidR="00B0467C" w:rsidRPr="00716F1E">
          <w:rPr>
            <w:rStyle w:val="Hipervnculo"/>
            <w:noProof/>
          </w:rPr>
          <w:t>Descripción del MACODE</w:t>
        </w:r>
        <w:r w:rsidR="00B0467C">
          <w:rPr>
            <w:noProof/>
            <w:webHidden/>
          </w:rPr>
          <w:tab/>
        </w:r>
        <w:r w:rsidR="00B0467C">
          <w:rPr>
            <w:noProof/>
            <w:webHidden/>
          </w:rPr>
          <w:fldChar w:fldCharType="begin"/>
        </w:r>
        <w:r w:rsidR="00B0467C">
          <w:rPr>
            <w:noProof/>
            <w:webHidden/>
          </w:rPr>
          <w:instrText xml:space="preserve"> PAGEREF _Toc452119621 \h </w:instrText>
        </w:r>
        <w:r w:rsidR="00B0467C">
          <w:rPr>
            <w:noProof/>
            <w:webHidden/>
          </w:rPr>
        </w:r>
        <w:r w:rsidR="00B0467C">
          <w:rPr>
            <w:noProof/>
            <w:webHidden/>
          </w:rPr>
          <w:fldChar w:fldCharType="separate"/>
        </w:r>
        <w:r w:rsidR="00B0467C">
          <w:rPr>
            <w:noProof/>
            <w:webHidden/>
          </w:rPr>
          <w:t>14</w:t>
        </w:r>
        <w:r w:rsidR="00B0467C">
          <w:rPr>
            <w:noProof/>
            <w:webHidden/>
          </w:rPr>
          <w:fldChar w:fldCharType="end"/>
        </w:r>
      </w:hyperlink>
    </w:p>
    <w:p w:rsidR="00B0467C" w:rsidRDefault="00CE3990">
      <w:pPr>
        <w:pStyle w:val="TDC2"/>
        <w:tabs>
          <w:tab w:val="left" w:pos="960"/>
          <w:tab w:val="right" w:leader="dot" w:pos="8493"/>
        </w:tabs>
        <w:rPr>
          <w:rFonts w:asciiTheme="minorHAnsi" w:eastAsiaTheme="minorEastAsia" w:hAnsiTheme="minorHAnsi" w:cstheme="minorBidi"/>
          <w:smallCaps w:val="0"/>
          <w:noProof/>
          <w:sz w:val="22"/>
          <w:szCs w:val="22"/>
          <w:lang w:eastAsia="es-ES"/>
        </w:rPr>
      </w:pPr>
      <w:hyperlink w:anchor="_Toc452119622" w:history="1">
        <w:r w:rsidR="00B0467C" w:rsidRPr="00716F1E">
          <w:rPr>
            <w:rStyle w:val="Hipervnculo"/>
            <w:noProof/>
          </w:rPr>
          <w:t>10.3</w:t>
        </w:r>
        <w:r w:rsidR="00B0467C">
          <w:rPr>
            <w:rFonts w:asciiTheme="minorHAnsi" w:eastAsiaTheme="minorEastAsia" w:hAnsiTheme="minorHAnsi" w:cstheme="minorBidi"/>
            <w:smallCaps w:val="0"/>
            <w:noProof/>
            <w:sz w:val="22"/>
            <w:szCs w:val="22"/>
            <w:lang w:eastAsia="es-ES"/>
          </w:rPr>
          <w:tab/>
        </w:r>
        <w:r w:rsidR="00B0467C" w:rsidRPr="00716F1E">
          <w:rPr>
            <w:rStyle w:val="Hipervnculo"/>
            <w:noProof/>
          </w:rPr>
          <w:t>Esquema del algoritmo de construcción</w:t>
        </w:r>
        <w:r w:rsidR="00B0467C">
          <w:rPr>
            <w:noProof/>
            <w:webHidden/>
          </w:rPr>
          <w:tab/>
        </w:r>
        <w:r w:rsidR="00B0467C">
          <w:rPr>
            <w:noProof/>
            <w:webHidden/>
          </w:rPr>
          <w:fldChar w:fldCharType="begin"/>
        </w:r>
        <w:r w:rsidR="00B0467C">
          <w:rPr>
            <w:noProof/>
            <w:webHidden/>
          </w:rPr>
          <w:instrText xml:space="preserve"> PAGEREF _Toc452119622 \h </w:instrText>
        </w:r>
        <w:r w:rsidR="00B0467C">
          <w:rPr>
            <w:noProof/>
            <w:webHidden/>
          </w:rPr>
        </w:r>
        <w:r w:rsidR="00B0467C">
          <w:rPr>
            <w:noProof/>
            <w:webHidden/>
          </w:rPr>
          <w:fldChar w:fldCharType="separate"/>
        </w:r>
        <w:r w:rsidR="00B0467C">
          <w:rPr>
            <w:noProof/>
            <w:webHidden/>
          </w:rPr>
          <w:t>15</w:t>
        </w:r>
        <w:r w:rsidR="00B0467C">
          <w:rPr>
            <w:noProof/>
            <w:webHidden/>
          </w:rPr>
          <w:fldChar w:fldCharType="end"/>
        </w:r>
      </w:hyperlink>
    </w:p>
    <w:p w:rsidR="00B0467C" w:rsidRDefault="00CE3990">
      <w:pPr>
        <w:pStyle w:val="TDC1"/>
        <w:tabs>
          <w:tab w:val="left" w:pos="480"/>
          <w:tab w:val="right" w:leader="dot" w:pos="8493"/>
        </w:tabs>
        <w:rPr>
          <w:rFonts w:asciiTheme="minorHAnsi" w:eastAsiaTheme="minorEastAsia" w:hAnsiTheme="minorHAnsi" w:cstheme="minorBidi"/>
          <w:b w:val="0"/>
          <w:bCs w:val="0"/>
          <w:caps w:val="0"/>
          <w:noProof/>
          <w:sz w:val="22"/>
          <w:szCs w:val="22"/>
          <w:lang w:eastAsia="es-ES"/>
        </w:rPr>
      </w:pPr>
      <w:hyperlink w:anchor="_Toc452119623" w:history="1">
        <w:r w:rsidR="00B0467C" w:rsidRPr="00716F1E">
          <w:rPr>
            <w:rStyle w:val="Hipervnculo"/>
            <w:noProof/>
          </w:rPr>
          <w:t>11</w:t>
        </w:r>
        <w:r w:rsidR="00B0467C">
          <w:rPr>
            <w:rFonts w:asciiTheme="minorHAnsi" w:eastAsiaTheme="minorEastAsia" w:hAnsiTheme="minorHAnsi" w:cstheme="minorBidi"/>
            <w:b w:val="0"/>
            <w:bCs w:val="0"/>
            <w:caps w:val="0"/>
            <w:noProof/>
            <w:sz w:val="22"/>
            <w:szCs w:val="22"/>
            <w:lang w:eastAsia="es-ES"/>
          </w:rPr>
          <w:tab/>
        </w:r>
        <w:r w:rsidR="00B0467C" w:rsidRPr="00716F1E">
          <w:rPr>
            <w:rStyle w:val="Hipervnculo"/>
            <w:noProof/>
          </w:rPr>
          <w:t>CÓDIGOS DE ERROR</w:t>
        </w:r>
        <w:r w:rsidR="00B0467C">
          <w:rPr>
            <w:noProof/>
            <w:webHidden/>
          </w:rPr>
          <w:tab/>
        </w:r>
        <w:r w:rsidR="00B0467C">
          <w:rPr>
            <w:noProof/>
            <w:webHidden/>
          </w:rPr>
          <w:fldChar w:fldCharType="begin"/>
        </w:r>
        <w:r w:rsidR="00B0467C">
          <w:rPr>
            <w:noProof/>
            <w:webHidden/>
          </w:rPr>
          <w:instrText xml:space="preserve"> PAGEREF _Toc452119623 \h </w:instrText>
        </w:r>
        <w:r w:rsidR="00B0467C">
          <w:rPr>
            <w:noProof/>
            <w:webHidden/>
          </w:rPr>
        </w:r>
        <w:r w:rsidR="00B0467C">
          <w:rPr>
            <w:noProof/>
            <w:webHidden/>
          </w:rPr>
          <w:fldChar w:fldCharType="separate"/>
        </w:r>
        <w:r w:rsidR="00B0467C">
          <w:rPr>
            <w:noProof/>
            <w:webHidden/>
          </w:rPr>
          <w:t>16</w:t>
        </w:r>
        <w:r w:rsidR="00B0467C">
          <w:rPr>
            <w:noProof/>
            <w:webHidden/>
          </w:rPr>
          <w:fldChar w:fldCharType="end"/>
        </w:r>
      </w:hyperlink>
    </w:p>
    <w:p w:rsidR="007F617F" w:rsidRDefault="007F617F" w:rsidP="007F617F">
      <w:pPr>
        <w:pStyle w:val="Textonormal"/>
        <w:rPr>
          <w:rFonts w:eastAsia="Arial Unicode MS"/>
          <w:color w:val="000000"/>
          <w:lang w:val="es-ES"/>
        </w:rPr>
      </w:pPr>
      <w:r>
        <w:fldChar w:fldCharType="end"/>
      </w:r>
    </w:p>
    <w:p w:rsidR="007F617F" w:rsidRPr="00F406C4" w:rsidRDefault="007F617F" w:rsidP="00F406C4">
      <w:pPr>
        <w:pStyle w:val="Textonormal"/>
        <w:rPr>
          <w:rFonts w:eastAsia="Arial Unicode MS"/>
          <w:color w:val="000000"/>
          <w:lang w:val="es-ES"/>
        </w:rPr>
      </w:pPr>
    </w:p>
    <w:p w:rsidR="008C3C72" w:rsidRPr="00790AE6" w:rsidRDefault="00F406C4" w:rsidP="00790AE6">
      <w:pPr>
        <w:pStyle w:val="Ttulo1"/>
        <w:numPr>
          <w:ilvl w:val="0"/>
          <w:numId w:val="1"/>
        </w:numPr>
        <w:pBdr>
          <w:top w:val="single" w:sz="24" w:space="1" w:color="auto"/>
        </w:pBdr>
        <w:rPr>
          <w:lang w:eastAsia="es-ES"/>
        </w:rPr>
      </w:pPr>
      <w:r>
        <w:br w:type="page"/>
      </w:r>
      <w:bookmarkStart w:id="1" w:name="_Toc452119605"/>
      <w:r w:rsidR="008C3C72" w:rsidRPr="007F617F">
        <w:rPr>
          <w:lang w:eastAsia="es-ES"/>
        </w:rPr>
        <w:t>OBJETIVO</w:t>
      </w:r>
      <w:bookmarkEnd w:id="0"/>
      <w:bookmarkEnd w:id="1"/>
    </w:p>
    <w:p w:rsidR="008C3C72" w:rsidRDefault="008C3C72">
      <w:pPr>
        <w:pStyle w:val="Textonormal"/>
        <w:rPr>
          <w:lang w:val="es-ES"/>
        </w:rPr>
      </w:pPr>
      <w:r>
        <w:rPr>
          <w:lang w:val="es-ES"/>
        </w:rPr>
        <w:t xml:space="preserve">En el presente documento se describe desde un punto de vista técnico los requerimientos del servicio de pago telemático que se debe establecer entre </w:t>
      </w:r>
      <w:r w:rsidR="007E31E6">
        <w:rPr>
          <w:lang w:val="es-ES"/>
        </w:rPr>
        <w:t>la entidad bancaria</w:t>
      </w:r>
      <w:r>
        <w:rPr>
          <w:lang w:val="es-ES"/>
        </w:rPr>
        <w:t xml:space="preserve"> y la CARM para proporcionar los servicios de CARGO EN CUENTA.</w:t>
      </w:r>
    </w:p>
    <w:p w:rsidR="008C3C72" w:rsidRDefault="008C3C72">
      <w:pPr>
        <w:pStyle w:val="Textonormal"/>
        <w:rPr>
          <w:lang w:val="es-ES"/>
        </w:rPr>
      </w:pPr>
      <w:r>
        <w:rPr>
          <w:lang w:val="es-ES"/>
        </w:rPr>
        <w:t xml:space="preserve">Este sistema de pago está pensada principalmente para contribuyentes o colaboradores que dispongan de una cuenta corriente en </w:t>
      </w:r>
      <w:r w:rsidR="007E31E6">
        <w:rPr>
          <w:lang w:val="es-ES"/>
        </w:rPr>
        <w:t>la entidad bancaria</w:t>
      </w:r>
      <w:r>
        <w:rPr>
          <w:lang w:val="es-ES"/>
        </w:rPr>
        <w:t>, y deseen realizar un cargo en la misma referente a un impuesto de manera inmediata (online), sencilla, y sin necesidad de tener contratados los servicios de Banca Electrónica.</w:t>
      </w:r>
    </w:p>
    <w:p w:rsidR="008C3C72" w:rsidRDefault="008C3C72">
      <w:pPr>
        <w:pStyle w:val="Ttulo1"/>
        <w:tabs>
          <w:tab w:val="left" w:pos="4536"/>
        </w:tabs>
        <w:ind w:right="3967"/>
        <w:rPr>
          <w:rFonts w:eastAsia="Arial Unicode MS"/>
        </w:rPr>
      </w:pPr>
      <w:bookmarkStart w:id="2" w:name="_Toc146023122"/>
      <w:bookmarkStart w:id="3" w:name="_Toc452119606"/>
      <w:r>
        <w:t>CARACTERÍSTICAS DEL SERVICIO</w:t>
      </w:r>
      <w:bookmarkEnd w:id="2"/>
      <w:bookmarkEnd w:id="3"/>
    </w:p>
    <w:p w:rsidR="008C3C72" w:rsidRDefault="008C3C72">
      <w:pPr>
        <w:pStyle w:val="Ttulo2"/>
        <w:rPr>
          <w:rFonts w:eastAsia="Arial Unicode MS"/>
          <w:b w:val="0"/>
          <w:bCs/>
          <w:u w:val="single"/>
        </w:rPr>
      </w:pPr>
      <w:bookmarkStart w:id="4" w:name="_Toc146023123"/>
      <w:bookmarkStart w:id="5" w:name="_Toc452119607"/>
      <w:r>
        <w:rPr>
          <w:b w:val="0"/>
          <w:bCs/>
          <w:u w:val="single"/>
        </w:rPr>
        <w:t>Características funcionales</w:t>
      </w:r>
      <w:bookmarkEnd w:id="4"/>
      <w:bookmarkEnd w:id="5"/>
      <w:r>
        <w:rPr>
          <w:b w:val="0"/>
          <w:bCs/>
          <w:u w:val="single"/>
        </w:rPr>
        <w:t xml:space="preserve">  </w:t>
      </w:r>
    </w:p>
    <w:p w:rsidR="008C3C72" w:rsidRDefault="008C3C72">
      <w:pPr>
        <w:pStyle w:val="Textonormal"/>
        <w:numPr>
          <w:ilvl w:val="0"/>
          <w:numId w:val="36"/>
        </w:numPr>
        <w:tabs>
          <w:tab w:val="left" w:pos="397"/>
        </w:tabs>
      </w:pPr>
      <w:r>
        <w:t xml:space="preserve">El usuario </w:t>
      </w:r>
      <w:r>
        <w:rPr>
          <w:b/>
          <w:bCs/>
        </w:rPr>
        <w:t xml:space="preserve">no requerirá tener el servicio de </w:t>
      </w:r>
      <w:r w:rsidR="00740E6C">
        <w:rPr>
          <w:b/>
          <w:bCs/>
        </w:rPr>
        <w:t>banca electrónica</w:t>
      </w:r>
      <w:r>
        <w:t xml:space="preserve">, le bastará con ser titular de una cuenta en </w:t>
      </w:r>
      <w:r w:rsidR="00740E6C">
        <w:t>la entidad bancaria</w:t>
      </w:r>
    </w:p>
    <w:p w:rsidR="008C3C72" w:rsidRDefault="008C3C72">
      <w:pPr>
        <w:pStyle w:val="Textonormal"/>
        <w:numPr>
          <w:ilvl w:val="0"/>
          <w:numId w:val="36"/>
        </w:numPr>
        <w:tabs>
          <w:tab w:val="left" w:pos="397"/>
        </w:tabs>
      </w:pPr>
      <w:r>
        <w:t xml:space="preserve">El cargo en su cuenta y la comunicación del resultado deberá realizarse siempre de manera </w:t>
      </w:r>
      <w:r>
        <w:rPr>
          <w:b/>
          <w:bCs/>
        </w:rPr>
        <w:t>ON-LINE</w:t>
      </w:r>
      <w:r>
        <w:t>, esto es, el tiempo de respuesta ha de ser pequeño y el usuario quedará bloqueado hasta el procesamiento del cargo.</w:t>
      </w:r>
    </w:p>
    <w:p w:rsidR="008C3C72" w:rsidRDefault="008C3C72">
      <w:pPr>
        <w:pStyle w:val="Textonormal"/>
        <w:numPr>
          <w:ilvl w:val="0"/>
          <w:numId w:val="36"/>
        </w:numPr>
        <w:tabs>
          <w:tab w:val="left" w:pos="397"/>
        </w:tabs>
      </w:pPr>
      <w:r>
        <w:t xml:space="preserve">El servicio de pago ha de ser sencillo y para </w:t>
      </w:r>
      <w:r>
        <w:rPr>
          <w:b/>
          <w:bCs/>
        </w:rPr>
        <w:t>evitar errores</w:t>
      </w:r>
      <w:r>
        <w:t xml:space="preserve"> se deberán proporcionar de manera automática todos los datos del usuario o del cargo conocidos de antemano tanto por </w:t>
      </w:r>
      <w:r w:rsidR="00740E6C">
        <w:t>la aplicación</w:t>
      </w:r>
      <w:r>
        <w:t xml:space="preserve"> como por parte de </w:t>
      </w:r>
      <w:r w:rsidR="00740E6C">
        <w:t>la entidad bancaria. A estos efectos la aplicación</w:t>
      </w:r>
      <w:r>
        <w:t xml:space="preserve"> y </w:t>
      </w:r>
      <w:r w:rsidR="00740E6C">
        <w:t>la entidad bancaria</w:t>
      </w:r>
      <w:r>
        <w:t xml:space="preserve"> intercambiarán la información necesaria.</w:t>
      </w:r>
    </w:p>
    <w:p w:rsidR="008C3C72" w:rsidRDefault="008C3C72">
      <w:pPr>
        <w:pStyle w:val="Textonormal"/>
        <w:numPr>
          <w:ilvl w:val="0"/>
          <w:numId w:val="36"/>
        </w:numPr>
        <w:tabs>
          <w:tab w:val="left" w:pos="397"/>
        </w:tabs>
      </w:pPr>
      <w:r>
        <w:t xml:space="preserve">El servicio deberá proveer al usuario de un </w:t>
      </w:r>
      <w:r>
        <w:rPr>
          <w:b/>
          <w:bCs/>
        </w:rPr>
        <w:t>justificante de pago</w:t>
      </w:r>
      <w:r>
        <w:t xml:space="preserve"> emitido directamente por la entidad </w:t>
      </w:r>
      <w:r w:rsidR="00740E6C">
        <w:t>bancaria</w:t>
      </w:r>
      <w:r>
        <w:t>.</w:t>
      </w:r>
    </w:p>
    <w:p w:rsidR="008C3C72" w:rsidRDefault="008C3C72">
      <w:pPr>
        <w:pStyle w:val="Ttulo2"/>
        <w:rPr>
          <w:rFonts w:eastAsia="Arial Unicode MS"/>
          <w:b w:val="0"/>
          <w:bCs/>
          <w:u w:val="single"/>
        </w:rPr>
      </w:pPr>
      <w:bookmarkStart w:id="6" w:name="_Toc146023124"/>
      <w:bookmarkStart w:id="7" w:name="_Toc452119608"/>
      <w:r>
        <w:rPr>
          <w:b w:val="0"/>
          <w:bCs/>
          <w:u w:val="single"/>
        </w:rPr>
        <w:t>Características técnicas</w:t>
      </w:r>
      <w:bookmarkEnd w:id="6"/>
      <w:bookmarkEnd w:id="7"/>
    </w:p>
    <w:p w:rsidR="008C3C72" w:rsidRDefault="008C3C72">
      <w:pPr>
        <w:pStyle w:val="Textonormal"/>
        <w:numPr>
          <w:ilvl w:val="0"/>
          <w:numId w:val="37"/>
        </w:numPr>
      </w:pPr>
      <w:r>
        <w:t>Todas la</w:t>
      </w:r>
      <w:r w:rsidR="00740E6C">
        <w:t>s</w:t>
      </w:r>
      <w:r>
        <w:t xml:space="preserve"> comunicaciones </w:t>
      </w:r>
      <w:r w:rsidR="00740E6C">
        <w:t>APLICACION</w:t>
      </w:r>
      <w:r>
        <w:t>-USUARIO-</w:t>
      </w:r>
      <w:r w:rsidR="00740E6C">
        <w:t xml:space="preserve">ENTIDAD.BANCARIA </w:t>
      </w:r>
      <w:r>
        <w:t xml:space="preserve">se establecerán </w:t>
      </w:r>
      <w:r>
        <w:rPr>
          <w:b/>
          <w:bCs/>
        </w:rPr>
        <w:t>cifradas</w:t>
      </w:r>
      <w:r>
        <w:t xml:space="preserve"> bajo protocolo </w:t>
      </w:r>
      <w:r w:rsidR="00740E6C">
        <w:t>HTTP</w:t>
      </w:r>
      <w:r>
        <w:t xml:space="preserve"> seguro (HTTPS).</w:t>
      </w:r>
    </w:p>
    <w:p w:rsidR="008C3C72" w:rsidRDefault="008C3C72">
      <w:pPr>
        <w:pStyle w:val="Textonormal"/>
        <w:numPr>
          <w:ilvl w:val="0"/>
          <w:numId w:val="37"/>
        </w:numPr>
      </w:pPr>
      <w:r>
        <w:t xml:space="preserve">La información intercambiada </w:t>
      </w:r>
      <w:r w:rsidR="00DB5D03">
        <w:t>APLICACION</w:t>
      </w:r>
      <w:r>
        <w:t>-</w:t>
      </w:r>
      <w:r w:rsidR="00DB5D03">
        <w:t>ENTIDAD.BANCARIA</w:t>
      </w:r>
      <w:r>
        <w:t xml:space="preserve"> incorporará mecanismos de </w:t>
      </w:r>
      <w:r>
        <w:rPr>
          <w:b/>
          <w:bCs/>
        </w:rPr>
        <w:t>firma digital (MACODES o similar)</w:t>
      </w:r>
      <w:r>
        <w:t xml:space="preserve"> para asegurar la no variación de la misma, así como la autenticidad del emisor. Además, la información sobre la identidad del usuario y los datos del pago viajarán cifrados.</w:t>
      </w:r>
    </w:p>
    <w:p w:rsidR="008C3C72" w:rsidRDefault="008C3C72">
      <w:pPr>
        <w:pStyle w:val="Textonormal"/>
        <w:numPr>
          <w:ilvl w:val="0"/>
          <w:numId w:val="37"/>
        </w:numPr>
      </w:pPr>
      <w:r>
        <w:t xml:space="preserve">En las comunicaciones </w:t>
      </w:r>
      <w:r w:rsidR="00DB5D03">
        <w:t xml:space="preserve">APLICACION-ENTIDAD.BANCARIA </w:t>
      </w:r>
      <w:r>
        <w:t xml:space="preserve">se establecerán </w:t>
      </w:r>
      <w:r>
        <w:rPr>
          <w:b/>
          <w:bCs/>
        </w:rPr>
        <w:t>mecanismos extras</w:t>
      </w:r>
      <w:r>
        <w:t xml:space="preserve"> de seguridad como la validación de direcciones IP’s.</w:t>
      </w:r>
    </w:p>
    <w:p w:rsidR="008C3C72" w:rsidRDefault="008C3C72">
      <w:pPr>
        <w:pStyle w:val="Ttulo1"/>
        <w:ind w:right="3116"/>
      </w:pPr>
      <w:bookmarkStart w:id="8" w:name="_Toc146023125"/>
      <w:r>
        <w:br w:type="page"/>
      </w:r>
      <w:bookmarkStart w:id="9" w:name="_Toc452119609"/>
      <w:r>
        <w:t>FLUJO DE</w:t>
      </w:r>
      <w:bookmarkEnd w:id="8"/>
      <w:r>
        <w:t>L PAGO</w:t>
      </w:r>
      <w:bookmarkEnd w:id="9"/>
    </w:p>
    <w:p w:rsidR="008C3C72" w:rsidRDefault="00FE6D2B">
      <w:pPr>
        <w:pStyle w:val="Textonormal"/>
        <w:rPr>
          <w:lang w:val="es-ES"/>
        </w:rPr>
      </w:pPr>
      <w:r>
        <w:rPr>
          <w:noProof/>
          <w:lang w:val="es-ES" w:eastAsia="es-ES"/>
        </w:rPr>
        <mc:AlternateContent>
          <mc:Choice Requires="wps">
            <w:drawing>
              <wp:anchor distT="0" distB="0" distL="114300" distR="114300" simplePos="0" relativeHeight="251646976" behindDoc="0" locked="0" layoutInCell="1" allowOverlap="1">
                <wp:simplePos x="0" y="0"/>
                <wp:positionH relativeFrom="column">
                  <wp:posOffset>3406140</wp:posOffset>
                </wp:positionH>
                <wp:positionV relativeFrom="paragraph">
                  <wp:posOffset>93980</wp:posOffset>
                </wp:positionV>
                <wp:extent cx="1076325" cy="685800"/>
                <wp:effectExtent l="9525" t="12700" r="28575" b="2540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685800"/>
                        </a:xfrm>
                        <a:prstGeom prst="rect">
                          <a:avLst/>
                        </a:prstGeom>
                        <a:solidFill>
                          <a:srgbClr val="FFFFFF"/>
                        </a:solidFill>
                        <a:ln w="9360">
                          <a:solidFill>
                            <a:srgbClr val="000000"/>
                          </a:solidFill>
                          <a:miter lim="800000"/>
                          <a:headEnd/>
                          <a:tailEnd/>
                        </a:ln>
                        <a:effectLst>
                          <a:outerShdw dist="35921" dir="2700000" algn="ctr" rotWithShape="0">
                            <a:srgbClr val="808080"/>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9FF9BB" id="Rectangle 4" o:spid="_x0000_s1026" style="position:absolute;margin-left:268.2pt;margin-top:7.4pt;width:84.75pt;height:5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" strokeweight=".26mm">
                <v:shadow on="t"/>
              </v:rect>
            </w:pict>
          </mc:Fallback>
        </mc:AlternateContent>
      </w:r>
      <w:r>
        <w:rPr>
          <w:noProof/>
          <w:lang w:val="es-ES" w:eastAsia="es-ES"/>
        </w:rPr>
        <mc:AlternateContent>
          <mc:Choice Requires="wps">
            <w:drawing>
              <wp:anchor distT="0" distB="0" distL="114935" distR="114935" simplePos="0" relativeHeight="251660288" behindDoc="0" locked="0" layoutInCell="1" allowOverlap="1">
                <wp:simplePos x="0" y="0"/>
                <wp:positionH relativeFrom="column">
                  <wp:posOffset>1483360</wp:posOffset>
                </wp:positionH>
                <wp:positionV relativeFrom="paragraph">
                  <wp:posOffset>81280</wp:posOffset>
                </wp:positionV>
                <wp:extent cx="1028065" cy="170815"/>
                <wp:effectExtent l="1270" t="0" r="8890" b="635"/>
                <wp:wrapNone/>
                <wp:docPr id="3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65" cy="1708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cs="Arial"/>
                                <w:sz w:val="16"/>
                              </w:rPr>
                            </w:pPr>
                            <w:r>
                              <w:rPr>
                                <w:rFonts w:ascii="Arial" w:hAnsi="Arial" w:cs="Arial"/>
                                <w:b/>
                                <w:bCs/>
                                <w:sz w:val="16"/>
                              </w:rPr>
                              <w:t xml:space="preserve">6.a </w:t>
                            </w:r>
                            <w:r>
                              <w:rPr>
                                <w:rFonts w:ascii="Arial" w:hAnsi="Arial" w:cs="Arial"/>
                                <w:sz w:val="16"/>
                              </w:rPr>
                              <w:t>Envío de CCT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16.8pt;margin-top:6.4pt;width:80.95pt;height:13.4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" stroked="f">
                <v:fill opacity="0"/>
                <v:textbox inset="0,0,0,0">
                  <w:txbxContent>
                    <w:p w:rsidR="00B7241B" w:rsidRDefault="00B7241B">
                      <w:pPr>
                        <w:jc w:val="center"/>
                        <w:rPr>
                          <w:rFonts w:ascii="Arial" w:hAnsi="Arial" w:cs="Arial"/>
                          <w:sz w:val="16"/>
                        </w:rPr>
                      </w:pPr>
                      <w:r>
                        <w:rPr>
                          <w:rFonts w:ascii="Arial" w:hAnsi="Arial" w:cs="Arial"/>
                          <w:b/>
                          <w:bCs/>
                          <w:sz w:val="16"/>
                        </w:rPr>
                        <w:t xml:space="preserve">6.a </w:t>
                      </w:r>
                      <w:r>
                        <w:rPr>
                          <w:rFonts w:ascii="Arial" w:hAnsi="Arial" w:cs="Arial"/>
                          <w:sz w:val="16"/>
                        </w:rPr>
                        <w:t>Envío de CCT</w:t>
                      </w:r>
                    </w:p>
                  </w:txbxContent>
                </v:textbox>
              </v:shape>
            </w:pict>
          </mc:Fallback>
        </mc:AlternateContent>
      </w:r>
      <w:r>
        <w:rPr>
          <w:noProof/>
          <w:lang w:val="es-ES" w:eastAsia="es-ES"/>
        </w:rPr>
        <mc:AlternateContent>
          <mc:Choice Requires="wps">
            <w:drawing>
              <wp:anchor distT="0" distB="0" distL="114300" distR="114300" simplePos="0" relativeHeight="251644928" behindDoc="0" locked="0" layoutInCell="1" allowOverlap="1">
                <wp:simplePos x="0" y="0"/>
                <wp:positionH relativeFrom="column">
                  <wp:posOffset>-13335</wp:posOffset>
                </wp:positionH>
                <wp:positionV relativeFrom="paragraph">
                  <wp:posOffset>113030</wp:posOffset>
                </wp:positionV>
                <wp:extent cx="1076325" cy="685800"/>
                <wp:effectExtent l="9525" t="12700" r="28575" b="2540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685800"/>
                        </a:xfrm>
                        <a:prstGeom prst="rect">
                          <a:avLst/>
                        </a:prstGeom>
                        <a:solidFill>
                          <a:srgbClr val="FFFFFF"/>
                        </a:solidFill>
                        <a:ln w="9360">
                          <a:solidFill>
                            <a:srgbClr val="000000"/>
                          </a:solidFill>
                          <a:miter lim="800000"/>
                          <a:headEnd/>
                          <a:tailEnd/>
                        </a:ln>
                        <a:effectLst>
                          <a:outerShdw dist="35921" dir="2700000" algn="ctr" rotWithShape="0">
                            <a:srgbClr val="808080"/>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14B2F3" id="Rectangle 2" o:spid="_x0000_s1026" style="position:absolute;margin-left:-1.05pt;margin-top:8.9pt;width:84.75pt;height:5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" strokeweight=".26mm">
                <v:shadow on="t"/>
              </v:rect>
            </w:pict>
          </mc:Fallback>
        </mc:AlternateContent>
      </w:r>
      <w:r>
        <w:rPr>
          <w:noProof/>
          <w:lang w:val="es-ES" w:eastAsia="es-ES"/>
        </w:rPr>
        <mc:AlternateContent>
          <mc:Choice Requires="wps">
            <w:drawing>
              <wp:anchor distT="0" distB="0" distL="114300" distR="114300" simplePos="0" relativeHeight="251649024" behindDoc="0" locked="0" layoutInCell="1" allowOverlap="1" wp14:anchorId="7175DD7F" wp14:editId="51BF5862">
                <wp:simplePos x="0" y="0"/>
                <wp:positionH relativeFrom="column">
                  <wp:posOffset>1910715</wp:posOffset>
                </wp:positionH>
                <wp:positionV relativeFrom="paragraph">
                  <wp:posOffset>1847215</wp:posOffset>
                </wp:positionV>
                <wp:extent cx="1076325" cy="685800"/>
                <wp:effectExtent l="9525" t="13335" r="28575" b="24765"/>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685800"/>
                        </a:xfrm>
                        <a:prstGeom prst="rect">
                          <a:avLst/>
                        </a:prstGeom>
                        <a:solidFill>
                          <a:srgbClr val="FFFFFF"/>
                        </a:solidFill>
                        <a:ln w="9360">
                          <a:solidFill>
                            <a:srgbClr val="000000"/>
                          </a:solidFill>
                          <a:miter lim="800000"/>
                          <a:headEnd/>
                          <a:tailEnd/>
                        </a:ln>
                        <a:effectLst>
                          <a:outerShdw dist="35921" dir="2700000" algn="ctr" rotWithShape="0">
                            <a:srgbClr val="808080"/>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3266EC" id="Rectangle 6" o:spid="_x0000_s1026" style="position:absolute;margin-left:150.45pt;margin-top:145.45pt;width:84.75pt;height: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" strokeweight=".26mm">
                <v:shadow on="t"/>
              </v:rect>
            </w:pict>
          </mc:Fallback>
        </mc:AlternateContent>
      </w:r>
      <w:r>
        <w:rPr>
          <w:noProof/>
          <w:lang w:val="es-ES" w:eastAsia="es-ES"/>
        </w:rPr>
        <mc:AlternateContent>
          <mc:Choice Requires="wps">
            <w:drawing>
              <wp:anchor distT="0" distB="0" distL="114935" distR="114935" simplePos="0" relativeHeight="251650048" behindDoc="0" locked="0" layoutInCell="1" allowOverlap="1" wp14:anchorId="34AE7C32" wp14:editId="24DF66C7">
                <wp:simplePos x="0" y="0"/>
                <wp:positionH relativeFrom="column">
                  <wp:posOffset>1834515</wp:posOffset>
                </wp:positionH>
                <wp:positionV relativeFrom="paragraph">
                  <wp:posOffset>2018665</wp:posOffset>
                </wp:positionV>
                <wp:extent cx="1228090" cy="399415"/>
                <wp:effectExtent l="0" t="3810" r="635" b="6350"/>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399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cs="Arial"/>
                                <w:sz w:val="20"/>
                              </w:rPr>
                            </w:pPr>
                            <w:r>
                              <w:rPr>
                                <w:rFonts w:ascii="Arial" w:hAnsi="Arial" w:cs="Arial"/>
                                <w:sz w:val="20"/>
                              </w:rPr>
                              <w:t>CIUDADANO</w:t>
                            </w:r>
                          </w:p>
                          <w:p w:rsidR="00B7241B" w:rsidRDefault="00B7241B">
                            <w:pPr>
                              <w:jc w:val="center"/>
                              <w:rPr>
                                <w:rFonts w:ascii="Arial" w:hAnsi="Arial" w:cs="Arial"/>
                                <w:sz w:val="16"/>
                              </w:rPr>
                            </w:pPr>
                            <w:r>
                              <w:rPr>
                                <w:rFonts w:ascii="Arial" w:hAnsi="Arial" w:cs="Arial"/>
                                <w:sz w:val="16"/>
                              </w:rPr>
                              <w:t>(navegador)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E7C32" id="Text Box 7" o:spid="_x0000_s1027" type="#_x0000_t202" style="position:absolute;left:0;text-align:left;margin-left:144.45pt;margin-top:158.95pt;width:96.7pt;height:31.45pt;z-index:251650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" stroked="f">
                <v:fill opacity="0"/>
                <v:textbox inset="0,0,0,0">
                  <w:txbxContent>
                    <w:p w:rsidR="00B7241B" w:rsidRDefault="00B7241B">
                      <w:pPr>
                        <w:jc w:val="center"/>
                        <w:rPr>
                          <w:rFonts w:ascii="Arial" w:hAnsi="Arial" w:cs="Arial"/>
                          <w:sz w:val="20"/>
                        </w:rPr>
                      </w:pPr>
                      <w:r>
                        <w:rPr>
                          <w:rFonts w:ascii="Arial" w:hAnsi="Arial" w:cs="Arial"/>
                          <w:sz w:val="20"/>
                        </w:rPr>
                        <w:t>CIUDADANO</w:t>
                      </w:r>
                    </w:p>
                    <w:p w:rsidR="00B7241B" w:rsidRDefault="00B7241B">
                      <w:pPr>
                        <w:jc w:val="center"/>
                        <w:rPr>
                          <w:rFonts w:ascii="Arial" w:hAnsi="Arial" w:cs="Arial"/>
                          <w:sz w:val="16"/>
                        </w:rPr>
                      </w:pPr>
                      <w:r>
                        <w:rPr>
                          <w:rFonts w:ascii="Arial" w:hAnsi="Arial" w:cs="Arial"/>
                          <w:sz w:val="16"/>
                        </w:rPr>
                        <w:t>(navegador)</w:t>
                      </w:r>
                    </w:p>
                  </w:txbxContent>
                </v:textbox>
              </v:shape>
            </w:pict>
          </mc:Fallback>
        </mc:AlternateContent>
      </w:r>
      <w:r>
        <w:rPr>
          <w:noProof/>
          <w:lang w:val="es-ES" w:eastAsia="es-ES"/>
        </w:rPr>
        <mc:AlternateContent>
          <mc:Choice Requires="wps">
            <w:drawing>
              <wp:anchor distT="0" distB="0" distL="114300" distR="114300" simplePos="0" relativeHeight="251651072" behindDoc="0" locked="0" layoutInCell="1" allowOverlap="1" wp14:anchorId="2976A740" wp14:editId="47FB1C9D">
                <wp:simplePos x="0" y="0"/>
                <wp:positionH relativeFrom="column">
                  <wp:posOffset>253365</wp:posOffset>
                </wp:positionH>
                <wp:positionV relativeFrom="paragraph">
                  <wp:posOffset>799465</wp:posOffset>
                </wp:positionV>
                <wp:extent cx="1657350" cy="1181100"/>
                <wp:effectExtent l="57150" t="41910" r="9525" b="5715"/>
                <wp:wrapNone/>
                <wp:docPr id="2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7350" cy="1181100"/>
                        </a:xfrm>
                        <a:custGeom>
                          <a:avLst/>
                          <a:gdLst>
                            <a:gd name="T0" fmla="*/ 0 w 1575"/>
                            <a:gd name="T1" fmla="*/ 0 h 1860"/>
                            <a:gd name="T2" fmla="*/ 555 w 1575"/>
                            <a:gd name="T3" fmla="*/ 1140 h 1860"/>
                            <a:gd name="T4" fmla="*/ 1575 w 1575"/>
                            <a:gd name="T5" fmla="*/ 1860 h 1860"/>
                          </a:gdLst>
                          <a:ahLst/>
                          <a:cxnLst>
                            <a:cxn ang="0">
                              <a:pos x="T0" y="T1"/>
                            </a:cxn>
                            <a:cxn ang="0">
                              <a:pos x="T2" y="T3"/>
                            </a:cxn>
                            <a:cxn ang="0">
                              <a:pos x="T4" y="T5"/>
                            </a:cxn>
                          </a:cxnLst>
                          <a:rect l="0" t="0" r="r" b="b"/>
                          <a:pathLst>
                            <a:path w="1575" h="1860">
                              <a:moveTo>
                                <a:pt x="0" y="0"/>
                              </a:moveTo>
                              <a:cubicBezTo>
                                <a:pt x="146" y="415"/>
                                <a:pt x="293" y="830"/>
                                <a:pt x="555" y="1140"/>
                              </a:cubicBezTo>
                              <a:cubicBezTo>
                                <a:pt x="817" y="1450"/>
                                <a:pt x="1196" y="1655"/>
                                <a:pt x="1575" y="1860"/>
                              </a:cubicBezTo>
                            </a:path>
                          </a:pathLst>
                        </a:custGeom>
                        <a:noFill/>
                        <a:ln w="9360">
                          <a:solidFill>
                            <a:srgbClr val="000000"/>
                          </a:solidFill>
                          <a:round/>
                          <a:headEnd type="triangle"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DF4392" id="Freeform 8" o:spid="_x0000_s1026" style="position:absolute;margin-left:19.95pt;margin-top:62.95pt;width:130.5pt;height:9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57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" path="m,c146,415,293,830,555,1140v262,310,641,515,1020,720e" filled="f" strokeweight=".26mm">
                <v:stroke startarrow="block"/>
                <v:path arrowok="t" o:connecttype="custom" o:connectlocs="0,0;584019,723900;1657350,1181100" o:connectangles="0,0,0"/>
              </v:shape>
            </w:pict>
          </mc:Fallback>
        </mc:AlternateContent>
      </w:r>
      <w:r>
        <w:rPr>
          <w:noProof/>
          <w:lang w:val="es-ES" w:eastAsia="es-ES"/>
        </w:rPr>
        <mc:AlternateContent>
          <mc:Choice Requires="wps">
            <w:drawing>
              <wp:anchor distT="0" distB="0" distL="114935" distR="114935" simplePos="0" relativeHeight="251652096" behindDoc="0" locked="0" layoutInCell="1" allowOverlap="1" wp14:anchorId="07858F20" wp14:editId="29D07B2B">
                <wp:simplePos x="0" y="0"/>
                <wp:positionH relativeFrom="column">
                  <wp:posOffset>320040</wp:posOffset>
                </wp:positionH>
                <wp:positionV relativeFrom="paragraph">
                  <wp:posOffset>1517650</wp:posOffset>
                </wp:positionV>
                <wp:extent cx="694690" cy="361315"/>
                <wp:effectExtent l="0" t="7620" r="635" b="2540"/>
                <wp:wrapNone/>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3613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sz w:val="16"/>
                              </w:rPr>
                            </w:pPr>
                            <w:r>
                              <w:rPr>
                                <w:rFonts w:ascii="Arial" w:hAnsi="Arial"/>
                                <w:b/>
                                <w:bCs/>
                                <w:sz w:val="16"/>
                              </w:rPr>
                              <w:t xml:space="preserve">1. </w:t>
                            </w:r>
                            <w:r>
                              <w:rPr>
                                <w:rFonts w:ascii="Arial" w:hAnsi="Arial"/>
                                <w:sz w:val="16"/>
                              </w:rPr>
                              <w:t>Solicitud de pago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58F20" id="Text Box 9" o:spid="_x0000_s1028" type="#_x0000_t202" style="position:absolute;left:0;text-align:left;margin-left:25.2pt;margin-top:119.5pt;width:54.7pt;height:28.45pt;z-index:2516520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" stroked="f">
                <v:fill opacity="0"/>
                <v:textbox inset="0,0,0,0">
                  <w:txbxContent>
                    <w:p w:rsidR="00B7241B" w:rsidRDefault="00B7241B">
                      <w:pPr>
                        <w:jc w:val="center"/>
                        <w:rPr>
                          <w:rFonts w:ascii="Arial" w:hAnsi="Arial"/>
                          <w:sz w:val="16"/>
                        </w:rPr>
                      </w:pPr>
                      <w:r>
                        <w:rPr>
                          <w:rFonts w:ascii="Arial" w:hAnsi="Arial"/>
                          <w:b/>
                          <w:bCs/>
                          <w:sz w:val="16"/>
                        </w:rPr>
                        <w:t xml:space="preserve">1. </w:t>
                      </w:r>
                      <w:r>
                        <w:rPr>
                          <w:rFonts w:ascii="Arial" w:hAnsi="Arial"/>
                          <w:sz w:val="16"/>
                        </w:rPr>
                        <w:t>Solicitud de pago</w:t>
                      </w:r>
                    </w:p>
                  </w:txbxContent>
                </v:textbox>
              </v:shape>
            </w:pict>
          </mc:Fallback>
        </mc:AlternateContent>
      </w:r>
      <w:r>
        <w:rPr>
          <w:noProof/>
          <w:lang w:val="es-ES" w:eastAsia="es-ES"/>
        </w:rPr>
        <mc:AlternateContent>
          <mc:Choice Requires="wps">
            <w:drawing>
              <wp:anchor distT="0" distB="0" distL="114300" distR="114300" simplePos="0" relativeHeight="251657216" behindDoc="0" locked="0" layoutInCell="1" allowOverlap="1" wp14:anchorId="3E11F178" wp14:editId="5169620F">
                <wp:simplePos x="0" y="0"/>
                <wp:positionH relativeFrom="column">
                  <wp:posOffset>558165</wp:posOffset>
                </wp:positionH>
                <wp:positionV relativeFrom="paragraph">
                  <wp:posOffset>799465</wp:posOffset>
                </wp:positionV>
                <wp:extent cx="1519555" cy="1047750"/>
                <wp:effectExtent l="9525" t="13335" r="61595" b="34290"/>
                <wp:wrapNone/>
                <wp:docPr id="2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9555" cy="1047750"/>
                        </a:xfrm>
                        <a:custGeom>
                          <a:avLst/>
                          <a:gdLst>
                            <a:gd name="T0" fmla="*/ 0 w 1845"/>
                            <a:gd name="T1" fmla="*/ 0 h 1905"/>
                            <a:gd name="T2" fmla="*/ 1335 w 1845"/>
                            <a:gd name="T3" fmla="*/ 630 h 1905"/>
                            <a:gd name="T4" fmla="*/ 1845 w 1845"/>
                            <a:gd name="T5" fmla="*/ 1905 h 1905"/>
                          </a:gdLst>
                          <a:ahLst/>
                          <a:cxnLst>
                            <a:cxn ang="0">
                              <a:pos x="T0" y="T1"/>
                            </a:cxn>
                            <a:cxn ang="0">
                              <a:pos x="T2" y="T3"/>
                            </a:cxn>
                            <a:cxn ang="0">
                              <a:pos x="T4" y="T5"/>
                            </a:cxn>
                          </a:cxnLst>
                          <a:rect l="0" t="0" r="r" b="b"/>
                          <a:pathLst>
                            <a:path w="1845" h="1905">
                              <a:moveTo>
                                <a:pt x="0" y="0"/>
                              </a:moveTo>
                              <a:cubicBezTo>
                                <a:pt x="514" y="156"/>
                                <a:pt x="1028" y="313"/>
                                <a:pt x="1335" y="630"/>
                              </a:cubicBezTo>
                              <a:cubicBezTo>
                                <a:pt x="1642" y="947"/>
                                <a:pt x="1743" y="1426"/>
                                <a:pt x="1845" y="1905"/>
                              </a:cubicBez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111DA39" id="Freeform 14" o:spid="_x0000_s1026" style="position:absolute;margin-left:43.95pt;margin-top:62.95pt;width:119.65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845,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" path="m,c514,156,1028,313,1335,630v307,317,408,796,510,1275e" filled="f" strokeweight=".26mm">
                <v:stroke endarrow="block"/>
                <v:path arrowok="t" o:connecttype="custom" o:connectlocs="0,0;1099515,346500;1519555,1047750" o:connectangles="0,0,0"/>
              </v:shape>
            </w:pict>
          </mc:Fallback>
        </mc:AlternateContent>
      </w:r>
    </w:p>
    <w:p w:rsidR="008C3C72" w:rsidRDefault="00CE5E23">
      <w:pPr>
        <w:pStyle w:val="Textonormal"/>
      </w:pPr>
      <w:bookmarkStart w:id="10" w:name="_Toc146023126"/>
      <w:r>
        <w:rPr>
          <w:noProof/>
          <w:lang w:val="es-ES" w:eastAsia="es-ES"/>
        </w:rPr>
        <mc:AlternateContent>
          <mc:Choice Requires="wps">
            <w:drawing>
              <wp:anchor distT="0" distB="0" distL="114935" distR="114935" simplePos="0" relativeHeight="251648000" behindDoc="0" locked="0" layoutInCell="1" allowOverlap="1" wp14:anchorId="5E03D402" wp14:editId="53E940BE">
                <wp:simplePos x="0" y="0"/>
                <wp:positionH relativeFrom="column">
                  <wp:posOffset>3463290</wp:posOffset>
                </wp:positionH>
                <wp:positionV relativeFrom="paragraph">
                  <wp:posOffset>74295</wp:posOffset>
                </wp:positionV>
                <wp:extent cx="970915" cy="456565"/>
                <wp:effectExtent l="0" t="0" r="0" b="0"/>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4565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cs="Arial"/>
                                <w:sz w:val="20"/>
                              </w:rPr>
                            </w:pPr>
                            <w:r>
                              <w:rPr>
                                <w:rFonts w:ascii="Arial" w:hAnsi="Arial" w:cs="Arial"/>
                                <w:sz w:val="20"/>
                              </w:rPr>
                              <w:t>SERVIDOR ENTIDAD BANCARIA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3D402" id="Text Box 5" o:spid="_x0000_s1029" type="#_x0000_t202" style="position:absolute;left:0;text-align:left;margin-left:272.7pt;margin-top:5.85pt;width:76.45pt;height:35.95pt;z-index:2516480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" stroked="f">
                <v:fill opacity="0"/>
                <v:textbox inset="0,0,0,0">
                  <w:txbxContent>
                    <w:p w:rsidR="00B7241B" w:rsidRDefault="00B7241B">
                      <w:pPr>
                        <w:jc w:val="center"/>
                        <w:rPr>
                          <w:rFonts w:ascii="Arial" w:hAnsi="Arial" w:cs="Arial"/>
                          <w:sz w:val="20"/>
                        </w:rPr>
                      </w:pPr>
                      <w:r>
                        <w:rPr>
                          <w:rFonts w:ascii="Arial" w:hAnsi="Arial" w:cs="Arial"/>
                          <w:sz w:val="20"/>
                        </w:rPr>
                        <w:t>SERVIDOR ENTIDAD BANCARIA</w:t>
                      </w:r>
                    </w:p>
                  </w:txbxContent>
                </v:textbox>
              </v:shape>
            </w:pict>
          </mc:Fallback>
        </mc:AlternateContent>
      </w:r>
      <w:r w:rsidR="00FE6D2B">
        <w:rPr>
          <w:noProof/>
          <w:lang w:val="es-ES" w:eastAsia="es-ES"/>
        </w:rPr>
        <mc:AlternateContent>
          <mc:Choice Requires="wps">
            <w:drawing>
              <wp:anchor distT="0" distB="0" distL="114300" distR="114300" simplePos="0" relativeHeight="251659264" behindDoc="0" locked="0" layoutInCell="1" allowOverlap="1" wp14:anchorId="52E3AEA4" wp14:editId="03AFB794">
                <wp:simplePos x="0" y="0"/>
                <wp:positionH relativeFrom="column">
                  <wp:posOffset>1091565</wp:posOffset>
                </wp:positionH>
                <wp:positionV relativeFrom="paragraph">
                  <wp:posOffset>90805</wp:posOffset>
                </wp:positionV>
                <wp:extent cx="2324100" cy="47625"/>
                <wp:effectExtent l="19050" t="60325" r="9525" b="6350"/>
                <wp:wrapNone/>
                <wp:docPr id="23"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24100" cy="47625"/>
                        </a:xfrm>
                        <a:custGeom>
                          <a:avLst/>
                          <a:gdLst>
                            <a:gd name="T0" fmla="*/ 2085 w 2087"/>
                            <a:gd name="T1" fmla="*/ 2580 h 2580"/>
                            <a:gd name="T2" fmla="*/ 1740 w 2087"/>
                            <a:gd name="T3" fmla="*/ 480 h 2580"/>
                            <a:gd name="T4" fmla="*/ 0 w 2087"/>
                            <a:gd name="T5" fmla="*/ 0 h 2580"/>
                          </a:gdLst>
                          <a:ahLst/>
                          <a:cxnLst>
                            <a:cxn ang="0">
                              <a:pos x="T0" y="T1"/>
                            </a:cxn>
                            <a:cxn ang="0">
                              <a:pos x="T2" y="T3"/>
                            </a:cxn>
                            <a:cxn ang="0">
                              <a:pos x="T4" y="T5"/>
                            </a:cxn>
                          </a:cxnLst>
                          <a:rect l="0" t="0" r="r" b="b"/>
                          <a:pathLst>
                            <a:path w="2087" h="2580">
                              <a:moveTo>
                                <a:pt x="2085" y="2580"/>
                              </a:moveTo>
                              <a:cubicBezTo>
                                <a:pt x="2086" y="1745"/>
                                <a:pt x="2087" y="910"/>
                                <a:pt x="1740" y="480"/>
                              </a:cubicBezTo>
                              <a:cubicBezTo>
                                <a:pt x="1393" y="50"/>
                                <a:pt x="267" y="45"/>
                                <a:pt x="0" y="0"/>
                              </a:cubicBez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800A3F" id="Freeform 16" o:spid="_x0000_s1026" style="position:absolute;margin-left:85.95pt;margin-top:7.15pt;width:183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87,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" path="m2085,2580v1,-835,2,-1670,-345,-2100c1393,50,267,45,,e" filled="f" strokeweight=".26mm">
                <v:stroke endarrow="block"/>
                <v:path arrowok="t" o:connecttype="custom" o:connectlocs="2321873,47625;1937678,8860;0,0" o:connectangles="0,0,0"/>
              </v:shape>
            </w:pict>
          </mc:Fallback>
        </mc:AlternateContent>
      </w:r>
      <w:r w:rsidR="00FE6D2B">
        <w:rPr>
          <w:noProof/>
          <w:lang w:val="es-ES" w:eastAsia="es-ES"/>
        </w:rPr>
        <mc:AlternateContent>
          <mc:Choice Requires="wps">
            <w:drawing>
              <wp:anchor distT="0" distB="0" distL="114935" distR="114935" simplePos="0" relativeHeight="251645952" behindDoc="0" locked="0" layoutInCell="1" allowOverlap="1" wp14:anchorId="07224EC2" wp14:editId="4A341F79">
                <wp:simplePos x="0" y="0"/>
                <wp:positionH relativeFrom="column">
                  <wp:posOffset>62865</wp:posOffset>
                </wp:positionH>
                <wp:positionV relativeFrom="paragraph">
                  <wp:posOffset>90170</wp:posOffset>
                </wp:positionV>
                <wp:extent cx="942340" cy="399415"/>
                <wp:effectExtent l="0" t="2540" r="635" b="762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399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cs="Arial"/>
                                <w:sz w:val="20"/>
                              </w:rPr>
                            </w:pPr>
                          </w:p>
                          <w:p w:rsidR="00B7241B" w:rsidRDefault="00B7241B">
                            <w:pPr>
                              <w:jc w:val="center"/>
                              <w:rPr>
                                <w:rFonts w:ascii="Arial" w:hAnsi="Arial" w:cs="Arial"/>
                                <w:sz w:val="20"/>
                              </w:rPr>
                            </w:pPr>
                            <w:r>
                              <w:rPr>
                                <w:rFonts w:ascii="Arial" w:hAnsi="Arial" w:cs="Arial"/>
                                <w:sz w:val="20"/>
                              </w:rPr>
                              <w:t>APLICACIÓN</w:t>
                            </w:r>
                          </w:p>
                          <w:p w:rsidR="00B7241B" w:rsidRDefault="00B7241B">
                            <w:pPr>
                              <w:jc w:val="center"/>
                              <w:rPr>
                                <w:rFonts w:ascii="Arial" w:hAnsi="Arial"/>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24EC2" id="Text Box 3" o:spid="_x0000_s1030" type="#_x0000_t202" style="position:absolute;left:0;text-align:left;margin-left:4.95pt;margin-top:7.1pt;width:74.2pt;height:31.4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" stroked="f">
                <v:fill opacity="0"/>
                <v:textbox inset="0,0,0,0">
                  <w:txbxContent>
                    <w:p w:rsidR="00B7241B" w:rsidRDefault="00B7241B">
                      <w:pPr>
                        <w:jc w:val="center"/>
                        <w:rPr>
                          <w:rFonts w:ascii="Arial" w:hAnsi="Arial" w:cs="Arial"/>
                          <w:sz w:val="20"/>
                        </w:rPr>
                      </w:pPr>
                    </w:p>
                    <w:p w:rsidR="00B7241B" w:rsidRDefault="00B7241B">
                      <w:pPr>
                        <w:jc w:val="center"/>
                        <w:rPr>
                          <w:rFonts w:ascii="Arial" w:hAnsi="Arial" w:cs="Arial"/>
                          <w:sz w:val="20"/>
                        </w:rPr>
                      </w:pPr>
                      <w:r>
                        <w:rPr>
                          <w:rFonts w:ascii="Arial" w:hAnsi="Arial" w:cs="Arial"/>
                          <w:sz w:val="20"/>
                        </w:rPr>
                        <w:t>APLICACIÓN</w:t>
                      </w:r>
                    </w:p>
                    <w:p w:rsidR="00B7241B" w:rsidRDefault="00B7241B">
                      <w:pPr>
                        <w:jc w:val="center"/>
                        <w:rPr>
                          <w:rFonts w:ascii="Arial" w:hAnsi="Arial"/>
                          <w:sz w:val="20"/>
                        </w:rPr>
                      </w:pPr>
                    </w:p>
                  </w:txbxContent>
                </v:textbox>
              </v:shape>
            </w:pict>
          </mc:Fallback>
        </mc:AlternateContent>
      </w:r>
      <w:r w:rsidR="00FE6D2B">
        <w:rPr>
          <w:noProof/>
          <w:lang w:val="es-ES" w:eastAsia="es-ES"/>
        </w:rPr>
        <mc:AlternateContent>
          <mc:Choice Requires="wps">
            <w:drawing>
              <wp:anchor distT="0" distB="0" distL="114935" distR="114935" simplePos="0" relativeHeight="251653120" behindDoc="0" locked="0" layoutInCell="1" allowOverlap="1" wp14:anchorId="4CA84B3C" wp14:editId="6F5B1450">
                <wp:simplePos x="0" y="0"/>
                <wp:positionH relativeFrom="column">
                  <wp:posOffset>1731010</wp:posOffset>
                </wp:positionH>
                <wp:positionV relativeFrom="paragraph">
                  <wp:posOffset>312420</wp:posOffset>
                </wp:positionV>
                <wp:extent cx="884555" cy="640080"/>
                <wp:effectExtent l="1270" t="5715" r="0" b="1905"/>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6400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color w:val="FF0000"/>
                                <w:sz w:val="16"/>
                              </w:rPr>
                            </w:pPr>
                            <w:r>
                              <w:rPr>
                                <w:rFonts w:ascii="Arial" w:hAnsi="Arial"/>
                                <w:b/>
                                <w:bCs/>
                                <w:sz w:val="16"/>
                              </w:rPr>
                              <w:t xml:space="preserve">3. </w:t>
                            </w:r>
                            <w:r>
                              <w:rPr>
                                <w:rFonts w:ascii="Arial" w:hAnsi="Arial"/>
                                <w:bCs/>
                                <w:sz w:val="16"/>
                              </w:rPr>
                              <w:t>Envío de mensaje con</w:t>
                            </w:r>
                            <w:r>
                              <w:rPr>
                                <w:rFonts w:ascii="Arial" w:hAnsi="Arial"/>
                                <w:b/>
                                <w:bCs/>
                                <w:sz w:val="16"/>
                              </w:rPr>
                              <w:t xml:space="preserve"> </w:t>
                            </w:r>
                            <w:r>
                              <w:rPr>
                                <w:rFonts w:ascii="Arial" w:hAnsi="Arial"/>
                                <w:bCs/>
                                <w:sz w:val="16"/>
                              </w:rPr>
                              <w:t xml:space="preserve"> </w:t>
                            </w:r>
                            <w:r>
                              <w:rPr>
                                <w:rFonts w:ascii="Arial" w:hAnsi="Arial"/>
                                <w:b/>
                                <w:bCs/>
                                <w:sz w:val="16"/>
                              </w:rPr>
                              <w:t>i</w:t>
                            </w:r>
                            <w:r>
                              <w:rPr>
                                <w:rFonts w:ascii="Arial" w:hAnsi="Arial"/>
                                <w:sz w:val="16"/>
                              </w:rPr>
                              <w:t>nformación</w:t>
                            </w:r>
                            <w:r>
                              <w:rPr>
                                <w:rFonts w:ascii="Arial" w:hAnsi="Arial"/>
                                <w:sz w:val="16"/>
                              </w:rPr>
                              <w:br/>
                              <w:t xml:space="preserve"> de cargo</w:t>
                            </w:r>
                            <w:r>
                              <w:rPr>
                                <w:rFonts w:ascii="Arial" w:hAnsi="Arial"/>
                                <w:color w:val="FF0000"/>
                                <w:sz w:val="16"/>
                              </w:rPr>
                              <w:t>.</w:t>
                            </w:r>
                          </w:p>
                          <w:p w:rsidR="00B7241B" w:rsidRDefault="00B7241B">
                            <w:pPr>
                              <w:jc w:val="center"/>
                              <w:rPr>
                                <w:rFonts w:ascii="Arial" w:hAnsi="Arial"/>
                                <w:sz w:val="16"/>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84B3C" id="Text Box 10" o:spid="_x0000_s1031" type="#_x0000_t202" style="position:absolute;left:0;text-align:left;margin-left:136.3pt;margin-top:24.6pt;width:69.65pt;height:50.4pt;z-index:2516531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" stroked="f">
                <v:fill opacity="0"/>
                <v:textbox inset="0,0,0,0">
                  <w:txbxContent>
                    <w:p w:rsidR="00B7241B" w:rsidRDefault="00B7241B">
                      <w:pPr>
                        <w:jc w:val="center"/>
                        <w:rPr>
                          <w:rFonts w:ascii="Arial" w:hAnsi="Arial"/>
                          <w:color w:val="FF0000"/>
                          <w:sz w:val="16"/>
                        </w:rPr>
                      </w:pPr>
                      <w:r>
                        <w:rPr>
                          <w:rFonts w:ascii="Arial" w:hAnsi="Arial"/>
                          <w:b/>
                          <w:bCs/>
                          <w:sz w:val="16"/>
                        </w:rPr>
                        <w:t xml:space="preserve">3. </w:t>
                      </w:r>
                      <w:r>
                        <w:rPr>
                          <w:rFonts w:ascii="Arial" w:hAnsi="Arial"/>
                          <w:bCs/>
                          <w:sz w:val="16"/>
                        </w:rPr>
                        <w:t>Envío de mensaje con</w:t>
                      </w:r>
                      <w:r>
                        <w:rPr>
                          <w:rFonts w:ascii="Arial" w:hAnsi="Arial"/>
                          <w:b/>
                          <w:bCs/>
                          <w:sz w:val="16"/>
                        </w:rPr>
                        <w:t xml:space="preserve"> </w:t>
                      </w:r>
                      <w:r>
                        <w:rPr>
                          <w:rFonts w:ascii="Arial" w:hAnsi="Arial"/>
                          <w:bCs/>
                          <w:sz w:val="16"/>
                        </w:rPr>
                        <w:t xml:space="preserve"> </w:t>
                      </w:r>
                      <w:r>
                        <w:rPr>
                          <w:rFonts w:ascii="Arial" w:hAnsi="Arial"/>
                          <w:b/>
                          <w:bCs/>
                          <w:sz w:val="16"/>
                        </w:rPr>
                        <w:t>i</w:t>
                      </w:r>
                      <w:r>
                        <w:rPr>
                          <w:rFonts w:ascii="Arial" w:hAnsi="Arial"/>
                          <w:sz w:val="16"/>
                        </w:rPr>
                        <w:t>nformación</w:t>
                      </w:r>
                      <w:r>
                        <w:rPr>
                          <w:rFonts w:ascii="Arial" w:hAnsi="Arial"/>
                          <w:sz w:val="16"/>
                        </w:rPr>
                        <w:br/>
                        <w:t xml:space="preserve"> de cargo</w:t>
                      </w:r>
                      <w:r>
                        <w:rPr>
                          <w:rFonts w:ascii="Arial" w:hAnsi="Arial"/>
                          <w:color w:val="FF0000"/>
                          <w:sz w:val="16"/>
                        </w:rPr>
                        <w:t>.</w:t>
                      </w:r>
                    </w:p>
                    <w:p w:rsidR="00B7241B" w:rsidRDefault="00B7241B">
                      <w:pPr>
                        <w:jc w:val="center"/>
                        <w:rPr>
                          <w:rFonts w:ascii="Arial" w:hAnsi="Arial"/>
                          <w:sz w:val="16"/>
                          <w:u w:val="single"/>
                        </w:rPr>
                      </w:pPr>
                    </w:p>
                  </w:txbxContent>
                </v:textbox>
              </v:shape>
            </w:pict>
          </mc:Fallback>
        </mc:AlternateContent>
      </w:r>
      <w:bookmarkEnd w:id="10"/>
    </w:p>
    <w:p w:rsidR="008C3C72" w:rsidRDefault="00FE6D2B">
      <w:pPr>
        <w:pStyle w:val="Textonormal"/>
      </w:pPr>
      <w:bookmarkStart w:id="11" w:name="_Toc146023127"/>
      <w:r>
        <w:rPr>
          <w:noProof/>
          <w:lang w:val="es-ES" w:eastAsia="es-ES"/>
        </w:rPr>
        <mc:AlternateContent>
          <mc:Choice Requires="wps">
            <w:drawing>
              <wp:anchor distT="0" distB="0" distL="114300" distR="114300" simplePos="0" relativeHeight="251655168" behindDoc="0" locked="0" layoutInCell="1" allowOverlap="1">
                <wp:simplePos x="0" y="0"/>
                <wp:positionH relativeFrom="column">
                  <wp:posOffset>2169160</wp:posOffset>
                </wp:positionH>
                <wp:positionV relativeFrom="paragraph">
                  <wp:posOffset>40005</wp:posOffset>
                </wp:positionV>
                <wp:extent cx="1236980" cy="1419225"/>
                <wp:effectExtent l="10795" t="60325" r="19050" b="6350"/>
                <wp:wrapNone/>
                <wp:docPr id="1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6980" cy="1419225"/>
                        </a:xfrm>
                        <a:custGeom>
                          <a:avLst/>
                          <a:gdLst>
                            <a:gd name="T0" fmla="*/ 0 w 1155"/>
                            <a:gd name="T1" fmla="*/ 2220 h 2220"/>
                            <a:gd name="T2" fmla="*/ 300 w 1155"/>
                            <a:gd name="T3" fmla="*/ 389 h 2220"/>
                            <a:gd name="T4" fmla="*/ 1155 w 1155"/>
                            <a:gd name="T5" fmla="*/ 0 h 2220"/>
                          </a:gdLst>
                          <a:ahLst/>
                          <a:cxnLst>
                            <a:cxn ang="0">
                              <a:pos x="T0" y="T1"/>
                            </a:cxn>
                            <a:cxn ang="0">
                              <a:pos x="T2" y="T3"/>
                            </a:cxn>
                            <a:cxn ang="0">
                              <a:pos x="T4" y="T5"/>
                            </a:cxn>
                          </a:cxnLst>
                          <a:rect l="0" t="0" r="r" b="b"/>
                          <a:pathLst>
                            <a:path w="1155" h="2220">
                              <a:moveTo>
                                <a:pt x="0" y="2220"/>
                              </a:moveTo>
                              <a:cubicBezTo>
                                <a:pt x="53" y="1489"/>
                                <a:pt x="107" y="759"/>
                                <a:pt x="300" y="389"/>
                              </a:cubicBezTo>
                              <a:cubicBezTo>
                                <a:pt x="493" y="19"/>
                                <a:pt x="824" y="9"/>
                                <a:pt x="1155" y="0"/>
                              </a:cubicBez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958E9E" id="Freeform 12" o:spid="_x0000_s1026" style="position:absolute;margin-left:170.8pt;margin-top:3.15pt;width:97.4pt;height:11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55,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" path="m,2220c53,1489,107,759,300,389,493,19,824,9,1155,e" filled="f" strokeweight=".26mm">
                <v:stroke endarrow="block"/>
                <v:path arrowok="t" o:connecttype="custom" o:connectlocs="0,1419225;321294,248684;1236980,0" o:connectangles="0,0,0"/>
              </v:shape>
            </w:pict>
          </mc:Fallback>
        </mc:AlternateContent>
      </w:r>
      <w:bookmarkEnd w:id="11"/>
    </w:p>
    <w:p w:rsidR="008C3C72" w:rsidRDefault="00CE5E23">
      <w:pPr>
        <w:pStyle w:val="Textonormal"/>
        <w:rPr>
          <w:lang w:val="es-ES"/>
        </w:rPr>
      </w:pPr>
      <w:bookmarkStart w:id="12" w:name="_Toc146023128"/>
      <w:r>
        <w:rPr>
          <w:noProof/>
          <w:lang w:val="es-ES" w:eastAsia="es-ES"/>
        </w:rPr>
        <mc:AlternateContent>
          <mc:Choice Requires="wps">
            <w:drawing>
              <wp:anchor distT="0" distB="0" distL="114935" distR="114935" simplePos="0" relativeHeight="251658240" behindDoc="0" locked="0" layoutInCell="1" allowOverlap="1">
                <wp:simplePos x="0" y="0"/>
                <wp:positionH relativeFrom="column">
                  <wp:posOffset>1101090</wp:posOffset>
                </wp:positionH>
                <wp:positionV relativeFrom="paragraph">
                  <wp:posOffset>23495</wp:posOffset>
                </wp:positionV>
                <wp:extent cx="685165" cy="407670"/>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4076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cs="Arial"/>
                                <w:sz w:val="16"/>
                              </w:rPr>
                            </w:pPr>
                            <w:r>
                              <w:rPr>
                                <w:rFonts w:ascii="Arial" w:hAnsi="Arial" w:cs="Arial"/>
                                <w:b/>
                                <w:bCs/>
                                <w:sz w:val="16"/>
                              </w:rPr>
                              <w:t xml:space="preserve">2. </w:t>
                            </w:r>
                            <w:r>
                              <w:rPr>
                                <w:rFonts w:ascii="Arial" w:hAnsi="Arial" w:cs="Arial"/>
                                <w:sz w:val="16"/>
                              </w:rPr>
                              <w:t>Enlace</w:t>
                            </w:r>
                            <w:r>
                              <w:rPr>
                                <w:rFonts w:ascii="Arial" w:hAnsi="Arial" w:cs="Arial"/>
                                <w:sz w:val="16"/>
                              </w:rPr>
                              <w:br/>
                              <w:t>a entidad bancaria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left:0;text-align:left;margin-left:86.7pt;margin-top:1.85pt;width:53.95pt;height:32.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" stroked="f">
                <v:fill opacity="0"/>
                <v:textbox inset="0,0,0,0">
                  <w:txbxContent>
                    <w:p w:rsidR="00B7241B" w:rsidRDefault="00B7241B">
                      <w:pPr>
                        <w:jc w:val="center"/>
                        <w:rPr>
                          <w:rFonts w:ascii="Arial" w:hAnsi="Arial" w:cs="Arial"/>
                          <w:sz w:val="16"/>
                        </w:rPr>
                      </w:pPr>
                      <w:r>
                        <w:rPr>
                          <w:rFonts w:ascii="Arial" w:hAnsi="Arial" w:cs="Arial"/>
                          <w:b/>
                          <w:bCs/>
                          <w:sz w:val="16"/>
                        </w:rPr>
                        <w:t xml:space="preserve">2. </w:t>
                      </w:r>
                      <w:r>
                        <w:rPr>
                          <w:rFonts w:ascii="Arial" w:hAnsi="Arial" w:cs="Arial"/>
                          <w:sz w:val="16"/>
                        </w:rPr>
                        <w:t>Enlace</w:t>
                      </w:r>
                      <w:r>
                        <w:rPr>
                          <w:rFonts w:ascii="Arial" w:hAnsi="Arial" w:cs="Arial"/>
                          <w:sz w:val="16"/>
                        </w:rPr>
                        <w:br/>
                        <w:t>a entidad bancaria</w:t>
                      </w:r>
                    </w:p>
                  </w:txbxContent>
                </v:textbox>
              </v:shape>
            </w:pict>
          </mc:Fallback>
        </mc:AlternateContent>
      </w:r>
      <w:r w:rsidR="00FE6D2B">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2771775</wp:posOffset>
                </wp:positionH>
                <wp:positionV relativeFrom="paragraph">
                  <wp:posOffset>8890</wp:posOffset>
                </wp:positionV>
                <wp:extent cx="634365" cy="1232535"/>
                <wp:effectExtent l="13335" t="60960" r="19050" b="11430"/>
                <wp:wrapNone/>
                <wp:docPr id="18"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365" cy="1232535"/>
                        </a:xfrm>
                        <a:custGeom>
                          <a:avLst/>
                          <a:gdLst>
                            <a:gd name="T0" fmla="*/ 0 w 1155"/>
                            <a:gd name="T1" fmla="*/ 2220 h 2220"/>
                            <a:gd name="T2" fmla="*/ 300 w 1155"/>
                            <a:gd name="T3" fmla="*/ 389 h 2220"/>
                            <a:gd name="T4" fmla="*/ 1155 w 1155"/>
                            <a:gd name="T5" fmla="*/ 0 h 2220"/>
                          </a:gdLst>
                          <a:ahLst/>
                          <a:cxnLst>
                            <a:cxn ang="0">
                              <a:pos x="T0" y="T1"/>
                            </a:cxn>
                            <a:cxn ang="0">
                              <a:pos x="T2" y="T3"/>
                            </a:cxn>
                            <a:cxn ang="0">
                              <a:pos x="T4" y="T5"/>
                            </a:cxn>
                          </a:cxnLst>
                          <a:rect l="0" t="0" r="r" b="b"/>
                          <a:pathLst>
                            <a:path w="1155" h="2220">
                              <a:moveTo>
                                <a:pt x="0" y="2220"/>
                              </a:moveTo>
                              <a:cubicBezTo>
                                <a:pt x="53" y="1489"/>
                                <a:pt x="107" y="759"/>
                                <a:pt x="300" y="389"/>
                              </a:cubicBezTo>
                              <a:cubicBezTo>
                                <a:pt x="493" y="19"/>
                                <a:pt x="824" y="9"/>
                                <a:pt x="1155" y="0"/>
                              </a:cubicBez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D799B6" id="Freeform 22" o:spid="_x0000_s1026" style="position:absolute;margin-left:218.25pt;margin-top:.7pt;width:49.95pt;height:9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55,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" path="m,2220c53,1489,107,759,300,389,493,19,824,9,1155,e" filled="f" strokeweight=".26mm">
                <v:stroke endarrow="block"/>
                <v:path arrowok="t" o:connecttype="custom" o:connectlocs="0,1232535;164770,215971;634365,0" o:connectangles="0,0,0"/>
              </v:shape>
            </w:pict>
          </mc:Fallback>
        </mc:AlternateContent>
      </w:r>
      <w:r w:rsidR="00FE6D2B">
        <w:rPr>
          <w:noProof/>
          <w:lang w:val="es-ES" w:eastAsia="es-ES"/>
        </w:rPr>
        <mc:AlternateContent>
          <mc:Choice Requires="wps">
            <w:drawing>
              <wp:anchor distT="0" distB="0" distL="114300" distR="114300" simplePos="0" relativeHeight="251669504" behindDoc="0" locked="0" layoutInCell="1" allowOverlap="1">
                <wp:simplePos x="0" y="0"/>
                <wp:positionH relativeFrom="column">
                  <wp:posOffset>72390</wp:posOffset>
                </wp:positionH>
                <wp:positionV relativeFrom="paragraph">
                  <wp:posOffset>195580</wp:posOffset>
                </wp:positionV>
                <wp:extent cx="1868170" cy="1566545"/>
                <wp:effectExtent l="38100" t="19050" r="8255" b="5080"/>
                <wp:wrapNone/>
                <wp:docPr id="1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8170" cy="1566545"/>
                        </a:xfrm>
                        <a:custGeom>
                          <a:avLst/>
                          <a:gdLst>
                            <a:gd name="T0" fmla="*/ 2880 w 3047"/>
                            <a:gd name="T1" fmla="*/ 2655 h 2692"/>
                            <a:gd name="T2" fmla="*/ 2640 w 3047"/>
                            <a:gd name="T3" fmla="*/ 2625 h 2692"/>
                            <a:gd name="T4" fmla="*/ 435 w 3047"/>
                            <a:gd name="T5" fmla="*/ 2250 h 2692"/>
                            <a:gd name="T6" fmla="*/ 30 w 3047"/>
                            <a:gd name="T7" fmla="*/ 0 h 2692"/>
                          </a:gdLst>
                          <a:ahLst/>
                          <a:cxnLst>
                            <a:cxn ang="0">
                              <a:pos x="T0" y="T1"/>
                            </a:cxn>
                            <a:cxn ang="0">
                              <a:pos x="T2" y="T3"/>
                            </a:cxn>
                            <a:cxn ang="0">
                              <a:pos x="T4" y="T5"/>
                            </a:cxn>
                            <a:cxn ang="0">
                              <a:pos x="T6" y="T7"/>
                            </a:cxn>
                          </a:cxnLst>
                          <a:rect l="0" t="0" r="r" b="b"/>
                          <a:pathLst>
                            <a:path w="3047" h="2692">
                              <a:moveTo>
                                <a:pt x="2880" y="2655"/>
                              </a:moveTo>
                              <a:cubicBezTo>
                                <a:pt x="2963" y="2673"/>
                                <a:pt x="3047" y="2692"/>
                                <a:pt x="2640" y="2625"/>
                              </a:cubicBezTo>
                              <a:cubicBezTo>
                                <a:pt x="2233" y="2558"/>
                                <a:pt x="870" y="2687"/>
                                <a:pt x="435" y="2250"/>
                              </a:cubicBezTo>
                              <a:cubicBezTo>
                                <a:pt x="0" y="1813"/>
                                <a:pt x="15" y="906"/>
                                <a:pt x="30"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56D29" id="Freeform 30" o:spid="_x0000_s1026" style="position:absolute;margin-left:5.7pt;margin-top:15.4pt;width:147.1pt;height:12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47,2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" path="m2880,2655v83,18,167,37,-240,-30c2233,2558,870,2687,435,2250,,1813,15,906,30,e" filled="f">
                <v:stroke endarrow="block"/>
                <v:path arrowok="t" o:connecttype="custom" o:connectlocs="1765779,1545014;1618631,1527556;266706,1309334;18394,0" o:connectangles="0,0,0,0"/>
              </v:shape>
            </w:pict>
          </mc:Fallback>
        </mc:AlternateContent>
      </w:r>
      <w:r w:rsidR="00FE6D2B">
        <w:rPr>
          <w:noProof/>
          <w:lang w:val="es-ES" w:eastAsia="es-ES"/>
        </w:rPr>
        <mc:AlternateContent>
          <mc:Choice Requires="wps">
            <w:drawing>
              <wp:anchor distT="0" distB="0" distL="114300" distR="114300" simplePos="0" relativeHeight="251656192" behindDoc="0" locked="0" layoutInCell="1" allowOverlap="1">
                <wp:simplePos x="0" y="0"/>
                <wp:positionH relativeFrom="column">
                  <wp:posOffset>2987040</wp:posOffset>
                </wp:positionH>
                <wp:positionV relativeFrom="paragraph">
                  <wp:posOffset>127000</wp:posOffset>
                </wp:positionV>
                <wp:extent cx="1753870" cy="1615440"/>
                <wp:effectExtent l="19050" t="7620" r="8255" b="53340"/>
                <wp:wrapNone/>
                <wp:docPr id="1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3870" cy="1615440"/>
                        </a:xfrm>
                        <a:custGeom>
                          <a:avLst/>
                          <a:gdLst>
                            <a:gd name="T0" fmla="*/ 1755 w 2047"/>
                            <a:gd name="T1" fmla="*/ 0 h 2325"/>
                            <a:gd name="T2" fmla="*/ 1755 w 2047"/>
                            <a:gd name="T3" fmla="*/ 1860 h 2325"/>
                            <a:gd name="T4" fmla="*/ 0 w 2047"/>
                            <a:gd name="T5" fmla="*/ 2325 h 2325"/>
                          </a:gdLst>
                          <a:ahLst/>
                          <a:cxnLst>
                            <a:cxn ang="0">
                              <a:pos x="T0" y="T1"/>
                            </a:cxn>
                            <a:cxn ang="0">
                              <a:pos x="T2" y="T3"/>
                            </a:cxn>
                            <a:cxn ang="0">
                              <a:pos x="T4" y="T5"/>
                            </a:cxn>
                          </a:cxnLst>
                          <a:rect l="0" t="0" r="r" b="b"/>
                          <a:pathLst>
                            <a:path w="2047" h="2325">
                              <a:moveTo>
                                <a:pt x="1755" y="0"/>
                              </a:moveTo>
                              <a:cubicBezTo>
                                <a:pt x="1901" y="736"/>
                                <a:pt x="2047" y="1473"/>
                                <a:pt x="1755" y="1860"/>
                              </a:cubicBezTo>
                              <a:cubicBezTo>
                                <a:pt x="1463" y="2247"/>
                                <a:pt x="731" y="2286"/>
                                <a:pt x="0" y="2325"/>
                              </a:cubicBez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6D47AF" id="Freeform 13" o:spid="_x0000_s1026" style="position:absolute;margin-left:235.2pt;margin-top:10pt;width:138.1pt;height:12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47,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" path="m1755,v146,736,292,1473,,1860c1463,2247,731,2286,,2325e" filled="f" strokeweight=".26mm">
                <v:stroke endarrow="block"/>
                <v:path arrowok="t" o:connecttype="custom" o:connectlocs="1503684,0;1503684,1292352;0,1615440" o:connectangles="0,0,0"/>
              </v:shape>
            </w:pict>
          </mc:Fallback>
        </mc:AlternateContent>
      </w:r>
      <w:r w:rsidR="00FE6D2B">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2987040</wp:posOffset>
                </wp:positionH>
                <wp:positionV relativeFrom="paragraph">
                  <wp:posOffset>174625</wp:posOffset>
                </wp:positionV>
                <wp:extent cx="1496695" cy="1377315"/>
                <wp:effectExtent l="19050" t="7620" r="8255" b="53340"/>
                <wp:wrapNone/>
                <wp:docPr id="1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6695" cy="1377315"/>
                        </a:xfrm>
                        <a:custGeom>
                          <a:avLst/>
                          <a:gdLst>
                            <a:gd name="T0" fmla="*/ 1755 w 2047"/>
                            <a:gd name="T1" fmla="*/ 0 h 2325"/>
                            <a:gd name="T2" fmla="*/ 1755 w 2047"/>
                            <a:gd name="T3" fmla="*/ 1860 h 2325"/>
                            <a:gd name="T4" fmla="*/ 0 w 2047"/>
                            <a:gd name="T5" fmla="*/ 2325 h 2325"/>
                          </a:gdLst>
                          <a:ahLst/>
                          <a:cxnLst>
                            <a:cxn ang="0">
                              <a:pos x="T0" y="T1"/>
                            </a:cxn>
                            <a:cxn ang="0">
                              <a:pos x="T2" y="T3"/>
                            </a:cxn>
                            <a:cxn ang="0">
                              <a:pos x="T4" y="T5"/>
                            </a:cxn>
                          </a:cxnLst>
                          <a:rect l="0" t="0" r="r" b="b"/>
                          <a:pathLst>
                            <a:path w="2047" h="2325">
                              <a:moveTo>
                                <a:pt x="1755" y="0"/>
                              </a:moveTo>
                              <a:cubicBezTo>
                                <a:pt x="1901" y="736"/>
                                <a:pt x="2047" y="1473"/>
                                <a:pt x="1755" y="1860"/>
                              </a:cubicBezTo>
                              <a:cubicBezTo>
                                <a:pt x="1463" y="2247"/>
                                <a:pt x="731" y="2286"/>
                                <a:pt x="0" y="2325"/>
                              </a:cubicBez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26F0A3" id="Freeform 19" o:spid="_x0000_s1026" style="position:absolute;margin-left:235.2pt;margin-top:13.75pt;width:117.85pt;height:10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47,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" path="m1755,v146,736,292,1473,,1860c1463,2247,731,2286,,2325e" filled="f" strokeweight=".26mm">
                <v:stroke endarrow="block"/>
                <v:path arrowok="t" o:connecttype="custom" o:connectlocs="1283195,0;1283195,1101852;0,1377315" o:connectangles="0,0,0"/>
              </v:shape>
            </w:pict>
          </mc:Fallback>
        </mc:AlternateContent>
      </w:r>
      <w:bookmarkEnd w:id="12"/>
    </w:p>
    <w:p w:rsidR="008C3C72" w:rsidRDefault="00FE6D2B">
      <w:pPr>
        <w:pStyle w:val="Textonormal"/>
      </w:pPr>
      <w:r>
        <w:rPr>
          <w:noProof/>
          <w:lang w:val="es-ES" w:eastAsia="es-ES"/>
        </w:rPr>
        <mc:AlternateContent>
          <mc:Choice Requires="wps">
            <w:drawing>
              <wp:anchor distT="0" distB="0" distL="114935" distR="114935" simplePos="0" relativeHeight="251665408" behindDoc="0" locked="0" layoutInCell="1" allowOverlap="1">
                <wp:simplePos x="0" y="0"/>
                <wp:positionH relativeFrom="column">
                  <wp:posOffset>2858135</wp:posOffset>
                </wp:positionH>
                <wp:positionV relativeFrom="paragraph">
                  <wp:posOffset>86360</wp:posOffset>
                </wp:positionV>
                <wp:extent cx="795020" cy="452755"/>
                <wp:effectExtent l="4445" t="8255" r="635" b="5715"/>
                <wp:wrapNone/>
                <wp:docPr id="1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452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sz w:val="16"/>
                              </w:rPr>
                            </w:pPr>
                            <w:r>
                              <w:rPr>
                                <w:rFonts w:ascii="Arial" w:hAnsi="Arial"/>
                                <w:b/>
                                <w:bCs/>
                                <w:sz w:val="16"/>
                              </w:rPr>
                              <w:t xml:space="preserve">5. </w:t>
                            </w:r>
                            <w:r>
                              <w:rPr>
                                <w:rFonts w:ascii="Arial" w:hAnsi="Arial"/>
                                <w:sz w:val="16"/>
                              </w:rPr>
                              <w:t>Introducción de cuenta corriente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left:0;text-align:left;margin-left:225.05pt;margin-top:6.8pt;width:62.6pt;height:35.6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" stroked="f">
                <v:fill opacity="0"/>
                <v:textbox inset="0,0,0,0">
                  <w:txbxContent>
                    <w:p w:rsidR="00B7241B" w:rsidRDefault="00B7241B">
                      <w:pPr>
                        <w:jc w:val="center"/>
                        <w:rPr>
                          <w:rFonts w:ascii="Arial" w:hAnsi="Arial"/>
                          <w:sz w:val="16"/>
                        </w:rPr>
                      </w:pPr>
                      <w:r>
                        <w:rPr>
                          <w:rFonts w:ascii="Arial" w:hAnsi="Arial"/>
                          <w:b/>
                          <w:bCs/>
                          <w:sz w:val="16"/>
                        </w:rPr>
                        <w:t xml:space="preserve">5. </w:t>
                      </w:r>
                      <w:r>
                        <w:rPr>
                          <w:rFonts w:ascii="Arial" w:hAnsi="Arial"/>
                          <w:sz w:val="16"/>
                        </w:rPr>
                        <w:t>Introducción de cuenta corriente</w:t>
                      </w:r>
                    </w:p>
                  </w:txbxContent>
                </v:textbox>
              </v:shape>
            </w:pict>
          </mc:Fallback>
        </mc:AlternateContent>
      </w:r>
    </w:p>
    <w:p w:rsidR="008C3C72" w:rsidRDefault="00FE6D2B">
      <w:pPr>
        <w:pStyle w:val="Textonormal"/>
      </w:pPr>
      <w:bookmarkStart w:id="13" w:name="_Toc146023129"/>
      <w:r>
        <w:rPr>
          <w:noProof/>
          <w:lang w:val="es-ES" w:eastAsia="es-ES"/>
        </w:rPr>
        <mc:AlternateContent>
          <mc:Choice Requires="wps">
            <w:drawing>
              <wp:anchor distT="0" distB="0" distL="114935" distR="114935" simplePos="0" relativeHeight="251661312" behindDoc="0" locked="0" layoutInCell="1" allowOverlap="1">
                <wp:simplePos x="0" y="0"/>
                <wp:positionH relativeFrom="column">
                  <wp:posOffset>3653155</wp:posOffset>
                </wp:positionH>
                <wp:positionV relativeFrom="paragraph">
                  <wp:posOffset>90805</wp:posOffset>
                </wp:positionV>
                <wp:extent cx="795020" cy="452755"/>
                <wp:effectExtent l="8890" t="6350" r="5715" b="762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452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sz w:val="16"/>
                              </w:rPr>
                            </w:pPr>
                            <w:r>
                              <w:rPr>
                                <w:rFonts w:ascii="Arial" w:hAnsi="Arial"/>
                                <w:b/>
                                <w:bCs/>
                                <w:sz w:val="16"/>
                              </w:rPr>
                              <w:t xml:space="preserve">4. </w:t>
                            </w:r>
                            <w:r>
                              <w:rPr>
                                <w:rFonts w:ascii="Arial" w:hAnsi="Arial"/>
                                <w:sz w:val="16"/>
                              </w:rPr>
                              <w:t>Pantalla de petición de Cuenta Corriente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287.65pt;margin-top:7.15pt;width:62.6pt;height:35.6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" stroked="f">
                <v:fill opacity="0"/>
                <v:textbox inset="0,0,0,0">
                  <w:txbxContent>
                    <w:p w:rsidR="00B7241B" w:rsidRDefault="00B7241B">
                      <w:pPr>
                        <w:jc w:val="center"/>
                        <w:rPr>
                          <w:rFonts w:ascii="Arial" w:hAnsi="Arial"/>
                          <w:sz w:val="16"/>
                        </w:rPr>
                      </w:pPr>
                      <w:r>
                        <w:rPr>
                          <w:rFonts w:ascii="Arial" w:hAnsi="Arial"/>
                          <w:b/>
                          <w:bCs/>
                          <w:sz w:val="16"/>
                        </w:rPr>
                        <w:t xml:space="preserve">4. </w:t>
                      </w:r>
                      <w:r>
                        <w:rPr>
                          <w:rFonts w:ascii="Arial" w:hAnsi="Arial"/>
                          <w:sz w:val="16"/>
                        </w:rPr>
                        <w:t>Pantalla de petición de Cuenta Corriente</w:t>
                      </w:r>
                    </w:p>
                  </w:txbxContent>
                </v:textbox>
              </v:shape>
            </w:pict>
          </mc:Fallback>
        </mc:AlternateContent>
      </w:r>
      <w:bookmarkEnd w:id="13"/>
    </w:p>
    <w:p w:rsidR="008C3C72" w:rsidRDefault="00FE6D2B">
      <w:pPr>
        <w:pStyle w:val="Textonormal"/>
      </w:pPr>
      <w:bookmarkStart w:id="14" w:name="_Toc146023130"/>
      <w:r>
        <w:rPr>
          <w:noProof/>
          <w:lang w:val="es-ES" w:eastAsia="es-ES"/>
        </w:rPr>
        <mc:AlternateContent>
          <mc:Choice Requires="wps">
            <w:drawing>
              <wp:anchor distT="0" distB="0" distL="114935" distR="114935" simplePos="0" relativeHeight="251654144" behindDoc="0" locked="0" layoutInCell="1" allowOverlap="1">
                <wp:simplePos x="0" y="0"/>
                <wp:positionH relativeFrom="column">
                  <wp:posOffset>4653280</wp:posOffset>
                </wp:positionH>
                <wp:positionV relativeFrom="paragraph">
                  <wp:posOffset>15240</wp:posOffset>
                </wp:positionV>
                <wp:extent cx="795020" cy="252730"/>
                <wp:effectExtent l="8890" t="635" r="5715"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sz w:val="16"/>
                              </w:rPr>
                            </w:pPr>
                            <w:r>
                              <w:rPr>
                                <w:rFonts w:ascii="Arial" w:hAnsi="Arial"/>
                                <w:b/>
                                <w:bCs/>
                                <w:sz w:val="16"/>
                              </w:rPr>
                              <w:t xml:space="preserve">6.b </w:t>
                            </w:r>
                            <w:r>
                              <w:rPr>
                                <w:rFonts w:ascii="Arial" w:hAnsi="Arial"/>
                                <w:sz w:val="16"/>
                              </w:rPr>
                              <w:t>Resultado del cargo</w:t>
                            </w:r>
                          </w:p>
                          <w:p w:rsidR="00B7241B" w:rsidRDefault="00B7241B">
                            <w:pPr>
                              <w:jc w:val="center"/>
                              <w:rPr>
                                <w:rFonts w:ascii="Arial" w:hAnsi="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left:0;text-align:left;margin-left:366.4pt;margin-top:1.2pt;width:62.6pt;height:19.9pt;z-index:2516541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" stroked="f">
                <v:fill opacity="0"/>
                <v:textbox inset="0,0,0,0">
                  <w:txbxContent>
                    <w:p w:rsidR="00B7241B" w:rsidRDefault="00B7241B">
                      <w:pPr>
                        <w:jc w:val="center"/>
                        <w:rPr>
                          <w:rFonts w:ascii="Arial" w:hAnsi="Arial"/>
                          <w:sz w:val="16"/>
                        </w:rPr>
                      </w:pPr>
                      <w:r>
                        <w:rPr>
                          <w:rFonts w:ascii="Arial" w:hAnsi="Arial"/>
                          <w:b/>
                          <w:bCs/>
                          <w:sz w:val="16"/>
                        </w:rPr>
                        <w:t xml:space="preserve">6.b </w:t>
                      </w:r>
                      <w:r>
                        <w:rPr>
                          <w:rFonts w:ascii="Arial" w:hAnsi="Arial"/>
                          <w:sz w:val="16"/>
                        </w:rPr>
                        <w:t>Resultado del cargo</w:t>
                      </w:r>
                    </w:p>
                    <w:p w:rsidR="00B7241B" w:rsidRDefault="00B7241B">
                      <w:pPr>
                        <w:jc w:val="center"/>
                        <w:rPr>
                          <w:rFonts w:ascii="Arial" w:hAnsi="Arial"/>
                          <w:sz w:val="16"/>
                        </w:rPr>
                      </w:pPr>
                    </w:p>
                  </w:txbxContent>
                </v:textbox>
              </v:shape>
            </w:pict>
          </mc:Fallback>
        </mc:AlternateContent>
      </w:r>
      <w:bookmarkEnd w:id="14"/>
    </w:p>
    <w:p w:rsidR="008C3C72" w:rsidRDefault="008C3C72">
      <w:pPr>
        <w:pStyle w:val="Textonormal"/>
      </w:pPr>
    </w:p>
    <w:p w:rsidR="008C3C72" w:rsidRDefault="008C3C72">
      <w:pPr>
        <w:pStyle w:val="Textonormal"/>
      </w:pPr>
    </w:p>
    <w:p w:rsidR="008C3C72" w:rsidRDefault="008C3C72">
      <w:pPr>
        <w:pStyle w:val="Textonormal"/>
      </w:pPr>
    </w:p>
    <w:p w:rsidR="008C3C72" w:rsidRDefault="00FE6D2B">
      <w:pPr>
        <w:pStyle w:val="Textonormal"/>
      </w:pPr>
      <w:r>
        <w:rPr>
          <w:noProof/>
          <w:lang w:val="es-ES" w:eastAsia="es-ES"/>
        </w:rPr>
        <mc:AlternateContent>
          <mc:Choice Requires="wps">
            <w:drawing>
              <wp:anchor distT="0" distB="0" distL="114935" distR="114935" simplePos="0" relativeHeight="251670528" behindDoc="0" locked="0" layoutInCell="1" allowOverlap="1">
                <wp:simplePos x="0" y="0"/>
                <wp:positionH relativeFrom="column">
                  <wp:posOffset>224155</wp:posOffset>
                </wp:positionH>
                <wp:positionV relativeFrom="paragraph">
                  <wp:posOffset>202565</wp:posOffset>
                </wp:positionV>
                <wp:extent cx="1204595" cy="252730"/>
                <wp:effectExtent l="8890" t="635" r="5715" b="3810"/>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4595"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sz w:val="16"/>
                              </w:rPr>
                            </w:pPr>
                            <w:r>
                              <w:rPr>
                                <w:rFonts w:ascii="Arial" w:hAnsi="Arial"/>
                                <w:b/>
                                <w:bCs/>
                                <w:sz w:val="16"/>
                              </w:rPr>
                              <w:t xml:space="preserve">9. </w:t>
                            </w:r>
                            <w:r>
                              <w:rPr>
                                <w:rFonts w:ascii="Arial" w:hAnsi="Arial"/>
                                <w:sz w:val="16"/>
                              </w:rPr>
                              <w:t>Vuelta a la aplicación para finalizar trámite</w:t>
                            </w:r>
                          </w:p>
                          <w:p w:rsidR="00B7241B" w:rsidRDefault="00B7241B">
                            <w:pPr>
                              <w:jc w:val="center"/>
                              <w:rPr>
                                <w:rFonts w:ascii="Arial" w:hAnsi="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6" type="#_x0000_t202" style="position:absolute;left:0;text-align:left;margin-left:17.65pt;margin-top:15.95pt;width:94.85pt;height:19.9pt;z-index:2516705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" stroked="f">
                <v:fill opacity="0"/>
                <v:textbox inset="0,0,0,0">
                  <w:txbxContent>
                    <w:p w:rsidR="00B7241B" w:rsidRDefault="00B7241B">
                      <w:pPr>
                        <w:jc w:val="center"/>
                        <w:rPr>
                          <w:rFonts w:ascii="Arial" w:hAnsi="Arial"/>
                          <w:sz w:val="16"/>
                        </w:rPr>
                      </w:pPr>
                      <w:r>
                        <w:rPr>
                          <w:rFonts w:ascii="Arial" w:hAnsi="Arial"/>
                          <w:b/>
                          <w:bCs/>
                          <w:sz w:val="16"/>
                        </w:rPr>
                        <w:t xml:space="preserve">9. </w:t>
                      </w:r>
                      <w:r>
                        <w:rPr>
                          <w:rFonts w:ascii="Arial" w:hAnsi="Arial"/>
                          <w:sz w:val="16"/>
                        </w:rPr>
                        <w:t>Vuelta a la aplicación para finalizar trámite</w:t>
                      </w:r>
                    </w:p>
                    <w:p w:rsidR="00B7241B" w:rsidRDefault="00B7241B">
                      <w:pPr>
                        <w:jc w:val="center"/>
                        <w:rPr>
                          <w:rFonts w:ascii="Arial" w:hAnsi="Arial"/>
                          <w:sz w:val="16"/>
                        </w:rPr>
                      </w:pPr>
                    </w:p>
                  </w:txbxContent>
                </v:textbox>
              </v:shape>
            </w:pict>
          </mc:Fallback>
        </mc:AlternateContent>
      </w:r>
    </w:p>
    <w:p w:rsidR="008C3C72" w:rsidRDefault="00FE6D2B">
      <w:pPr>
        <w:pStyle w:val="Textonormal"/>
      </w:pPr>
      <w:r>
        <w:rPr>
          <w:noProof/>
          <w:lang w:val="es-ES" w:eastAsia="es-ES"/>
        </w:rPr>
        <mc:AlternateContent>
          <mc:Choice Requires="wps">
            <w:drawing>
              <wp:anchor distT="0" distB="0" distL="114300" distR="114300" simplePos="0" relativeHeight="251667456" behindDoc="0" locked="0" layoutInCell="1" allowOverlap="1">
                <wp:simplePos x="0" y="0"/>
                <wp:positionH relativeFrom="column">
                  <wp:posOffset>2444115</wp:posOffset>
                </wp:positionH>
                <wp:positionV relativeFrom="paragraph">
                  <wp:posOffset>174625</wp:posOffset>
                </wp:positionV>
                <wp:extent cx="0" cy="400050"/>
                <wp:effectExtent l="57150" t="13970" r="57150" b="14605"/>
                <wp:wrapNone/>
                <wp:docPr id="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7DD28" id="Line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45pt,13.75pt" to="192.4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">
                <v:stroke dashstyle="dash" endarrow="block"/>
              </v:line>
            </w:pict>
          </mc:Fallback>
        </mc:AlternateContent>
      </w:r>
      <w:r>
        <w:rPr>
          <w:noProof/>
          <w:lang w:val="es-ES" w:eastAsia="es-ES"/>
        </w:rPr>
        <mc:AlternateContent>
          <mc:Choice Requires="wps">
            <w:drawing>
              <wp:anchor distT="0" distB="0" distL="114935" distR="114935" simplePos="0" relativeHeight="251668480" behindDoc="0" locked="0" layoutInCell="1" allowOverlap="1">
                <wp:simplePos x="0" y="0"/>
                <wp:positionH relativeFrom="column">
                  <wp:posOffset>2472055</wp:posOffset>
                </wp:positionH>
                <wp:positionV relativeFrom="paragraph">
                  <wp:posOffset>218440</wp:posOffset>
                </wp:positionV>
                <wp:extent cx="795020" cy="395605"/>
                <wp:effectExtent l="8890" t="635" r="5715" b="381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41B" w:rsidRDefault="00B7241B">
                            <w:pPr>
                              <w:jc w:val="center"/>
                              <w:rPr>
                                <w:rFonts w:ascii="Arial" w:hAnsi="Arial" w:cs="Arial"/>
                                <w:sz w:val="16"/>
                              </w:rPr>
                            </w:pPr>
                            <w:r>
                              <w:rPr>
                                <w:rFonts w:ascii="Arial" w:hAnsi="Arial" w:cs="Arial"/>
                                <w:b/>
                                <w:bCs/>
                                <w:sz w:val="16"/>
                              </w:rPr>
                              <w:t xml:space="preserve">8. </w:t>
                            </w:r>
                            <w:r>
                              <w:rPr>
                                <w:rFonts w:ascii="Arial" w:hAnsi="Arial" w:cs="Arial"/>
                                <w:sz w:val="16"/>
                              </w:rPr>
                              <w:t>Impresión  Justificante de Pago</w:t>
                            </w:r>
                          </w:p>
                          <w:p w:rsidR="00B7241B" w:rsidRDefault="00B7241B">
                            <w:pPr>
                              <w:jc w:val="center"/>
                              <w:rPr>
                                <w:rFonts w:ascii="Arial" w:hAnsi="Arial" w:cs="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7" type="#_x0000_t202" style="position:absolute;left:0;text-align:left;margin-left:194.65pt;margin-top:17.2pt;width:62.6pt;height:31.15pt;z-index:2516684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" stroked="f">
                <v:fill opacity="0"/>
                <v:textbox inset="0,0,0,0">
                  <w:txbxContent>
                    <w:p w:rsidR="00B7241B" w:rsidRDefault="00B7241B">
                      <w:pPr>
                        <w:jc w:val="center"/>
                        <w:rPr>
                          <w:rFonts w:ascii="Arial" w:hAnsi="Arial" w:cs="Arial"/>
                          <w:sz w:val="16"/>
                        </w:rPr>
                      </w:pPr>
                      <w:r>
                        <w:rPr>
                          <w:rFonts w:ascii="Arial" w:hAnsi="Arial" w:cs="Arial"/>
                          <w:b/>
                          <w:bCs/>
                          <w:sz w:val="16"/>
                        </w:rPr>
                        <w:t xml:space="preserve">8. </w:t>
                      </w:r>
                      <w:r>
                        <w:rPr>
                          <w:rFonts w:ascii="Arial" w:hAnsi="Arial" w:cs="Arial"/>
                          <w:sz w:val="16"/>
                        </w:rPr>
                        <w:t>Impresión  Justificante de Pago</w:t>
                      </w:r>
                    </w:p>
                    <w:p w:rsidR="00B7241B" w:rsidRDefault="00B7241B">
                      <w:pPr>
                        <w:jc w:val="center"/>
                        <w:rPr>
                          <w:rFonts w:ascii="Arial" w:hAnsi="Arial" w:cs="Arial"/>
                          <w:sz w:val="16"/>
                        </w:rPr>
                      </w:pPr>
                    </w:p>
                  </w:txbxContent>
                </v:textbox>
              </v:shape>
            </w:pict>
          </mc:Fallback>
        </mc:AlternateContent>
      </w:r>
    </w:p>
    <w:p w:rsidR="008C3C72" w:rsidRDefault="008C3C72">
      <w:pPr>
        <w:pStyle w:val="Textonormal"/>
      </w:pPr>
    </w:p>
    <w:p w:rsidR="008C3C72" w:rsidRDefault="00FE6D2B">
      <w:pPr>
        <w:pStyle w:val="Textonormal"/>
      </w:pPr>
      <w:r>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2291715</wp:posOffset>
                </wp:positionH>
                <wp:positionV relativeFrom="paragraph">
                  <wp:posOffset>140335</wp:posOffset>
                </wp:positionV>
                <wp:extent cx="342900" cy="295275"/>
                <wp:effectExtent l="9525" t="5080" r="9525" b="13970"/>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5275"/>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E4B1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7" o:spid="_x0000_s1026" type="#_x0000_t65" style="position:absolute;margin-left:180.45pt;margin-top:11.05pt;width:27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"/>
            </w:pict>
          </mc:Fallback>
        </mc:AlternateContent>
      </w:r>
    </w:p>
    <w:p w:rsidR="008C3C72" w:rsidRDefault="008C3C72">
      <w:pPr>
        <w:pStyle w:val="Textonormal"/>
      </w:pPr>
    </w:p>
    <w:p w:rsidR="008C3C72" w:rsidRDefault="008C3C72">
      <w:pPr>
        <w:pStyle w:val="Textonormal"/>
      </w:pPr>
      <w:r>
        <w:t>Los pasos del proceso de pago son:</w:t>
      </w:r>
    </w:p>
    <w:p w:rsidR="008C3C72" w:rsidRDefault="008C3C72">
      <w:pPr>
        <w:pStyle w:val="Textonormal"/>
        <w:numPr>
          <w:ilvl w:val="0"/>
          <w:numId w:val="3"/>
        </w:numPr>
        <w:tabs>
          <w:tab w:val="left" w:pos="360"/>
        </w:tabs>
      </w:pPr>
      <w:r>
        <w:t xml:space="preserve">El </w:t>
      </w:r>
      <w:r w:rsidR="00CE5E23">
        <w:t>ciudadano necesita realizar un pago de algún impuesto o similar gestionado por CARM</w:t>
      </w:r>
      <w:r>
        <w:t>.</w:t>
      </w:r>
    </w:p>
    <w:p w:rsidR="008C3C72" w:rsidRDefault="00CE5E23">
      <w:pPr>
        <w:pStyle w:val="Textonormal"/>
        <w:numPr>
          <w:ilvl w:val="0"/>
          <w:numId w:val="3"/>
        </w:numPr>
        <w:tabs>
          <w:tab w:val="left" w:pos="360"/>
        </w:tabs>
      </w:pPr>
      <w:r>
        <w:t>En la aplicación que ha generado esa necesidad de pago</w:t>
      </w:r>
      <w:r w:rsidR="008C3C72">
        <w:t xml:space="preserve"> se</w:t>
      </w:r>
      <w:r>
        <w:t xml:space="preserve"> le</w:t>
      </w:r>
      <w:r w:rsidR="008C3C72">
        <w:t xml:space="preserve"> ofrece</w:t>
      </w:r>
      <w:r>
        <w:t xml:space="preserve"> al ciudadano </w:t>
      </w:r>
      <w:r w:rsidR="008C3C72">
        <w:t>la po</w:t>
      </w:r>
      <w:r>
        <w:t xml:space="preserve">sibilidad de proceder al pago telemático, </w:t>
      </w:r>
      <w:r w:rsidR="008C3C72">
        <w:t>de forma individual, de cada uno de l</w:t>
      </w:r>
      <w:r>
        <w:t>as deudas que tiene pendientes</w:t>
      </w:r>
    </w:p>
    <w:p w:rsidR="008C3C72" w:rsidRDefault="008C3C72">
      <w:pPr>
        <w:pStyle w:val="Textonormal"/>
        <w:numPr>
          <w:ilvl w:val="0"/>
          <w:numId w:val="3"/>
        </w:numPr>
        <w:tabs>
          <w:tab w:val="left" w:pos="360"/>
        </w:tabs>
      </w:pPr>
      <w:r>
        <w:t>Si el usuario decide proceder con el pago telemático</w:t>
      </w:r>
      <w:r w:rsidR="00CE5E23">
        <w:t xml:space="preserve"> en la modalidad CARGO EN CUENTA</w:t>
      </w:r>
      <w:r>
        <w:t xml:space="preserve">, al pulsar sobre </w:t>
      </w:r>
      <w:r w:rsidR="00CE5E23">
        <w:t>la opción</w:t>
      </w:r>
      <w:r>
        <w:t xml:space="preserve"> correspondiente a un cargo concreto, se abrirá una nueva ventana y se hará una petición a la URL de servicio especificada por </w:t>
      </w:r>
      <w:r w:rsidR="00CE5E23">
        <w:t>la e</w:t>
      </w:r>
      <w:r w:rsidR="00740E6C">
        <w:t>ntidad bancaria</w:t>
      </w:r>
      <w:r w:rsidR="00CE5E23">
        <w:t>,</w:t>
      </w:r>
      <w:r>
        <w:t xml:space="preserve"> </w:t>
      </w:r>
      <w:r w:rsidR="00CE5E23">
        <w:t>enviando</w:t>
      </w:r>
      <w:r>
        <w:t xml:space="preserve"> de forma transparente al usuario los datos correspondientes al cargo (</w:t>
      </w:r>
      <w:r w:rsidR="00CE5E23">
        <w:t>TOKEN_REQUEST</w:t>
      </w:r>
      <w:r w:rsidR="00CE5E23" w:rsidRPr="00CE5E23">
        <w:t>).</w:t>
      </w:r>
    </w:p>
    <w:p w:rsidR="00CE5E23" w:rsidRDefault="00CE5E23">
      <w:pPr>
        <w:pStyle w:val="Textonormal"/>
        <w:numPr>
          <w:ilvl w:val="0"/>
          <w:numId w:val="3"/>
        </w:numPr>
        <w:tabs>
          <w:tab w:val="left" w:pos="360"/>
        </w:tabs>
      </w:pPr>
      <w:r>
        <w:t>La entidad bancaria realiza la validación y descifrado de los datos recibidos.</w:t>
      </w:r>
    </w:p>
    <w:p w:rsidR="008C3C72" w:rsidRDefault="008C3C72">
      <w:pPr>
        <w:pStyle w:val="Textonormal"/>
        <w:numPr>
          <w:ilvl w:val="0"/>
          <w:numId w:val="3"/>
        </w:numPr>
        <w:tabs>
          <w:tab w:val="left" w:pos="360"/>
        </w:tabs>
      </w:pPr>
      <w:r>
        <w:t>Si la validación es correcta,</w:t>
      </w:r>
      <w:r w:rsidR="00CE5E23">
        <w:t xml:space="preserve"> la e</w:t>
      </w:r>
      <w:r w:rsidR="00740E6C">
        <w:t>ntidad bancaria</w:t>
      </w:r>
      <w:r>
        <w:t xml:space="preserve"> presentará al </w:t>
      </w:r>
      <w:r w:rsidR="00CE5E23">
        <w:t>ciudadano</w:t>
      </w:r>
      <w:r>
        <w:t xml:space="preserve"> una pantalla, similar a la que aparece a continuación, donde se mostrarán los datos del cargo y una entrada para la introducción del número de cuenta corriente. </w:t>
      </w:r>
    </w:p>
    <w:p w:rsidR="00CE5E23" w:rsidRDefault="00F77D22" w:rsidP="00F77D22">
      <w:pPr>
        <w:pStyle w:val="Textonormal"/>
      </w:pPr>
      <w:r>
        <w:rPr>
          <w:noProof/>
          <w:lang w:val="es-ES" w:eastAsia="es-ES"/>
        </w:rPr>
        <w:drawing>
          <wp:inline distT="0" distB="0" distL="0" distR="0">
            <wp:extent cx="5400675" cy="27432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8C3C72" w:rsidRDefault="008C3C72">
      <w:pPr>
        <w:pStyle w:val="Textonormal"/>
        <w:ind w:left="360"/>
      </w:pPr>
      <w:r>
        <w:t xml:space="preserve">Si se produce algún problema en la validación de los datos en el servidor de </w:t>
      </w:r>
      <w:r w:rsidR="00F77D22">
        <w:t>la e</w:t>
      </w:r>
      <w:r w:rsidR="00740E6C">
        <w:t>ntidad bancaria</w:t>
      </w:r>
      <w:r>
        <w:t>, se mostrará una pantalla de error indicando las causas del mismo con un enlace en el que se ofrezca la opción de volver al portal de tributos.</w:t>
      </w:r>
    </w:p>
    <w:p w:rsidR="008C3C72" w:rsidRDefault="008C3C72">
      <w:pPr>
        <w:pStyle w:val="Textonormal"/>
        <w:numPr>
          <w:ilvl w:val="0"/>
          <w:numId w:val="3"/>
        </w:numPr>
        <w:tabs>
          <w:tab w:val="left" w:pos="360"/>
        </w:tabs>
      </w:pPr>
      <w:r>
        <w:t>Para proceder al pago deberá introducir su número de cuenta corriente y pulsar en el enlace '</w:t>
      </w:r>
      <w:r>
        <w:rPr>
          <w:b/>
          <w:bCs/>
        </w:rPr>
        <w:t>PROCEDER AL PAGO</w:t>
      </w:r>
      <w:r>
        <w:t xml:space="preserve">'. </w:t>
      </w:r>
    </w:p>
    <w:p w:rsidR="008C3C72" w:rsidRDefault="008C3C72">
      <w:pPr>
        <w:pStyle w:val="Textonormal"/>
        <w:numPr>
          <w:ilvl w:val="0"/>
          <w:numId w:val="3"/>
        </w:numPr>
        <w:tabs>
          <w:tab w:val="left" w:pos="360"/>
        </w:tabs>
      </w:pPr>
      <w:r>
        <w:t xml:space="preserve">En caso de que la operación de cargo se procese con éxito, el servidor de </w:t>
      </w:r>
      <w:r w:rsidR="00F77D22">
        <w:t>la e</w:t>
      </w:r>
      <w:r w:rsidR="00740E6C">
        <w:t>ntidad bancaria</w:t>
      </w:r>
      <w:r>
        <w:t xml:space="preserve"> realizará una petición al servidor de la </w:t>
      </w:r>
      <w:r w:rsidR="00F77D22">
        <w:t>aplicación</w:t>
      </w:r>
      <w:r>
        <w:t xml:space="preserve"> comunicando el resultado del cargo (</w:t>
      </w:r>
      <w:r w:rsidR="00F77D22">
        <w:t>TOKEN_REPLY</w:t>
      </w:r>
      <w:r>
        <w:t>), y mostrará al usuario una pantalla con el resultado de la operación:</w:t>
      </w:r>
    </w:p>
    <w:p w:rsidR="00F77D22" w:rsidRDefault="00F77D22">
      <w:pPr>
        <w:pStyle w:val="Textonormal"/>
        <w:tabs>
          <w:tab w:val="left" w:pos="360"/>
        </w:tabs>
      </w:pPr>
      <w:r>
        <w:rPr>
          <w:noProof/>
          <w:lang w:val="es-ES" w:eastAsia="es-ES"/>
        </w:rPr>
        <w:drawing>
          <wp:inline distT="0" distB="0" distL="0" distR="0">
            <wp:extent cx="5419725" cy="25146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2514600"/>
                    </a:xfrm>
                    <a:prstGeom prst="rect">
                      <a:avLst/>
                    </a:prstGeom>
                    <a:noFill/>
                    <a:ln>
                      <a:noFill/>
                    </a:ln>
                  </pic:spPr>
                </pic:pic>
              </a:graphicData>
            </a:graphic>
          </wp:inline>
        </w:drawing>
      </w:r>
    </w:p>
    <w:p w:rsidR="008C3C72" w:rsidRDefault="008C3C72">
      <w:pPr>
        <w:pStyle w:val="Textonormal"/>
        <w:ind w:left="360"/>
      </w:pPr>
      <w:r>
        <w:t xml:space="preserve">Si se produce algún error, se informará al usuario pero no al servidor de </w:t>
      </w:r>
      <w:r w:rsidR="00F77D22">
        <w:t>la aplicación.</w:t>
      </w:r>
      <w:r>
        <w:t xml:space="preserve"> </w:t>
      </w:r>
    </w:p>
    <w:p w:rsidR="008C3C72" w:rsidRDefault="008C3C72">
      <w:pPr>
        <w:pStyle w:val="Textonormal"/>
        <w:numPr>
          <w:ilvl w:val="0"/>
          <w:numId w:val="3"/>
        </w:numPr>
      </w:pPr>
      <w:r>
        <w:t xml:space="preserve">Opcionalmente el usuario podrá imprimir el justificante de pago con el campo MAC generado por </w:t>
      </w:r>
      <w:r w:rsidR="00F77D22">
        <w:t>la e</w:t>
      </w:r>
      <w:r w:rsidR="00740E6C">
        <w:t>ntidad bancaria</w:t>
      </w:r>
      <w:r>
        <w:t>, que se utilizaría como justificante electrónico de la operación</w:t>
      </w:r>
    </w:p>
    <w:p w:rsidR="008C3C72" w:rsidRDefault="00FE6D2B">
      <w:pPr>
        <w:pStyle w:val="Textonormal"/>
      </w:pPr>
      <w:r>
        <w:rPr>
          <w:noProof/>
          <w:lang w:val="es-ES" w:eastAsia="es-ES"/>
        </w:rPr>
        <w:drawing>
          <wp:inline distT="0" distB="0" distL="0" distR="0">
            <wp:extent cx="5400675" cy="2133600"/>
            <wp:effectExtent l="19050" t="19050" r="66675" b="571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b="10040"/>
                    <a:stretch>
                      <a:fillRect/>
                    </a:stretch>
                  </pic:blipFill>
                  <pic:spPr bwMode="auto">
                    <a:xfrm>
                      <a:off x="0" y="0"/>
                      <a:ext cx="5400675" cy="213360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8C3C72" w:rsidRDefault="008C3C72">
      <w:pPr>
        <w:pStyle w:val="Textonormal"/>
      </w:pPr>
      <w:r>
        <w:t xml:space="preserve">Notas: </w:t>
      </w:r>
    </w:p>
    <w:p w:rsidR="008C3C72" w:rsidRDefault="008C3C72">
      <w:pPr>
        <w:pStyle w:val="Textonormal"/>
        <w:numPr>
          <w:ilvl w:val="0"/>
          <w:numId w:val="8"/>
        </w:numPr>
      </w:pPr>
      <w:r>
        <w:t>El enlace de vuelta a</w:t>
      </w:r>
      <w:r w:rsidR="00F77D22">
        <w:t xml:space="preserve"> </w:t>
      </w:r>
      <w:r>
        <w:t>l</w:t>
      </w:r>
      <w:r w:rsidR="00F77D22">
        <w:t>a</w:t>
      </w:r>
      <w:r>
        <w:t xml:space="preserve"> </w:t>
      </w:r>
      <w:r w:rsidR="00F77D22">
        <w:t>aplicación</w:t>
      </w:r>
      <w:r>
        <w:t xml:space="preserve"> que</w:t>
      </w:r>
      <w:r w:rsidR="00F77D22">
        <w:t xml:space="preserve"> la</w:t>
      </w:r>
      <w:r>
        <w:t xml:space="preserve"> </w:t>
      </w:r>
      <w:r w:rsidR="00F77D22">
        <w:t>e</w:t>
      </w:r>
      <w:r w:rsidR="00740E6C">
        <w:t>ntidad bancaria</w:t>
      </w:r>
      <w:r>
        <w:t xml:space="preserve"> proporcionará al usuario en todas las pantallas del servicio se extraerá de la etiqueta </w:t>
      </w:r>
      <w:r>
        <w:rPr>
          <w:rFonts w:ascii="Courier New" w:hAnsi="Courier New" w:cs="Courier New"/>
        </w:rPr>
        <w:t>&lt;URL_VUELTA&gt;</w:t>
      </w:r>
    </w:p>
    <w:p w:rsidR="008C3C72" w:rsidRDefault="008C3C72">
      <w:pPr>
        <w:pStyle w:val="Textonormal"/>
        <w:numPr>
          <w:ilvl w:val="0"/>
          <w:numId w:val="8"/>
        </w:numPr>
      </w:pPr>
      <w:r>
        <w:t xml:space="preserve">La URL de la </w:t>
      </w:r>
      <w:r w:rsidR="00F77D22">
        <w:t>aplicación</w:t>
      </w:r>
      <w:r>
        <w:t xml:space="preserve"> a la que el servidor de </w:t>
      </w:r>
      <w:r w:rsidR="00F77D22">
        <w:t>la e</w:t>
      </w:r>
      <w:r w:rsidR="00740E6C">
        <w:t>ntidad bancaria</w:t>
      </w:r>
      <w:r>
        <w:t xml:space="preserve"> tendrá que enviar el resultado del cargo (paso </w:t>
      </w:r>
      <w:r>
        <w:rPr>
          <w:b/>
        </w:rPr>
        <w:t>6.a</w:t>
      </w:r>
      <w:r>
        <w:rPr>
          <w:bCs/>
        </w:rPr>
        <w:t>)</w:t>
      </w:r>
      <w:r>
        <w:t xml:space="preserve"> se extraerá de la etiqueta </w:t>
      </w:r>
      <w:r>
        <w:rPr>
          <w:rFonts w:ascii="Courier New" w:eastAsia="Arial Unicode MS" w:hAnsi="Courier New" w:cs="Courier New"/>
          <w:sz w:val="18"/>
          <w:szCs w:val="18"/>
        </w:rPr>
        <w:t>&lt;URL_NOTIFICACION&gt;</w:t>
      </w:r>
    </w:p>
    <w:p w:rsidR="008C3C72" w:rsidRDefault="008C3C72">
      <w:pPr>
        <w:pStyle w:val="Textonormal"/>
        <w:numPr>
          <w:ilvl w:val="0"/>
          <w:numId w:val="8"/>
        </w:numPr>
      </w:pPr>
      <w:r>
        <w:t>Ambas direcciones vendrán especificadas en la petición inicial (</w:t>
      </w:r>
      <w:r w:rsidR="00F77D22">
        <w:t>TOKEN_REQUEST</w:t>
      </w:r>
      <w:r>
        <w:t>)</w:t>
      </w:r>
    </w:p>
    <w:p w:rsidR="008C3C72" w:rsidRDefault="008C3C72">
      <w:pPr>
        <w:pStyle w:val="Ttulo2"/>
      </w:pPr>
      <w:bookmarkStart w:id="15" w:name="_Tratamiento_de_duplicados"/>
      <w:bookmarkStart w:id="16" w:name="_Toc146023131"/>
      <w:bookmarkStart w:id="17" w:name="_Toc452119610"/>
      <w:bookmarkEnd w:id="15"/>
      <w:r>
        <w:t>Tratamiento de duplicados</w:t>
      </w:r>
      <w:bookmarkEnd w:id="16"/>
      <w:bookmarkEnd w:id="17"/>
    </w:p>
    <w:p w:rsidR="008C3C72" w:rsidRDefault="008C3C72">
      <w:pPr>
        <w:pStyle w:val="Textonormal"/>
      </w:pPr>
      <w:bookmarkStart w:id="18" w:name="_Toc146023132"/>
      <w:r>
        <w:t>Es posible que al intentar realizar el pago identificado por un N28, ese N28 figure como pagado. Para este tipo de situaciones, el modo de actuar sería el siguiente:</w:t>
      </w:r>
      <w:bookmarkEnd w:id="18"/>
    </w:p>
    <w:p w:rsidR="008C3C72" w:rsidRDefault="008C3C72">
      <w:pPr>
        <w:pStyle w:val="Textonormal"/>
        <w:numPr>
          <w:ilvl w:val="0"/>
          <w:numId w:val="33"/>
        </w:numPr>
      </w:pPr>
      <w:bookmarkStart w:id="19" w:name="_Toc146023133"/>
      <w:r>
        <w:t>Con los datos que se envían para realizar el ingreso, se comprueba que no exista ya ese N28 pagado.</w:t>
      </w:r>
      <w:bookmarkEnd w:id="19"/>
      <w:r>
        <w:t xml:space="preserve"> </w:t>
      </w:r>
    </w:p>
    <w:p w:rsidR="008C3C72" w:rsidRDefault="008C3C72">
      <w:pPr>
        <w:pStyle w:val="Textonormal"/>
        <w:numPr>
          <w:ilvl w:val="0"/>
          <w:numId w:val="33"/>
        </w:numPr>
      </w:pPr>
      <w:r>
        <w:t>Si ya existe, se comprueba si el NIF y el importe enviados en el detalle de ingreso coinciden con los del N28 que ya está pagado.</w:t>
      </w:r>
    </w:p>
    <w:p w:rsidR="008C3C72" w:rsidRDefault="008C3C72">
      <w:pPr>
        <w:pStyle w:val="Textonormal"/>
        <w:numPr>
          <w:ilvl w:val="0"/>
          <w:numId w:val="33"/>
        </w:numPr>
      </w:pPr>
      <w:r>
        <w:t xml:space="preserve">Si los tres datos coinciden, no se trata de un duplicado sino de un intento de pago de algo ya pagado. </w:t>
      </w:r>
      <w:r w:rsidR="00BF3D8F">
        <w:t>La entidad bancaria avisará a</w:t>
      </w:r>
      <w:r>
        <w:t xml:space="preserve">l </w:t>
      </w:r>
      <w:r w:rsidR="00BF3D8F">
        <w:t>ciudadano</w:t>
      </w:r>
      <w:r>
        <w:t xml:space="preserve"> de esta eventualidad y se enviará a la </w:t>
      </w:r>
      <w:r w:rsidR="00BF3D8F">
        <w:t>aplicación</w:t>
      </w:r>
      <w:r>
        <w:t xml:space="preserve"> la información con el resultado del cargo, devolviendo por tanto el CCT que ya se había generado</w:t>
      </w:r>
      <w:r>
        <w:rPr>
          <w:b/>
        </w:rPr>
        <w:t>.</w:t>
      </w:r>
    </w:p>
    <w:p w:rsidR="008C3C72" w:rsidRDefault="008C3C72">
      <w:pPr>
        <w:pStyle w:val="Textonormal"/>
        <w:numPr>
          <w:ilvl w:val="0"/>
          <w:numId w:val="33"/>
        </w:numPr>
      </w:pPr>
      <w:r>
        <w:t xml:space="preserve">Si los datos no coinciden, se trata de un duplicado real. </w:t>
      </w:r>
      <w:r w:rsidR="00BF3D8F">
        <w:t>La entidad bancaria mostrará a</w:t>
      </w:r>
      <w:r>
        <w:t xml:space="preserve">l </w:t>
      </w:r>
      <w:r w:rsidR="00BF3D8F">
        <w:t>ciudadano</w:t>
      </w:r>
      <w:r>
        <w:t xml:space="preserve"> un mensaje de error</w:t>
      </w:r>
      <w:r w:rsidR="00BF3D8F">
        <w:t xml:space="preserve"> y enviará a la aplicación el código de error correspondiente a duplicado</w:t>
      </w:r>
      <w:r>
        <w:t xml:space="preserve"> pero </w:t>
      </w:r>
      <w:r w:rsidR="00BF3D8F">
        <w:t>no el CCT</w:t>
      </w:r>
      <w:r>
        <w:t>.</w:t>
      </w:r>
    </w:p>
    <w:p w:rsidR="00C13C05" w:rsidRDefault="00C13C05">
      <w:pPr>
        <w:pStyle w:val="Textonormal"/>
      </w:pPr>
    </w:p>
    <w:p w:rsidR="008C3C72" w:rsidRPr="00C13C05" w:rsidRDefault="008C3C72">
      <w:pPr>
        <w:pStyle w:val="Textonormal"/>
        <w:rPr>
          <w:b/>
        </w:rPr>
      </w:pPr>
      <w:r w:rsidRPr="00C13C05">
        <w:rPr>
          <w:b/>
        </w:rPr>
        <w:br w:type="page"/>
      </w:r>
    </w:p>
    <w:p w:rsidR="008C3C72" w:rsidRDefault="008C3C72">
      <w:pPr>
        <w:pStyle w:val="Ttulo1"/>
        <w:ind w:right="1982"/>
      </w:pPr>
      <w:bookmarkStart w:id="20" w:name="_Toc146023134"/>
      <w:bookmarkStart w:id="21" w:name="_Ref146073832"/>
      <w:bookmarkStart w:id="22" w:name="_Ref146077107"/>
      <w:bookmarkStart w:id="23" w:name="_Ref146077355"/>
      <w:bookmarkStart w:id="24" w:name="_Toc452119611"/>
      <w:r>
        <w:t xml:space="preserve">PETICIÓN </w:t>
      </w:r>
      <w:r w:rsidR="003704A9">
        <w:t>APLICACIÓN</w:t>
      </w:r>
      <w:r>
        <w:t xml:space="preserve"> </w:t>
      </w:r>
      <w:r>
        <w:sym w:font="Wingdings" w:char="F0E0"/>
      </w:r>
      <w:r>
        <w:t xml:space="preserve"> </w:t>
      </w:r>
      <w:r w:rsidR="003704A9">
        <w:t>ENTIDAD BANCARIA</w:t>
      </w:r>
      <w:r>
        <w:t>. (TOKEN_REQUEST)</w:t>
      </w:r>
      <w:bookmarkEnd w:id="20"/>
      <w:bookmarkEnd w:id="21"/>
      <w:bookmarkEnd w:id="22"/>
      <w:bookmarkEnd w:id="23"/>
      <w:bookmarkEnd w:id="24"/>
    </w:p>
    <w:p w:rsidR="008C3C72" w:rsidRDefault="008C3C72">
      <w:pPr>
        <w:pStyle w:val="Textonormal"/>
      </w:pPr>
      <w:r>
        <w:t>Para el envío de la información del cargo que se describe en el paso 3 del apartado flujo del pago se invocará</w:t>
      </w:r>
      <w:r w:rsidR="0017603A">
        <w:t xml:space="preserve"> a </w:t>
      </w:r>
      <w:r>
        <w:t xml:space="preserve">la URL de servicio que proporcionará </w:t>
      </w:r>
      <w:r w:rsidR="0017603A">
        <w:t>la e</w:t>
      </w:r>
      <w:r w:rsidR="00740E6C">
        <w:t>ntidad bancaria</w:t>
      </w:r>
      <w:r>
        <w:t xml:space="preserve"> mediante una petición HTTPS POST con un campo HIDDEN llamado TOKEN_REQUEST en el que viajará </w:t>
      </w:r>
      <w:smartTag w:uri="urn:schemas-microsoft-com:office:smarttags" w:element="PersonName">
        <w:smartTagPr>
          <w:attr w:name="ProductID" w:val="la estructura XML"/>
        </w:smartTagPr>
        <w:r>
          <w:t>la estructura XML</w:t>
        </w:r>
      </w:smartTag>
      <w:r>
        <w:t xml:space="preserve"> cifrada mediante algoritmo de clave privada.</w:t>
      </w:r>
    </w:p>
    <w:p w:rsidR="008C3C72" w:rsidRDefault="008C3C72">
      <w:pPr>
        <w:pStyle w:val="Textonormal"/>
      </w:pPr>
      <w:r>
        <w:t xml:space="preserve">Este fichero XML deberá ajustarse al nodo &lt;REQUEST&gt; del esquema descrito en el fichero “CargoCuentaTelematica.xsd” que se adjunta con la documentación del servicio. (ver </w:t>
      </w:r>
      <w:hyperlink w:anchor="_ANEXO_._ESQUEMA" w:history="1">
        <w:r>
          <w:rPr>
            <w:rStyle w:val="Hipervnculo"/>
          </w:rPr>
          <w:t>ANEXO . ESQUEMA DE INTERCAMBIO DE INFORMACIÓN</w:t>
        </w:r>
      </w:hyperlink>
      <w:r>
        <w:t xml:space="preserve">”), </w:t>
      </w:r>
    </w:p>
    <w:p w:rsidR="008C3C72" w:rsidRDefault="008C3C72">
      <w:pPr>
        <w:pStyle w:val="Textonormal"/>
      </w:pPr>
      <w:r>
        <w:t>Se describen a continuación los principales campos contenidos en la petición:</w:t>
      </w:r>
    </w:p>
    <w:p w:rsidR="008C3C72" w:rsidRDefault="008C3C72">
      <w:pPr>
        <w:pStyle w:val="Textonormal"/>
        <w:numPr>
          <w:ilvl w:val="0"/>
          <w:numId w:val="5"/>
        </w:numPr>
        <w:tabs>
          <w:tab w:val="left" w:pos="720"/>
        </w:tabs>
      </w:pPr>
      <w:r>
        <w:t xml:space="preserve">Identificador de comunicación único (etiqueta </w:t>
      </w:r>
      <w:r>
        <w:rPr>
          <w:rFonts w:ascii="Courier New" w:eastAsia="Arial Unicode MS" w:hAnsi="Courier New" w:cs="Courier New"/>
          <w:sz w:val="18"/>
          <w:szCs w:val="18"/>
        </w:rPr>
        <w:t>&lt;ID_COMUNICACION&gt;)</w:t>
      </w:r>
      <w:r>
        <w:t>, parámetro que deberá insertarse en la etiqueta del mismo nombre que viajará en el TOKEN_REPLY de respuesta</w:t>
      </w:r>
      <w:r>
        <w:rPr>
          <w:rFonts w:ascii="Courier New" w:eastAsia="Arial Unicode MS" w:hAnsi="Courier New" w:cs="Courier New"/>
          <w:sz w:val="18"/>
          <w:szCs w:val="18"/>
        </w:rPr>
        <w:t>.</w:t>
      </w:r>
    </w:p>
    <w:p w:rsidR="008C3C72" w:rsidRDefault="008C3C72">
      <w:pPr>
        <w:pStyle w:val="Textonormal"/>
        <w:numPr>
          <w:ilvl w:val="0"/>
          <w:numId w:val="5"/>
        </w:numPr>
        <w:rPr>
          <w:rFonts w:cs="Arial"/>
        </w:rPr>
      </w:pPr>
      <w:r>
        <w:rPr>
          <w:rFonts w:eastAsia="Arial Unicode MS" w:cs="Arial"/>
        </w:rPr>
        <w:t xml:space="preserve">Identificador de aplicación (etiqueta </w:t>
      </w:r>
      <w:r>
        <w:rPr>
          <w:rFonts w:ascii="Courier New" w:eastAsia="Arial Unicode MS" w:hAnsi="Courier New" w:cs="Courier New"/>
          <w:sz w:val="18"/>
          <w:szCs w:val="18"/>
        </w:rPr>
        <w:t>&lt;APLICACIÓN&gt;</w:t>
      </w:r>
      <w:r>
        <w:rPr>
          <w:rFonts w:eastAsia="Arial Unicode MS" w:cs="Arial"/>
        </w:rPr>
        <w:t>).</w:t>
      </w:r>
    </w:p>
    <w:p w:rsidR="008C3C72" w:rsidRDefault="008C3C72">
      <w:pPr>
        <w:pStyle w:val="Textonormal"/>
        <w:numPr>
          <w:ilvl w:val="0"/>
          <w:numId w:val="5"/>
        </w:numPr>
        <w:tabs>
          <w:tab w:val="left" w:pos="720"/>
        </w:tabs>
      </w:pPr>
      <w:r>
        <w:t xml:space="preserve">Fecha de la operación (AAAAMMDD) (etiqueta </w:t>
      </w:r>
      <w:r>
        <w:rPr>
          <w:rFonts w:ascii="Courier New" w:hAnsi="Courier New" w:cs="Courier New"/>
          <w:sz w:val="18"/>
          <w:szCs w:val="18"/>
        </w:rPr>
        <w:t>&lt;FECHA&gt;</w:t>
      </w:r>
      <w:r>
        <w:t>).</w:t>
      </w:r>
    </w:p>
    <w:p w:rsidR="008C3C72" w:rsidRDefault="008C3C72">
      <w:pPr>
        <w:pStyle w:val="Textonormal"/>
        <w:numPr>
          <w:ilvl w:val="0"/>
          <w:numId w:val="5"/>
        </w:numPr>
        <w:tabs>
          <w:tab w:val="left" w:pos="720"/>
        </w:tabs>
      </w:pPr>
      <w:r>
        <w:t xml:space="preserve">Hora de la operación (HH:MM:SS) (etiqueta </w:t>
      </w:r>
      <w:r>
        <w:rPr>
          <w:rFonts w:ascii="Courier New" w:hAnsi="Courier New" w:cs="Courier New"/>
          <w:sz w:val="18"/>
          <w:szCs w:val="18"/>
        </w:rPr>
        <w:t>&lt;HORA&gt;</w:t>
      </w:r>
      <w:r>
        <w:t>).</w:t>
      </w:r>
    </w:p>
    <w:p w:rsidR="008C3C72" w:rsidRDefault="008C3C72">
      <w:pPr>
        <w:pStyle w:val="Textonormal"/>
        <w:numPr>
          <w:ilvl w:val="0"/>
          <w:numId w:val="5"/>
        </w:numPr>
      </w:pPr>
      <w:r>
        <w:t xml:space="preserve">Emisor del mensaje (etiqueta </w:t>
      </w:r>
      <w:r>
        <w:rPr>
          <w:rFonts w:ascii="Courier New" w:eastAsia="Arial Unicode MS" w:hAnsi="Courier New" w:cs="Courier New"/>
          <w:sz w:val="18"/>
          <w:szCs w:val="18"/>
        </w:rPr>
        <w:t>&lt;EMISOR&gt;</w:t>
      </w:r>
      <w:r>
        <w:t>).</w:t>
      </w:r>
    </w:p>
    <w:p w:rsidR="008C3C72" w:rsidRDefault="008C3C72">
      <w:pPr>
        <w:pStyle w:val="Textonormal"/>
        <w:numPr>
          <w:ilvl w:val="0"/>
          <w:numId w:val="5"/>
        </w:numPr>
      </w:pPr>
      <w:r>
        <w:t>Rec</w:t>
      </w:r>
      <w:r w:rsidR="00272C4B">
        <w:t xml:space="preserve">eptor del mensaje </w:t>
      </w:r>
      <w:r>
        <w:t xml:space="preserve">(etiqueta </w:t>
      </w:r>
      <w:r>
        <w:rPr>
          <w:rFonts w:ascii="Courier New" w:eastAsia="Arial Unicode MS" w:hAnsi="Courier New" w:cs="Courier New"/>
          <w:sz w:val="18"/>
          <w:szCs w:val="18"/>
        </w:rPr>
        <w:t>&lt;RECEPTOR&gt;</w:t>
      </w:r>
      <w:r>
        <w:t>).</w:t>
      </w:r>
    </w:p>
    <w:p w:rsidR="008C3C72" w:rsidRDefault="00272C4B">
      <w:pPr>
        <w:pStyle w:val="Textonormal"/>
        <w:numPr>
          <w:ilvl w:val="0"/>
          <w:numId w:val="5"/>
        </w:numPr>
        <w:tabs>
          <w:tab w:val="left" w:pos="720"/>
        </w:tabs>
      </w:pPr>
      <w:r>
        <w:t>La URL de vuelta a</w:t>
      </w:r>
      <w:r w:rsidR="008C3C72">
        <w:t>l</w:t>
      </w:r>
      <w:r>
        <w:t xml:space="preserve"> servicio</w:t>
      </w:r>
      <w:r w:rsidR="008C3C72">
        <w:t xml:space="preserve"> de la </w:t>
      </w:r>
      <w:r>
        <w:t>aplicación</w:t>
      </w:r>
      <w:r w:rsidR="008C3C72">
        <w:t xml:space="preserve"> que aparecerá en las pantallas de respuesta de </w:t>
      </w:r>
      <w:r>
        <w:t>la entidad bancaria</w:t>
      </w:r>
      <w:r w:rsidR="008C3C72">
        <w:t xml:space="preserve"> (etiqueta </w:t>
      </w:r>
      <w:r w:rsidR="008C3C72">
        <w:rPr>
          <w:rFonts w:ascii="Courier New" w:eastAsia="Arial Unicode MS" w:hAnsi="Courier New" w:cs="Courier New"/>
          <w:sz w:val="18"/>
          <w:szCs w:val="18"/>
        </w:rPr>
        <w:t>&lt;URL_VUELTA&gt;</w:t>
      </w:r>
      <w:r w:rsidR="008C3C72">
        <w:t>).</w:t>
      </w:r>
    </w:p>
    <w:p w:rsidR="008C3C72" w:rsidRDefault="008C3C72">
      <w:pPr>
        <w:pStyle w:val="Textonormal"/>
        <w:numPr>
          <w:ilvl w:val="0"/>
          <w:numId w:val="5"/>
        </w:numPr>
        <w:tabs>
          <w:tab w:val="left" w:pos="720"/>
        </w:tabs>
      </w:pPr>
      <w:r>
        <w:t xml:space="preserve">La URL de notificación (etiqueta </w:t>
      </w:r>
      <w:r>
        <w:rPr>
          <w:rFonts w:ascii="Courier New" w:eastAsia="Arial Unicode MS" w:hAnsi="Courier New" w:cs="Courier New"/>
          <w:sz w:val="18"/>
          <w:szCs w:val="18"/>
        </w:rPr>
        <w:t>&lt;URL_NOTIFICACION&gt;</w:t>
      </w:r>
      <w:r>
        <w:t>) al</w:t>
      </w:r>
      <w:r w:rsidR="00272C4B">
        <w:t xml:space="preserve"> servicio</w:t>
      </w:r>
      <w:r>
        <w:t xml:space="preserve"> de la </w:t>
      </w:r>
      <w:r w:rsidR="00272C4B">
        <w:t>aplicación</w:t>
      </w:r>
      <w:r>
        <w:t xml:space="preserve"> que se invocará por parte del servidor de </w:t>
      </w:r>
      <w:r w:rsidR="00272C4B">
        <w:t>la entidad bancaria</w:t>
      </w:r>
      <w:r>
        <w:t xml:space="preserve"> (punto 6 del flujo de operaciones) con el parámetro TOKEN_REPLY.</w:t>
      </w:r>
    </w:p>
    <w:p w:rsidR="008C3C72" w:rsidRDefault="008C3C72">
      <w:pPr>
        <w:pStyle w:val="Textonormal"/>
        <w:numPr>
          <w:ilvl w:val="0"/>
          <w:numId w:val="5"/>
        </w:numPr>
        <w:tabs>
          <w:tab w:val="left" w:pos="720"/>
        </w:tabs>
      </w:pPr>
      <w:r>
        <w:t xml:space="preserve">Tipo de servicio, valor 02 para ‘Servicio de Caja’, valor 03 para ‘Servicio de Entidad Colaboradora’ (etiqueta </w:t>
      </w:r>
      <w:r>
        <w:rPr>
          <w:rFonts w:ascii="Courier New" w:eastAsia="Arial Unicode MS" w:hAnsi="Courier New" w:cs="Courier New"/>
          <w:sz w:val="18"/>
          <w:szCs w:val="18"/>
        </w:rPr>
        <w:t>&lt;TIPO_SERVICIO&gt;).</w:t>
      </w:r>
    </w:p>
    <w:p w:rsidR="008C3C72" w:rsidRDefault="008C3C72">
      <w:pPr>
        <w:pStyle w:val="Textonormal"/>
        <w:numPr>
          <w:ilvl w:val="0"/>
          <w:numId w:val="5"/>
        </w:numPr>
        <w:tabs>
          <w:tab w:val="left" w:pos="720"/>
        </w:tabs>
      </w:pPr>
      <w:r>
        <w:rPr>
          <w:rFonts w:eastAsia="Arial Unicode MS" w:cs="Arial"/>
        </w:rPr>
        <w:t xml:space="preserve">Código de la entidad en la que se realiza el ingreso </w:t>
      </w:r>
      <w:r>
        <w:rPr>
          <w:rFonts w:ascii="Courier New" w:eastAsia="Arial Unicode MS" w:hAnsi="Courier New" w:cs="Courier New"/>
          <w:sz w:val="18"/>
          <w:szCs w:val="18"/>
        </w:rPr>
        <w:t>&lt;ENTIDAD&gt;.</w:t>
      </w:r>
    </w:p>
    <w:p w:rsidR="008C3C72" w:rsidRDefault="008C3C72">
      <w:pPr>
        <w:pStyle w:val="Textonormal"/>
        <w:numPr>
          <w:ilvl w:val="0"/>
          <w:numId w:val="5"/>
        </w:numPr>
        <w:tabs>
          <w:tab w:val="left" w:pos="720"/>
        </w:tabs>
      </w:pPr>
      <w:r>
        <w:t xml:space="preserve">NIF del titular de la cuenta (etiqueta </w:t>
      </w:r>
      <w:r>
        <w:rPr>
          <w:rFonts w:ascii="Courier New" w:eastAsia="Arial Unicode MS" w:hAnsi="Courier New" w:cs="Courier New"/>
          <w:sz w:val="16"/>
          <w:szCs w:val="16"/>
        </w:rPr>
        <w:t>&lt;TITULAR_CUENTA&gt;</w:t>
      </w:r>
      <w:r>
        <w:t xml:space="preserve">). </w:t>
      </w:r>
    </w:p>
    <w:p w:rsidR="008C3C72" w:rsidRDefault="008C3C72">
      <w:pPr>
        <w:pStyle w:val="Textonormal"/>
        <w:numPr>
          <w:ilvl w:val="0"/>
          <w:numId w:val="5"/>
        </w:numPr>
        <w:tabs>
          <w:tab w:val="left" w:pos="720"/>
        </w:tabs>
        <w:rPr>
          <w:color w:val="FF0000"/>
        </w:rPr>
      </w:pPr>
      <w:r>
        <w:rPr>
          <w:color w:val="000000"/>
        </w:rPr>
        <w:t xml:space="preserve">Sujeto Pasivo, </w:t>
      </w:r>
      <w:r>
        <w:t>obligatorio sólo para servicio de caja</w:t>
      </w:r>
      <w:r>
        <w:rPr>
          <w:color w:val="000000"/>
        </w:rPr>
        <w:t>.</w:t>
      </w:r>
    </w:p>
    <w:p w:rsidR="008C3C72" w:rsidRDefault="008C3C72">
      <w:pPr>
        <w:pStyle w:val="Textonormal"/>
        <w:numPr>
          <w:ilvl w:val="0"/>
          <w:numId w:val="5"/>
        </w:numPr>
        <w:tabs>
          <w:tab w:val="left" w:pos="720"/>
        </w:tabs>
      </w:pPr>
      <w:r>
        <w:t xml:space="preserve">Código N28 del ingreso (etiqueta </w:t>
      </w:r>
      <w:r>
        <w:rPr>
          <w:rFonts w:ascii="Courier New" w:hAnsi="Courier New" w:cs="Courier New"/>
        </w:rPr>
        <w:t>&lt;</w:t>
      </w:r>
      <w:r>
        <w:rPr>
          <w:rFonts w:ascii="Courier New" w:eastAsia="Arial Unicode MS" w:hAnsi="Courier New" w:cs="Courier New"/>
          <w:sz w:val="18"/>
          <w:szCs w:val="18"/>
        </w:rPr>
        <w:t>ID_UNICO&gt;)</w:t>
      </w:r>
      <w:r>
        <w:t xml:space="preserve">. </w:t>
      </w:r>
    </w:p>
    <w:p w:rsidR="008C3C72" w:rsidRDefault="008C3C72">
      <w:pPr>
        <w:pStyle w:val="Textonormal"/>
        <w:numPr>
          <w:ilvl w:val="0"/>
          <w:numId w:val="5"/>
        </w:numPr>
        <w:tabs>
          <w:tab w:val="left" w:pos="720"/>
        </w:tabs>
      </w:pPr>
      <w:r>
        <w:t>Importe del ingreso, en el formato de céntimos de euro (etiqueta &lt;</w:t>
      </w:r>
      <w:r>
        <w:rPr>
          <w:rFonts w:ascii="Courier New" w:eastAsia="Arial Unicode MS" w:hAnsi="Courier New" w:cs="Courier New"/>
          <w:sz w:val="18"/>
          <w:szCs w:val="18"/>
        </w:rPr>
        <w:t>IMPORTE_INGRESO</w:t>
      </w:r>
      <w:r>
        <w:t xml:space="preserve">&gt;). </w:t>
      </w:r>
    </w:p>
    <w:p w:rsidR="008C3C72" w:rsidRDefault="008C3C72">
      <w:pPr>
        <w:pStyle w:val="Textonormal"/>
        <w:numPr>
          <w:ilvl w:val="0"/>
          <w:numId w:val="5"/>
        </w:numPr>
        <w:tabs>
          <w:tab w:val="left" w:pos="720"/>
        </w:tabs>
      </w:pPr>
      <w:r>
        <w:t xml:space="preserve">Código del hecho imponible (etiqueta </w:t>
      </w:r>
      <w:r>
        <w:rPr>
          <w:rFonts w:ascii="Courier New" w:eastAsia="Arial Unicode MS" w:hAnsi="Courier New" w:cs="Courier New"/>
          <w:sz w:val="18"/>
          <w:szCs w:val="18"/>
        </w:rPr>
        <w:t>&lt;HECHO_IMP&gt;</w:t>
      </w:r>
      <w:r>
        <w:t>),  obligatoria sólo para servicio de caja.</w:t>
      </w:r>
    </w:p>
    <w:p w:rsidR="008C3C72" w:rsidRDefault="008C3C72">
      <w:pPr>
        <w:pStyle w:val="Textonormal"/>
        <w:numPr>
          <w:ilvl w:val="0"/>
          <w:numId w:val="5"/>
        </w:numPr>
        <w:tabs>
          <w:tab w:val="left" w:pos="720"/>
        </w:tabs>
        <w:rPr>
          <w:color w:val="000000"/>
        </w:rPr>
      </w:pPr>
      <w:r>
        <w:rPr>
          <w:color w:val="000000"/>
        </w:rPr>
        <w:t>Oficina liquidadora .(</w:t>
      </w:r>
      <w:r>
        <w:t xml:space="preserve">etiqueta </w:t>
      </w:r>
      <w:r>
        <w:rPr>
          <w:rFonts w:ascii="Courier New" w:eastAsia="Arial Unicode MS" w:hAnsi="Courier New" w:cs="Courier New"/>
          <w:sz w:val="18"/>
          <w:szCs w:val="18"/>
        </w:rPr>
        <w:t>&lt;OLDH&gt;)</w:t>
      </w:r>
      <w:r>
        <w:rPr>
          <w:color w:val="000000"/>
        </w:rPr>
        <w:t>, obligatoria sólo para servicio de caja</w:t>
      </w:r>
    </w:p>
    <w:p w:rsidR="008C3C72" w:rsidRDefault="008C3C72">
      <w:pPr>
        <w:pStyle w:val="Textonormal"/>
        <w:numPr>
          <w:ilvl w:val="0"/>
          <w:numId w:val="5"/>
        </w:numPr>
        <w:tabs>
          <w:tab w:val="left" w:pos="720"/>
        </w:tabs>
        <w:rPr>
          <w:rFonts w:cs="Arial"/>
        </w:rPr>
      </w:pPr>
      <w:r>
        <w:rPr>
          <w:rFonts w:eastAsia="Arial Unicode MS" w:cs="Arial"/>
        </w:rPr>
        <w:t>Un MACODE obtenido a partir de la información de los campos:</w:t>
      </w:r>
    </w:p>
    <w:p w:rsidR="008C3C72" w:rsidRDefault="008C3C72">
      <w:pPr>
        <w:numPr>
          <w:ilvl w:val="0"/>
          <w:numId w:val="32"/>
        </w:numPr>
        <w:suppressAutoHyphens w:val="0"/>
        <w:rPr>
          <w:rFonts w:ascii="Arial" w:eastAsia="Arial Unicode MS" w:hAnsi="Arial" w:cs="Arial"/>
          <w:sz w:val="20"/>
          <w:szCs w:val="20"/>
          <w:lang w:val="es-ES_tradnl"/>
        </w:rPr>
      </w:pPr>
      <w:r>
        <w:rPr>
          <w:rFonts w:ascii="Arial" w:eastAsia="Arial Unicode MS" w:hAnsi="Arial" w:cs="Arial"/>
          <w:sz w:val="20"/>
          <w:szCs w:val="20"/>
          <w:lang w:val="es-ES_tradnl"/>
        </w:rPr>
        <w:t>TITULAR_CUENTA</w:t>
      </w:r>
    </w:p>
    <w:p w:rsidR="008C3C72" w:rsidRDefault="008C3C72">
      <w:pPr>
        <w:numPr>
          <w:ilvl w:val="0"/>
          <w:numId w:val="32"/>
        </w:numPr>
        <w:suppressAutoHyphens w:val="0"/>
        <w:rPr>
          <w:rFonts w:ascii="Arial" w:eastAsia="Arial Unicode MS" w:hAnsi="Arial" w:cs="Arial"/>
          <w:sz w:val="20"/>
          <w:szCs w:val="20"/>
          <w:lang w:val="es-ES_tradnl"/>
        </w:rPr>
      </w:pPr>
      <w:r>
        <w:rPr>
          <w:rFonts w:ascii="Arial" w:eastAsia="Arial Unicode MS" w:hAnsi="Arial" w:cs="Arial"/>
          <w:sz w:val="20"/>
          <w:szCs w:val="20"/>
          <w:lang w:val="es-ES_tradnl"/>
        </w:rPr>
        <w:t>ID_UNICO</w:t>
      </w:r>
    </w:p>
    <w:p w:rsidR="008C3C72" w:rsidRDefault="008C3C72">
      <w:pPr>
        <w:numPr>
          <w:ilvl w:val="0"/>
          <w:numId w:val="32"/>
        </w:numPr>
        <w:suppressAutoHyphens w:val="0"/>
        <w:rPr>
          <w:rFonts w:ascii="Arial" w:eastAsia="Arial Unicode MS" w:hAnsi="Arial" w:cs="Arial"/>
          <w:sz w:val="20"/>
          <w:szCs w:val="20"/>
          <w:lang w:val="es-ES_tradnl"/>
        </w:rPr>
      </w:pPr>
      <w:r>
        <w:rPr>
          <w:rFonts w:ascii="Arial" w:eastAsia="Arial Unicode MS" w:hAnsi="Arial" w:cs="Arial"/>
          <w:sz w:val="20"/>
          <w:szCs w:val="20"/>
          <w:lang w:val="es-ES_tradnl"/>
        </w:rPr>
        <w:t xml:space="preserve">IMPORTE_INGRESO </w:t>
      </w:r>
    </w:p>
    <w:p w:rsidR="008C3C72" w:rsidRDefault="008C3C72">
      <w:pPr>
        <w:numPr>
          <w:ilvl w:val="0"/>
          <w:numId w:val="32"/>
        </w:numPr>
        <w:suppressAutoHyphens w:val="0"/>
        <w:rPr>
          <w:rFonts w:ascii="Arial" w:eastAsia="Arial Unicode MS" w:hAnsi="Arial" w:cs="Arial"/>
          <w:sz w:val="20"/>
          <w:szCs w:val="20"/>
          <w:lang w:val="es-ES_tradnl"/>
        </w:rPr>
      </w:pPr>
      <w:r>
        <w:rPr>
          <w:rFonts w:ascii="Arial" w:eastAsia="Arial Unicode MS" w:hAnsi="Arial" w:cs="Arial"/>
          <w:sz w:val="20"/>
          <w:szCs w:val="20"/>
          <w:lang w:val="es-ES_tradnl"/>
        </w:rPr>
        <w:t>SUJETO_PASIVO</w:t>
      </w:r>
    </w:p>
    <w:p w:rsidR="008C3C72" w:rsidRDefault="008C3C72">
      <w:pPr>
        <w:numPr>
          <w:ilvl w:val="0"/>
          <w:numId w:val="32"/>
        </w:numPr>
        <w:suppressAutoHyphens w:val="0"/>
        <w:rPr>
          <w:rFonts w:ascii="Arial" w:eastAsia="Arial Unicode MS" w:hAnsi="Arial" w:cs="Arial"/>
          <w:sz w:val="20"/>
          <w:szCs w:val="20"/>
          <w:lang w:val="es-ES_tradnl"/>
        </w:rPr>
      </w:pPr>
      <w:r>
        <w:rPr>
          <w:rFonts w:ascii="Arial" w:eastAsia="Arial Unicode MS" w:hAnsi="Arial" w:cs="Arial"/>
          <w:sz w:val="20"/>
          <w:szCs w:val="20"/>
          <w:lang w:val="es-ES_tradnl"/>
        </w:rPr>
        <w:t xml:space="preserve">OLDH </w:t>
      </w:r>
    </w:p>
    <w:p w:rsidR="008C3C72" w:rsidRDefault="008C3C72">
      <w:pPr>
        <w:numPr>
          <w:ilvl w:val="0"/>
          <w:numId w:val="32"/>
        </w:numPr>
        <w:suppressAutoHyphens w:val="0"/>
        <w:rPr>
          <w:rFonts w:ascii="Arial" w:eastAsia="Arial Unicode MS" w:hAnsi="Arial" w:cs="Arial"/>
          <w:sz w:val="20"/>
          <w:szCs w:val="20"/>
          <w:lang w:val="es-ES_tradnl"/>
        </w:rPr>
      </w:pPr>
      <w:r>
        <w:rPr>
          <w:rFonts w:ascii="Arial" w:eastAsia="Arial Unicode MS" w:hAnsi="Arial" w:cs="Arial"/>
          <w:sz w:val="20"/>
          <w:szCs w:val="20"/>
          <w:lang w:val="es-ES_tradnl"/>
        </w:rPr>
        <w:t>HECHO_IMP</w:t>
      </w:r>
    </w:p>
    <w:p w:rsidR="008C3C72" w:rsidRDefault="008C3C72">
      <w:pPr>
        <w:pStyle w:val="Textonormal"/>
        <w:tabs>
          <w:tab w:val="left" w:pos="720"/>
        </w:tabs>
        <w:ind w:left="708"/>
        <w:rPr>
          <w:rFonts w:cs="Arial"/>
        </w:rPr>
      </w:pPr>
      <w:r>
        <w:rPr>
          <w:rFonts w:cs="Arial"/>
        </w:rPr>
        <w:t xml:space="preserve">Ver </w:t>
      </w:r>
      <w:r>
        <w:rPr>
          <w:rFonts w:cs="Arial"/>
        </w:rPr>
        <w:fldChar w:fldCharType="begin"/>
      </w:r>
      <w:r>
        <w:rPr>
          <w:rFonts w:cs="Arial"/>
        </w:rPr>
        <w:instrText xml:space="preserve"> REF _Ref146079387 \h </w:instrText>
      </w:r>
      <w:r>
        <w:rPr>
          <w:rFonts w:cs="Arial"/>
        </w:rPr>
      </w:r>
      <w:r>
        <w:rPr>
          <w:rFonts w:cs="Arial"/>
        </w:rPr>
        <w:fldChar w:fldCharType="separate"/>
      </w:r>
      <w:r>
        <w:rPr>
          <w:rFonts w:eastAsia="Arial Unicode MS"/>
        </w:rPr>
        <w:t>ANEXO. CALCULO DE MACODE</w:t>
      </w:r>
      <w:r>
        <w:rPr>
          <w:rFonts w:cs="Arial"/>
        </w:rPr>
        <w:fldChar w:fldCharType="end"/>
      </w:r>
    </w:p>
    <w:p w:rsidR="00306F24" w:rsidRDefault="00306F24" w:rsidP="00306F24">
      <w:pPr>
        <w:pStyle w:val="Ttulo2"/>
      </w:pPr>
      <w:bookmarkStart w:id="25" w:name="_Toc452119612"/>
      <w:r>
        <w:t>Tratamiento de los datos del sujeto pasivo</w:t>
      </w:r>
      <w:bookmarkEnd w:id="25"/>
    </w:p>
    <w:p w:rsidR="00CC7CDA" w:rsidRDefault="00306F24" w:rsidP="000C7D46">
      <w:pPr>
        <w:pStyle w:val="Textonormal"/>
        <w:tabs>
          <w:tab w:val="left" w:pos="720"/>
        </w:tabs>
        <w:rPr>
          <w:rFonts w:cs="Arial"/>
        </w:rPr>
      </w:pPr>
      <w:r>
        <w:rPr>
          <w:rFonts w:cs="Arial"/>
        </w:rPr>
        <w:t xml:space="preserve">Para el correcto tratamiento de la petición enviada, hay que tener en cuenta unas pequeñas consideraciones a la hora de tratar los datos del sujeto pasivo. </w:t>
      </w:r>
    </w:p>
    <w:p w:rsidR="000C7D46" w:rsidRDefault="00306F24" w:rsidP="000C7D46">
      <w:pPr>
        <w:pStyle w:val="Textonormal"/>
        <w:tabs>
          <w:tab w:val="left" w:pos="720"/>
        </w:tabs>
        <w:rPr>
          <w:rFonts w:cs="Arial"/>
        </w:rPr>
      </w:pPr>
      <w:r>
        <w:rPr>
          <w:rFonts w:cs="Arial"/>
        </w:rPr>
        <w:t xml:space="preserve">Debido a que desde </w:t>
      </w:r>
      <w:r w:rsidR="00897B56">
        <w:rPr>
          <w:rFonts w:cs="Arial"/>
        </w:rPr>
        <w:t>las distintas aplicaciones</w:t>
      </w:r>
      <w:r>
        <w:rPr>
          <w:rFonts w:cs="Arial"/>
        </w:rPr>
        <w:t xml:space="preserve"> se recibe la información desde diferentes sistemas en formatos distintos, no siempre se pueden enviar los datos de nombre y apellidos del sujeto pasivo por separado</w:t>
      </w:r>
      <w:r w:rsidR="00CC7CDA">
        <w:rPr>
          <w:rFonts w:cs="Arial"/>
        </w:rPr>
        <w:t>, tal y como se definen en el esquema de intercambio. Por este motivo, el modo de actuación será el siguiente:</w:t>
      </w:r>
    </w:p>
    <w:p w:rsidR="00CC7CDA" w:rsidRDefault="00CC7CDA" w:rsidP="00BE66DC">
      <w:pPr>
        <w:pStyle w:val="Textonormal"/>
        <w:numPr>
          <w:ilvl w:val="0"/>
          <w:numId w:val="41"/>
        </w:numPr>
        <w:rPr>
          <w:rFonts w:cs="Arial"/>
        </w:rPr>
      </w:pPr>
      <w:r>
        <w:rPr>
          <w:rFonts w:cs="Arial"/>
        </w:rPr>
        <w:t>Si el identificador del sujeto pasivo (</w:t>
      </w:r>
      <w:r w:rsidRPr="00CC7CDA">
        <w:rPr>
          <w:rFonts w:ascii="Courier New" w:hAnsi="Courier New" w:cs="Courier New"/>
        </w:rPr>
        <w:t>&lt;NIF_CIF&gt;</w:t>
      </w:r>
      <w:r>
        <w:rPr>
          <w:rFonts w:cs="Arial"/>
        </w:rPr>
        <w:t>)</w:t>
      </w:r>
      <w:r w:rsidR="00BE66DC">
        <w:rPr>
          <w:rFonts w:cs="Arial"/>
        </w:rPr>
        <w:t xml:space="preserve"> es un </w:t>
      </w:r>
      <w:r w:rsidR="00BE66DC" w:rsidRPr="00D81716">
        <w:rPr>
          <w:rFonts w:cs="Arial"/>
          <w:b/>
        </w:rPr>
        <w:t>NIF</w:t>
      </w:r>
      <w:r w:rsidR="00E423A7">
        <w:rPr>
          <w:rFonts w:cs="Arial"/>
        </w:rPr>
        <w:t>.</w:t>
      </w:r>
    </w:p>
    <w:p w:rsidR="00CA775A" w:rsidRDefault="00E423A7" w:rsidP="00E423A7">
      <w:pPr>
        <w:pStyle w:val="Textonormal"/>
        <w:numPr>
          <w:ilvl w:val="1"/>
          <w:numId w:val="41"/>
        </w:numPr>
        <w:rPr>
          <w:rFonts w:cs="Arial"/>
        </w:rPr>
      </w:pPr>
      <w:r>
        <w:rPr>
          <w:rFonts w:cs="Arial"/>
        </w:rPr>
        <w:t xml:space="preserve">Se comprobará que la etiqueta </w:t>
      </w:r>
      <w:r w:rsidRPr="005519E6">
        <w:rPr>
          <w:rFonts w:ascii="Courier New" w:hAnsi="Courier New" w:cs="Courier New"/>
        </w:rPr>
        <w:t>&lt;RAZON_SOCIAL&gt;</w:t>
      </w:r>
      <w:r w:rsidR="005519E6">
        <w:rPr>
          <w:rFonts w:cs="Arial"/>
        </w:rPr>
        <w:t xml:space="preserve"> está y tiene datos. Si es así, estos son los datos a mostrar en pantalla, independientemente de los datos enviados en las etiquetas &lt;</w:t>
      </w:r>
      <w:r w:rsidR="005519E6" w:rsidRPr="005519E6">
        <w:rPr>
          <w:rFonts w:ascii="Courier New" w:hAnsi="Courier New" w:cs="Courier New"/>
        </w:rPr>
        <w:t>NOMBRE&gt;,</w:t>
      </w:r>
      <w:r w:rsidR="005519E6">
        <w:rPr>
          <w:rFonts w:cs="Arial"/>
        </w:rPr>
        <w:t xml:space="preserve"> </w:t>
      </w:r>
      <w:r w:rsidR="005519E6" w:rsidRPr="005519E6">
        <w:rPr>
          <w:rFonts w:ascii="Courier New" w:hAnsi="Courier New" w:cs="Courier New"/>
        </w:rPr>
        <w:t>&lt;APELLIDO_1&gt;</w:t>
      </w:r>
      <w:r w:rsidR="005519E6">
        <w:rPr>
          <w:rFonts w:cs="Arial"/>
        </w:rPr>
        <w:t xml:space="preserve"> y </w:t>
      </w:r>
      <w:r w:rsidR="005519E6" w:rsidRPr="005519E6">
        <w:rPr>
          <w:rFonts w:ascii="Courier New" w:hAnsi="Courier New" w:cs="Courier New"/>
        </w:rPr>
        <w:t>&lt;APELLIDO_2&gt;</w:t>
      </w:r>
      <w:r w:rsidR="005519E6">
        <w:rPr>
          <w:rFonts w:ascii="Courier New" w:hAnsi="Courier New" w:cs="Courier New"/>
        </w:rPr>
        <w:t>.</w:t>
      </w:r>
      <w:r w:rsidR="005519E6" w:rsidRPr="005519E6">
        <w:rPr>
          <w:rFonts w:cs="Arial"/>
        </w:rPr>
        <w:t xml:space="preserve"> </w:t>
      </w:r>
    </w:p>
    <w:p w:rsidR="00E423A7" w:rsidRPr="005519E6" w:rsidRDefault="005519E6" w:rsidP="00CA775A">
      <w:pPr>
        <w:pStyle w:val="Textonormal"/>
        <w:ind w:leftChars="590" w:left="1416"/>
        <w:rPr>
          <w:rFonts w:cs="Arial"/>
        </w:rPr>
      </w:pPr>
      <w:r>
        <w:rPr>
          <w:rFonts w:cs="Arial"/>
        </w:rPr>
        <w:t>Si no está o no tiene datos, lo que se mostrará en pantalla será el contenido de las etiquetas &lt;</w:t>
      </w:r>
      <w:r w:rsidRPr="005519E6">
        <w:rPr>
          <w:rFonts w:ascii="Courier New" w:hAnsi="Courier New" w:cs="Courier New"/>
        </w:rPr>
        <w:t>NOMBRE&gt;,</w:t>
      </w:r>
      <w:r>
        <w:rPr>
          <w:rFonts w:cs="Arial"/>
        </w:rPr>
        <w:t xml:space="preserve"> </w:t>
      </w:r>
      <w:r w:rsidRPr="005519E6">
        <w:rPr>
          <w:rFonts w:ascii="Courier New" w:hAnsi="Courier New" w:cs="Courier New"/>
        </w:rPr>
        <w:t>&lt;APELLIDO_1&gt;</w:t>
      </w:r>
      <w:r>
        <w:rPr>
          <w:rFonts w:cs="Arial"/>
        </w:rPr>
        <w:t xml:space="preserve"> y </w:t>
      </w:r>
      <w:r w:rsidRPr="005519E6">
        <w:rPr>
          <w:rFonts w:ascii="Courier New" w:hAnsi="Courier New" w:cs="Courier New"/>
        </w:rPr>
        <w:t>&lt;APELLIDO_2&gt;</w:t>
      </w:r>
      <w:r>
        <w:rPr>
          <w:rFonts w:ascii="Courier New" w:hAnsi="Courier New" w:cs="Courier New"/>
        </w:rPr>
        <w:t>.</w:t>
      </w:r>
    </w:p>
    <w:p w:rsidR="00E423A7" w:rsidRDefault="00E423A7" w:rsidP="00BE66DC">
      <w:pPr>
        <w:pStyle w:val="Textonormal"/>
        <w:numPr>
          <w:ilvl w:val="0"/>
          <w:numId w:val="41"/>
        </w:numPr>
        <w:rPr>
          <w:rFonts w:cs="Arial"/>
        </w:rPr>
      </w:pPr>
      <w:r>
        <w:rPr>
          <w:rFonts w:cs="Arial"/>
        </w:rPr>
        <w:t xml:space="preserve">Si el identificador del sujeto pasivo es un </w:t>
      </w:r>
      <w:r w:rsidRPr="00D81716">
        <w:rPr>
          <w:rFonts w:cs="Arial"/>
          <w:b/>
        </w:rPr>
        <w:t>CIF</w:t>
      </w:r>
      <w:r>
        <w:rPr>
          <w:rFonts w:cs="Arial"/>
        </w:rPr>
        <w:t>.</w:t>
      </w:r>
    </w:p>
    <w:p w:rsidR="00CA775A" w:rsidRDefault="00CA775A" w:rsidP="00CA775A">
      <w:pPr>
        <w:pStyle w:val="Textonormal"/>
        <w:numPr>
          <w:ilvl w:val="1"/>
          <w:numId w:val="41"/>
        </w:numPr>
        <w:tabs>
          <w:tab w:val="left" w:pos="720"/>
        </w:tabs>
        <w:rPr>
          <w:rFonts w:cs="Arial"/>
        </w:rPr>
      </w:pPr>
      <w:r>
        <w:rPr>
          <w:rFonts w:cs="Arial"/>
        </w:rPr>
        <w:t xml:space="preserve">La información a mostrar en pantalla será el contenido de la etiqueta </w:t>
      </w:r>
      <w:r w:rsidRPr="005519E6">
        <w:rPr>
          <w:rFonts w:ascii="Courier New" w:hAnsi="Courier New" w:cs="Courier New"/>
        </w:rPr>
        <w:t>&lt;RAZON_SOCIAL&gt;</w:t>
      </w:r>
      <w:r>
        <w:rPr>
          <w:rFonts w:ascii="Courier New" w:hAnsi="Courier New" w:cs="Courier New"/>
        </w:rPr>
        <w:t>.</w:t>
      </w:r>
    </w:p>
    <w:p w:rsidR="008C3C72" w:rsidRDefault="008C3C72">
      <w:pPr>
        <w:pStyle w:val="Ttulo1"/>
        <w:ind w:right="1982"/>
      </w:pPr>
      <w:r>
        <w:br w:type="page"/>
      </w:r>
      <w:bookmarkStart w:id="26" w:name="_Toc146023135"/>
      <w:bookmarkStart w:id="27" w:name="_Ref146075436"/>
      <w:bookmarkStart w:id="28" w:name="_Ref146077146"/>
      <w:bookmarkStart w:id="29" w:name="_Toc452119613"/>
      <w:r>
        <w:t xml:space="preserve">RESPUESTA </w:t>
      </w:r>
      <w:r w:rsidR="00897B56">
        <w:t>ENTIDAD BANCARIA</w:t>
      </w:r>
      <w:r>
        <w:t xml:space="preserve"> </w:t>
      </w:r>
      <w:r>
        <w:sym w:font="Wingdings" w:char="F0E0"/>
      </w:r>
      <w:r>
        <w:t xml:space="preserve"> </w:t>
      </w:r>
      <w:r w:rsidR="00897B56">
        <w:t xml:space="preserve">APLICACIÓN </w:t>
      </w:r>
      <w:r>
        <w:t>(TOKEN_REPLY).</w:t>
      </w:r>
      <w:bookmarkEnd w:id="26"/>
      <w:bookmarkEnd w:id="27"/>
      <w:bookmarkEnd w:id="28"/>
      <w:bookmarkEnd w:id="29"/>
    </w:p>
    <w:p w:rsidR="008C3C72" w:rsidRDefault="008C3C72">
      <w:pPr>
        <w:pStyle w:val="Textonormal"/>
      </w:pPr>
      <w:r>
        <w:t xml:space="preserve">Para el envío de la información de pago que se describe en el </w:t>
      </w:r>
      <w:r>
        <w:rPr>
          <w:b/>
        </w:rPr>
        <w:t>paso 6</w:t>
      </w:r>
      <w:r>
        <w:t xml:space="preserve"> del flujo de operaciones se invocará la URL de servicio que viajará en la etiqueta </w:t>
      </w:r>
      <w:r>
        <w:rPr>
          <w:rFonts w:ascii="Courier New" w:eastAsia="Arial Unicode MS" w:hAnsi="Courier New" w:cs="Courier New"/>
          <w:sz w:val="18"/>
          <w:szCs w:val="18"/>
        </w:rPr>
        <w:t>&lt;URL_NOTIFICACION&gt;</w:t>
      </w:r>
      <w:r>
        <w:rPr>
          <w:rFonts w:eastAsia="Arial Unicode MS" w:cs="Arial"/>
        </w:rPr>
        <w:t xml:space="preserve"> del TOKEN_REQUEST </w:t>
      </w:r>
      <w:r>
        <w:t xml:space="preserve">mediante una petición HTTPS POST con un campo HIDDEN llamado TOKEN_REPLY en el que viajará </w:t>
      </w:r>
      <w:smartTag w:uri="urn:schemas-microsoft-com:office:smarttags" w:element="PersonName">
        <w:smartTagPr>
          <w:attr w:name="ProductID" w:val="la estructura XML"/>
        </w:smartTagPr>
        <w:r>
          <w:t>la estructura XML</w:t>
        </w:r>
      </w:smartTag>
      <w:r w:rsidR="00897B56">
        <w:t xml:space="preserve"> de respuesta de la e</w:t>
      </w:r>
      <w:r w:rsidR="00740E6C">
        <w:t>ntidad bancaria</w:t>
      </w:r>
      <w:r>
        <w:t xml:space="preserve"> cifrada.</w:t>
      </w:r>
    </w:p>
    <w:p w:rsidR="008C3C72" w:rsidRDefault="008C3C72">
      <w:pPr>
        <w:pStyle w:val="Textonormal"/>
      </w:pPr>
      <w:r>
        <w:t xml:space="preserve">Este fichero XML deberá ajustarse al nodo &lt;REPLY&gt; del esquema descrito en el fichero “CargoCuentaTelematica.xsd” que se adjunta con la documentación del servicio. (ver </w:t>
      </w:r>
      <w:hyperlink w:anchor="_ANEXO_._ESQUEMA" w:history="1">
        <w:r>
          <w:rPr>
            <w:rStyle w:val="Hipervnculo"/>
          </w:rPr>
          <w:t>ANEXO . ESQUEMA DE INTERCAMBIO DE INFORMACIÓN</w:t>
        </w:r>
      </w:hyperlink>
      <w:r>
        <w:t>”),</w:t>
      </w:r>
    </w:p>
    <w:p w:rsidR="008C3C72" w:rsidRDefault="008C3C72">
      <w:pPr>
        <w:pStyle w:val="Textonormal"/>
      </w:pPr>
      <w:r>
        <w:t>Se describen a continuación los principales campos contenidos en la respuesta:</w:t>
      </w:r>
    </w:p>
    <w:p w:rsidR="008C3C72" w:rsidRDefault="008C3C72">
      <w:pPr>
        <w:pStyle w:val="Textonormal"/>
        <w:numPr>
          <w:ilvl w:val="0"/>
          <w:numId w:val="29"/>
        </w:numPr>
      </w:pPr>
      <w:r>
        <w:t xml:space="preserve">Identificador de comunicación único (etiqueta </w:t>
      </w:r>
      <w:r>
        <w:rPr>
          <w:rFonts w:ascii="Courier New" w:eastAsia="Arial Unicode MS" w:hAnsi="Courier New" w:cs="Courier New"/>
          <w:sz w:val="18"/>
          <w:szCs w:val="18"/>
        </w:rPr>
        <w:t>&lt;ID_COMUNICACION&gt;)</w:t>
      </w:r>
      <w:r>
        <w:t xml:space="preserve">, parámetro que deberá ser de idéntico valor al recibido en la etiqueta del mismo nombre incrustada en el TOKEN_REQUEST </w:t>
      </w:r>
      <w:r>
        <w:rPr>
          <w:rFonts w:cs="Arial"/>
        </w:rPr>
        <w:t>corres</w:t>
      </w:r>
      <w:r>
        <w:rPr>
          <w:rFonts w:eastAsia="Arial Unicode MS" w:cs="Arial"/>
        </w:rPr>
        <w:t>pondiente a la petición en proceso</w:t>
      </w:r>
      <w:r>
        <w:rPr>
          <w:rFonts w:ascii="Courier New" w:eastAsia="Arial Unicode MS" w:hAnsi="Courier New" w:cs="Courier New"/>
          <w:sz w:val="18"/>
          <w:szCs w:val="18"/>
        </w:rPr>
        <w:t>.</w:t>
      </w:r>
    </w:p>
    <w:p w:rsidR="008C3C72" w:rsidRDefault="008C3C72">
      <w:pPr>
        <w:pStyle w:val="Textonormal"/>
        <w:numPr>
          <w:ilvl w:val="0"/>
          <w:numId w:val="29"/>
        </w:numPr>
        <w:rPr>
          <w:rFonts w:cs="Arial"/>
        </w:rPr>
      </w:pPr>
      <w:r>
        <w:rPr>
          <w:rFonts w:eastAsia="Arial Unicode MS" w:cs="Arial"/>
        </w:rPr>
        <w:t xml:space="preserve">Identificador de aplicación (etiqueta </w:t>
      </w:r>
      <w:r>
        <w:rPr>
          <w:rFonts w:ascii="Courier New" w:eastAsia="Arial Unicode MS" w:hAnsi="Courier New" w:cs="Courier New"/>
          <w:sz w:val="18"/>
          <w:szCs w:val="18"/>
        </w:rPr>
        <w:t>&lt;APLICACIÓN&gt;</w:t>
      </w:r>
      <w:r>
        <w:rPr>
          <w:rFonts w:eastAsia="Arial Unicode MS" w:cs="Arial"/>
        </w:rPr>
        <w:t>).</w:t>
      </w:r>
    </w:p>
    <w:p w:rsidR="008C3C72" w:rsidRDefault="008C3C72">
      <w:pPr>
        <w:pStyle w:val="Textonormal"/>
        <w:numPr>
          <w:ilvl w:val="0"/>
          <w:numId w:val="29"/>
        </w:numPr>
      </w:pPr>
      <w:r>
        <w:t xml:space="preserve">Fecha de la operación (AAAAMMDD) (etiqueta </w:t>
      </w:r>
      <w:r>
        <w:rPr>
          <w:rFonts w:ascii="Courier New" w:hAnsi="Courier New" w:cs="Courier New"/>
          <w:sz w:val="18"/>
          <w:szCs w:val="18"/>
        </w:rPr>
        <w:t xml:space="preserve">&lt;FECHA&gt; del elemento </w:t>
      </w:r>
      <w:r>
        <w:rPr>
          <w:rFonts w:ascii="Courier New" w:eastAsia="Arial Unicode MS" w:hAnsi="Courier New" w:cs="Courier New"/>
          <w:sz w:val="18"/>
          <w:szCs w:val="18"/>
        </w:rPr>
        <w:t>&lt;CABECERA&gt;</w:t>
      </w:r>
      <w:r>
        <w:t xml:space="preserve">). </w:t>
      </w:r>
    </w:p>
    <w:p w:rsidR="008C3C72" w:rsidRDefault="008C3C72">
      <w:pPr>
        <w:pStyle w:val="Textonormal"/>
        <w:numPr>
          <w:ilvl w:val="0"/>
          <w:numId w:val="29"/>
        </w:numPr>
      </w:pPr>
      <w:r>
        <w:t xml:space="preserve">Hora de la operación (HH:MM:SS) (etiqueta </w:t>
      </w:r>
      <w:r>
        <w:rPr>
          <w:rFonts w:ascii="Courier New" w:eastAsia="Arial Unicode MS" w:hAnsi="Courier New" w:cs="Courier New"/>
          <w:sz w:val="18"/>
          <w:szCs w:val="18"/>
        </w:rPr>
        <w:t>&lt;HORA&gt;</w:t>
      </w:r>
      <w:r>
        <w:t>).</w:t>
      </w:r>
    </w:p>
    <w:p w:rsidR="008C3C72" w:rsidRDefault="008C3C72">
      <w:pPr>
        <w:pStyle w:val="Textonormal"/>
        <w:numPr>
          <w:ilvl w:val="0"/>
          <w:numId w:val="29"/>
        </w:numPr>
      </w:pPr>
      <w:r>
        <w:t xml:space="preserve">Emisor del mensaje (etiqueta </w:t>
      </w:r>
      <w:r>
        <w:rPr>
          <w:rFonts w:ascii="Courier New" w:eastAsia="Arial Unicode MS" w:hAnsi="Courier New" w:cs="Courier New"/>
          <w:sz w:val="18"/>
          <w:szCs w:val="18"/>
        </w:rPr>
        <w:t>&lt;EMISOR&gt;</w:t>
      </w:r>
      <w:r>
        <w:t>).</w:t>
      </w:r>
    </w:p>
    <w:p w:rsidR="008C3C72" w:rsidRDefault="008C3C72">
      <w:pPr>
        <w:pStyle w:val="Textonormal"/>
        <w:numPr>
          <w:ilvl w:val="0"/>
          <w:numId w:val="29"/>
        </w:numPr>
      </w:pPr>
      <w:r>
        <w:t xml:space="preserve">Receptor del mensaje (etiqueta </w:t>
      </w:r>
      <w:r>
        <w:rPr>
          <w:rFonts w:ascii="Courier New" w:eastAsia="Arial Unicode MS" w:hAnsi="Courier New" w:cs="Courier New"/>
          <w:sz w:val="18"/>
          <w:szCs w:val="18"/>
        </w:rPr>
        <w:t>&lt;RECEPTOR&gt;</w:t>
      </w:r>
      <w:r>
        <w:t>).</w:t>
      </w:r>
    </w:p>
    <w:p w:rsidR="008C3C72" w:rsidRDefault="008C3C72">
      <w:pPr>
        <w:pStyle w:val="Textonormal"/>
        <w:numPr>
          <w:ilvl w:val="0"/>
          <w:numId w:val="29"/>
        </w:numPr>
        <w:ind w:left="1416" w:hanging="1056"/>
      </w:pPr>
      <w:r>
        <w:t xml:space="preserve">Código N28 del ingreso (etiqueta </w:t>
      </w:r>
      <w:r>
        <w:rPr>
          <w:rFonts w:ascii="Courier New" w:hAnsi="Courier New" w:cs="Courier New"/>
          <w:sz w:val="18"/>
          <w:szCs w:val="18"/>
        </w:rPr>
        <w:t>&lt;</w:t>
      </w:r>
      <w:r>
        <w:rPr>
          <w:rFonts w:ascii="Courier New" w:eastAsia="Arial Unicode MS" w:hAnsi="Courier New" w:cs="Courier New"/>
          <w:sz w:val="18"/>
          <w:szCs w:val="18"/>
        </w:rPr>
        <w:t>ID_UNICO&gt;)</w:t>
      </w:r>
      <w:r>
        <w:t xml:space="preserve">. </w:t>
      </w:r>
    </w:p>
    <w:p w:rsidR="008C3C72" w:rsidRDefault="008C3C72">
      <w:pPr>
        <w:pStyle w:val="Textonormal"/>
        <w:numPr>
          <w:ilvl w:val="0"/>
          <w:numId w:val="29"/>
        </w:numPr>
        <w:ind w:left="1416" w:hanging="1056"/>
        <w:rPr>
          <w:color w:val="000000"/>
        </w:rPr>
      </w:pPr>
      <w:r>
        <w:rPr>
          <w:color w:val="000000"/>
        </w:rPr>
        <w:t xml:space="preserve">Fecha de ingreso </w:t>
      </w:r>
      <w:r>
        <w:t xml:space="preserve">(etiqueta </w:t>
      </w:r>
      <w:r>
        <w:rPr>
          <w:rFonts w:ascii="Courier New" w:eastAsia="Arial Unicode MS" w:hAnsi="Courier New" w:cs="Courier New"/>
          <w:sz w:val="18"/>
          <w:szCs w:val="18"/>
        </w:rPr>
        <w:t xml:space="preserve">&lt;FECHA&gt; </w:t>
      </w:r>
      <w:r>
        <w:rPr>
          <w:rFonts w:eastAsia="Arial Unicode MS" w:cs="Arial"/>
        </w:rPr>
        <w:t>del elemento</w:t>
      </w:r>
      <w:r>
        <w:rPr>
          <w:rFonts w:ascii="Courier New" w:eastAsia="Arial Unicode MS" w:hAnsi="Courier New" w:cs="Courier New"/>
          <w:sz w:val="18"/>
          <w:szCs w:val="18"/>
        </w:rPr>
        <w:t xml:space="preserve"> </w:t>
      </w:r>
      <w:r>
        <w:rPr>
          <w:rFonts w:ascii="Courier New" w:hAnsi="Courier New" w:cs="Courier New"/>
          <w:sz w:val="18"/>
          <w:szCs w:val="18"/>
        </w:rPr>
        <w:t>&lt;DETALLE_CARGO&gt;</w:t>
      </w:r>
      <w:r>
        <w:rPr>
          <w:rFonts w:ascii="Courier New" w:eastAsia="Arial Unicode MS" w:hAnsi="Courier New" w:cs="Courier New"/>
          <w:sz w:val="18"/>
          <w:szCs w:val="18"/>
        </w:rPr>
        <w:t>)</w:t>
      </w:r>
      <w:r>
        <w:t>.</w:t>
      </w:r>
    </w:p>
    <w:p w:rsidR="008C3C72" w:rsidRDefault="008C3C72">
      <w:pPr>
        <w:pStyle w:val="Textonormal"/>
        <w:numPr>
          <w:ilvl w:val="0"/>
          <w:numId w:val="29"/>
        </w:numPr>
        <w:ind w:left="1416" w:hanging="1056"/>
        <w:rPr>
          <w:color w:val="000000"/>
        </w:rPr>
      </w:pPr>
      <w:r>
        <w:rPr>
          <w:color w:val="000000"/>
        </w:rPr>
        <w:t xml:space="preserve">Entidad de ingreso (etiqueta </w:t>
      </w:r>
      <w:r>
        <w:rPr>
          <w:rFonts w:ascii="Courier New" w:hAnsi="Courier New" w:cs="Courier New"/>
          <w:sz w:val="18"/>
          <w:szCs w:val="18"/>
        </w:rPr>
        <w:t>&lt;ENTIDAD_ING&gt;</w:t>
      </w:r>
      <w:r>
        <w:rPr>
          <w:color w:val="000000"/>
        </w:rPr>
        <w:t>).</w:t>
      </w:r>
    </w:p>
    <w:p w:rsidR="008C3C72" w:rsidRDefault="008C3C72">
      <w:pPr>
        <w:pStyle w:val="Textonormal"/>
        <w:numPr>
          <w:ilvl w:val="0"/>
          <w:numId w:val="29"/>
        </w:numPr>
        <w:ind w:left="1416" w:hanging="1056"/>
      </w:pPr>
      <w:r>
        <w:t>Importe del ingreso en el formato que se determine (etiqueta &lt;</w:t>
      </w:r>
      <w:r>
        <w:rPr>
          <w:rFonts w:ascii="Courier New" w:eastAsia="Arial Unicode MS" w:hAnsi="Courier New" w:cs="Courier New"/>
          <w:sz w:val="18"/>
          <w:szCs w:val="18"/>
        </w:rPr>
        <w:t>IMPORTE_INGRESO</w:t>
      </w:r>
      <w:r>
        <w:t xml:space="preserve">&gt;). </w:t>
      </w:r>
    </w:p>
    <w:p w:rsidR="008C3C72" w:rsidRDefault="008C3C72">
      <w:pPr>
        <w:pStyle w:val="Textonormal"/>
        <w:numPr>
          <w:ilvl w:val="0"/>
          <w:numId w:val="29"/>
        </w:numPr>
        <w:ind w:left="1416" w:hanging="1056"/>
        <w:rPr>
          <w:rFonts w:cs="Arial"/>
        </w:rPr>
      </w:pPr>
      <w:r>
        <w:rPr>
          <w:rFonts w:eastAsia="Arial Unicode MS" w:cs="Arial"/>
        </w:rPr>
        <w:t xml:space="preserve">Un MACODE con la información de los 4 puntos anteriores (Etiqueta </w:t>
      </w:r>
      <w:r>
        <w:rPr>
          <w:rFonts w:ascii="Courier New" w:hAnsi="Courier New" w:cs="Courier New"/>
          <w:sz w:val="18"/>
          <w:szCs w:val="18"/>
        </w:rPr>
        <w:t>&lt;MAC_CCT&gt;).</w:t>
      </w:r>
    </w:p>
    <w:p w:rsidR="008C3C72" w:rsidRDefault="008C3C72">
      <w:pPr>
        <w:pStyle w:val="Textonormal"/>
      </w:pPr>
    </w:p>
    <w:p w:rsidR="008C3C72" w:rsidRDefault="008C3C72">
      <w:pPr>
        <w:pStyle w:val="Textonormal"/>
      </w:pPr>
    </w:p>
    <w:p w:rsidR="008C3C72" w:rsidRDefault="008C3C72">
      <w:pPr>
        <w:pStyle w:val="Textonormal"/>
      </w:pPr>
    </w:p>
    <w:p w:rsidR="008C3C72" w:rsidRDefault="008C3C72">
      <w:pPr>
        <w:pStyle w:val="Textonormal"/>
        <w:rPr>
          <w:u w:val="single"/>
        </w:rPr>
      </w:pPr>
      <w:r>
        <w:rPr>
          <w:u w:val="single"/>
        </w:rPr>
        <w:br w:type="page"/>
      </w:r>
    </w:p>
    <w:p w:rsidR="008C3C72" w:rsidRDefault="008C3C72">
      <w:pPr>
        <w:pStyle w:val="Ttulo1"/>
        <w:ind w:right="2549"/>
        <w:rPr>
          <w:rFonts w:eastAsia="Arial Unicode MS"/>
          <w:bCs/>
        </w:rPr>
      </w:pPr>
      <w:bookmarkStart w:id="30" w:name="_ANEXO_._ESQUEMA"/>
      <w:bookmarkStart w:id="31" w:name="_Ref146079579"/>
      <w:bookmarkStart w:id="32" w:name="_Toc452119614"/>
      <w:bookmarkEnd w:id="30"/>
      <w:r>
        <w:rPr>
          <w:rFonts w:eastAsia="Arial Unicode MS"/>
        </w:rPr>
        <w:t>ANEXO . ESQUEMA DE INTERCAMBIO DE INFORMACIÓN</w:t>
      </w:r>
      <w:bookmarkEnd w:id="31"/>
      <w:bookmarkEnd w:id="32"/>
    </w:p>
    <w:p w:rsidR="00B7241B" w:rsidRDefault="00FE6D2B">
      <w:pPr>
        <w:pStyle w:val="Textonormal"/>
        <w:rPr>
          <w:rFonts w:eastAsia="Arial Unicode MS"/>
        </w:rPr>
      </w:pPr>
      <w:r>
        <w:rPr>
          <w:rFonts w:eastAsia="Arial Unicode MS"/>
          <w:noProof/>
          <w:lang w:val="es-ES" w:eastAsia="es-ES"/>
        </w:rPr>
        <w:drawing>
          <wp:inline distT="0" distB="0" distL="0" distR="0">
            <wp:extent cx="4638675" cy="7591425"/>
            <wp:effectExtent l="0" t="0" r="9525" b="9525"/>
            <wp:docPr id="6" name="Imagen 6" descr="CargoCuentaTele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goCuentaTelemat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7591425"/>
                    </a:xfrm>
                    <a:prstGeom prst="rect">
                      <a:avLst/>
                    </a:prstGeom>
                    <a:noFill/>
                    <a:ln>
                      <a:noFill/>
                    </a:ln>
                  </pic:spPr>
                </pic:pic>
              </a:graphicData>
            </a:graphic>
          </wp:inline>
        </w:drawing>
      </w:r>
    </w:p>
    <w:p w:rsidR="00B7241B" w:rsidRDefault="00B7241B">
      <w:pPr>
        <w:pStyle w:val="Textonormal"/>
        <w:rPr>
          <w:rFonts w:eastAsia="Arial Unicode MS"/>
        </w:rPr>
      </w:pPr>
    </w:p>
    <w:tbl>
      <w:tblPr>
        <w:tblStyle w:val="Tabladecuadrcula4-nfasis61"/>
        <w:tblW w:w="0" w:type="auto"/>
        <w:tblLayout w:type="fixed"/>
        <w:tblLook w:val="04A0" w:firstRow="1" w:lastRow="0" w:firstColumn="1" w:lastColumn="0" w:noHBand="0" w:noVBand="1"/>
      </w:tblPr>
      <w:tblGrid>
        <w:gridCol w:w="250"/>
        <w:gridCol w:w="284"/>
        <w:gridCol w:w="283"/>
        <w:gridCol w:w="284"/>
        <w:gridCol w:w="1701"/>
        <w:gridCol w:w="1275"/>
        <w:gridCol w:w="1276"/>
        <w:gridCol w:w="3366"/>
      </w:tblGrid>
      <w:tr w:rsidR="00B7241B" w:rsidRPr="00A95D1B" w:rsidTr="00E5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gridSpan w:val="5"/>
          </w:tcPr>
          <w:p w:rsidR="00B7241B" w:rsidRPr="00A95D1B" w:rsidRDefault="00B7241B" w:rsidP="00B7241B">
            <w:pPr>
              <w:pStyle w:val="Prrafodelista"/>
              <w:ind w:left="0"/>
              <w:jc w:val="center"/>
            </w:pPr>
            <w:r>
              <w:t>Campo</w:t>
            </w:r>
          </w:p>
        </w:tc>
        <w:tc>
          <w:tcPr>
            <w:tcW w:w="1275" w:type="dxa"/>
          </w:tcPr>
          <w:p w:rsidR="00B7241B" w:rsidRPr="00A95D1B" w:rsidRDefault="00B7241B" w:rsidP="00B7241B">
            <w:pPr>
              <w:pStyle w:val="Prrafodelista"/>
              <w:ind w:left="0"/>
              <w:jc w:val="center"/>
              <w:cnfStyle w:val="100000000000" w:firstRow="1" w:lastRow="0" w:firstColumn="0" w:lastColumn="0" w:oddVBand="0" w:evenVBand="0" w:oddHBand="0" w:evenHBand="0" w:firstRowFirstColumn="0" w:firstRowLastColumn="0" w:lastRowFirstColumn="0" w:lastRowLastColumn="0"/>
              <w:rPr>
                <w:bCs w:val="0"/>
              </w:rPr>
            </w:pPr>
            <w:r>
              <w:t>Tipo</w:t>
            </w:r>
          </w:p>
        </w:tc>
        <w:tc>
          <w:tcPr>
            <w:tcW w:w="1276" w:type="dxa"/>
          </w:tcPr>
          <w:p w:rsidR="00B7241B" w:rsidRPr="00A95D1B" w:rsidRDefault="00B7241B" w:rsidP="00B7241B">
            <w:pPr>
              <w:pStyle w:val="Prrafodelista"/>
              <w:ind w:left="0"/>
              <w:jc w:val="center"/>
              <w:cnfStyle w:val="100000000000" w:firstRow="1" w:lastRow="0" w:firstColumn="0" w:lastColumn="0" w:oddVBand="0" w:evenVBand="0" w:oddHBand="0" w:evenHBand="0" w:firstRowFirstColumn="0" w:firstRowLastColumn="0" w:lastRowFirstColumn="0" w:lastRowLastColumn="0"/>
              <w:rPr>
                <w:bCs w:val="0"/>
              </w:rPr>
            </w:pPr>
            <w:r>
              <w:rPr>
                <w:bCs w:val="0"/>
              </w:rPr>
              <w:t>Tamaño</w:t>
            </w:r>
          </w:p>
        </w:tc>
        <w:tc>
          <w:tcPr>
            <w:tcW w:w="3366" w:type="dxa"/>
          </w:tcPr>
          <w:p w:rsidR="00B7241B" w:rsidRPr="00A95D1B" w:rsidRDefault="00B7241B" w:rsidP="00B7241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Pr>
                <w:bCs w:val="0"/>
              </w:rPr>
              <w:t>Descripción</w:t>
            </w:r>
          </w:p>
        </w:tc>
      </w:tr>
      <w:tr w:rsidR="00B7241B" w:rsidTr="00E55A7F">
        <w:tc>
          <w:tcPr>
            <w:cnfStyle w:val="001000000000" w:firstRow="0" w:lastRow="0" w:firstColumn="1" w:lastColumn="0" w:oddVBand="0" w:evenVBand="0" w:oddHBand="0" w:evenHBand="0" w:firstRowFirstColumn="0" w:firstRowLastColumn="0" w:lastRowFirstColumn="0" w:lastRowLastColumn="0"/>
            <w:tcW w:w="2802" w:type="dxa"/>
            <w:gridSpan w:val="5"/>
          </w:tcPr>
          <w:p w:rsidR="00B7241B" w:rsidRPr="00A95D1B" w:rsidRDefault="00B7241B" w:rsidP="00B7241B">
            <w:pPr>
              <w:pStyle w:val="Prrafodelista"/>
              <w:ind w:left="0"/>
              <w:jc w:val="left"/>
              <w:rPr>
                <w:b w:val="0"/>
                <w:sz w:val="18"/>
                <w:szCs w:val="18"/>
              </w:rPr>
            </w:pPr>
            <w:r>
              <w:rPr>
                <w:b w:val="0"/>
                <w:sz w:val="18"/>
                <w:szCs w:val="18"/>
              </w:rPr>
              <w:t>REQUEST</w:t>
            </w:r>
          </w:p>
        </w:tc>
        <w:tc>
          <w:tcPr>
            <w:tcW w:w="1275"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1276"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7241B" w:rsidRPr="0098124F"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B7241B" w:rsidTr="00E55A7F">
        <w:tc>
          <w:tcPr>
            <w:cnfStyle w:val="001000000000" w:firstRow="0" w:lastRow="0" w:firstColumn="1" w:lastColumn="0" w:oddVBand="0" w:evenVBand="0" w:oddHBand="0" w:evenHBand="0" w:firstRowFirstColumn="0" w:firstRowLastColumn="0" w:lastRowFirstColumn="0" w:lastRowLastColumn="0"/>
            <w:tcW w:w="250" w:type="dxa"/>
          </w:tcPr>
          <w:p w:rsidR="00B7241B" w:rsidRPr="00A95D1B" w:rsidRDefault="00B7241B" w:rsidP="00B7241B">
            <w:pPr>
              <w:pStyle w:val="Prrafodelista"/>
              <w:ind w:left="0"/>
              <w:jc w:val="left"/>
              <w:rPr>
                <w:bCs w:val="0"/>
                <w:sz w:val="18"/>
                <w:szCs w:val="18"/>
              </w:rPr>
            </w:pPr>
          </w:p>
        </w:tc>
        <w:tc>
          <w:tcPr>
            <w:tcW w:w="2552" w:type="dxa"/>
            <w:gridSpan w:val="4"/>
          </w:tcPr>
          <w:p w:rsidR="00B7241B" w:rsidRPr="00B724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CABECERA</w:t>
            </w:r>
          </w:p>
        </w:tc>
        <w:tc>
          <w:tcPr>
            <w:tcW w:w="1275"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1276"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A95D1B">
              <w:rPr>
                <w:sz w:val="18"/>
                <w:szCs w:val="18"/>
              </w:rPr>
              <w:t>Datos de la cabecera</w:t>
            </w:r>
          </w:p>
        </w:tc>
      </w:tr>
      <w:tr w:rsidR="00B7241B" w:rsidTr="00E55A7F">
        <w:tc>
          <w:tcPr>
            <w:cnfStyle w:val="001000000000" w:firstRow="0" w:lastRow="0" w:firstColumn="1" w:lastColumn="0" w:oddVBand="0" w:evenVBand="0" w:oddHBand="0" w:evenHBand="0" w:firstRowFirstColumn="0" w:firstRowLastColumn="0" w:lastRowFirstColumn="0" w:lastRowLastColumn="0"/>
            <w:tcW w:w="250" w:type="dxa"/>
          </w:tcPr>
          <w:p w:rsidR="00B7241B" w:rsidRDefault="00B7241B" w:rsidP="00B7241B">
            <w:pPr>
              <w:pStyle w:val="Prrafodelista"/>
              <w:ind w:left="0"/>
              <w:rPr>
                <w:b w:val="0"/>
                <w:bCs w:val="0"/>
              </w:rPr>
            </w:pPr>
          </w:p>
        </w:tc>
        <w:tc>
          <w:tcPr>
            <w:tcW w:w="284" w:type="dxa"/>
          </w:tcPr>
          <w:p w:rsidR="00B7241B" w:rsidRPr="00901065" w:rsidRDefault="00B7241B"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B7241B" w:rsidRPr="00901065" w:rsidRDefault="00B7241B"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901065">
              <w:rPr>
                <w:sz w:val="18"/>
                <w:szCs w:val="18"/>
              </w:rPr>
              <w:t>ID_COMUNICACION</w:t>
            </w:r>
          </w:p>
        </w:tc>
        <w:tc>
          <w:tcPr>
            <w:tcW w:w="1275" w:type="dxa"/>
          </w:tcPr>
          <w:p w:rsidR="00B7241B" w:rsidRPr="00B724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B7241B">
              <w:rPr>
                <w:sz w:val="18"/>
                <w:szCs w:val="18"/>
              </w:rPr>
              <w:t xml:space="preserve">Identificador de la </w:t>
            </w:r>
            <w:r w:rsidR="001D25A1" w:rsidRPr="00B7241B">
              <w:rPr>
                <w:sz w:val="18"/>
                <w:szCs w:val="18"/>
              </w:rPr>
              <w:t>comunicación</w:t>
            </w:r>
            <w:r w:rsidRPr="00B7241B">
              <w:rPr>
                <w:sz w:val="18"/>
                <w:szCs w:val="18"/>
              </w:rPr>
              <w:t>, el mismo en la REPLY y en la REQUEST</w:t>
            </w:r>
          </w:p>
        </w:tc>
      </w:tr>
      <w:tr w:rsidR="00B7241B" w:rsidTr="00E55A7F">
        <w:tc>
          <w:tcPr>
            <w:cnfStyle w:val="001000000000" w:firstRow="0" w:lastRow="0" w:firstColumn="1" w:lastColumn="0" w:oddVBand="0" w:evenVBand="0" w:oddHBand="0" w:evenHBand="0" w:firstRowFirstColumn="0" w:firstRowLastColumn="0" w:lastRowFirstColumn="0" w:lastRowLastColumn="0"/>
            <w:tcW w:w="250" w:type="dxa"/>
          </w:tcPr>
          <w:p w:rsidR="00B7241B" w:rsidRDefault="00B7241B" w:rsidP="00B7241B">
            <w:pPr>
              <w:pStyle w:val="Prrafodelista"/>
              <w:ind w:left="0"/>
              <w:rPr>
                <w:b w:val="0"/>
                <w:bCs w:val="0"/>
              </w:rPr>
            </w:pPr>
          </w:p>
        </w:tc>
        <w:tc>
          <w:tcPr>
            <w:tcW w:w="284" w:type="dxa"/>
          </w:tcPr>
          <w:p w:rsidR="00B7241B" w:rsidRPr="00901065" w:rsidRDefault="00B7241B"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B7241B" w:rsidRPr="00901065" w:rsidRDefault="00B7241B"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901065">
              <w:rPr>
                <w:sz w:val="18"/>
                <w:szCs w:val="18"/>
              </w:rPr>
              <w:t>APLICACIÓN</w:t>
            </w:r>
          </w:p>
        </w:tc>
        <w:tc>
          <w:tcPr>
            <w:tcW w:w="1275" w:type="dxa"/>
          </w:tcPr>
          <w:p w:rsidR="00B7241B" w:rsidRPr="00B724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B7241B">
              <w:rPr>
                <w:sz w:val="18"/>
                <w:szCs w:val="18"/>
              </w:rPr>
              <w:t>Aplicación implicada en el tratamiento del mensaje</w:t>
            </w:r>
          </w:p>
        </w:tc>
      </w:tr>
      <w:tr w:rsidR="00B7241B" w:rsidTr="00E55A7F">
        <w:tc>
          <w:tcPr>
            <w:cnfStyle w:val="001000000000" w:firstRow="0" w:lastRow="0" w:firstColumn="1" w:lastColumn="0" w:oddVBand="0" w:evenVBand="0" w:oddHBand="0" w:evenHBand="0" w:firstRowFirstColumn="0" w:firstRowLastColumn="0" w:lastRowFirstColumn="0" w:lastRowLastColumn="0"/>
            <w:tcW w:w="250" w:type="dxa"/>
          </w:tcPr>
          <w:p w:rsidR="00B7241B" w:rsidRDefault="00B7241B" w:rsidP="00B7241B">
            <w:pPr>
              <w:pStyle w:val="Prrafodelista"/>
              <w:ind w:left="0"/>
              <w:rPr>
                <w:b w:val="0"/>
                <w:bCs w:val="0"/>
              </w:rPr>
            </w:pPr>
          </w:p>
        </w:tc>
        <w:tc>
          <w:tcPr>
            <w:tcW w:w="284" w:type="dxa"/>
          </w:tcPr>
          <w:p w:rsidR="00B7241B" w:rsidRPr="00901065" w:rsidRDefault="00B7241B"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B7241B" w:rsidRPr="00901065" w:rsidRDefault="00B7241B"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FECHA</w:t>
            </w:r>
          </w:p>
        </w:tc>
        <w:tc>
          <w:tcPr>
            <w:tcW w:w="1275" w:type="dxa"/>
          </w:tcPr>
          <w:p w:rsidR="00B7241B" w:rsidRPr="00B724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7241B" w:rsidRPr="00B724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8</w:t>
            </w:r>
          </w:p>
        </w:tc>
        <w:tc>
          <w:tcPr>
            <w:tcW w:w="3366" w:type="dxa"/>
          </w:tcPr>
          <w:p w:rsidR="00B7241B" w:rsidRPr="00A95D1B" w:rsidRDefault="00B7241B" w:rsidP="00B7241B">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B7241B">
              <w:rPr>
                <w:sz w:val="18"/>
                <w:szCs w:val="18"/>
              </w:rPr>
              <w:t xml:space="preserve">Fecha de </w:t>
            </w:r>
            <w:r w:rsidR="001D25A1" w:rsidRPr="00B7241B">
              <w:rPr>
                <w:sz w:val="18"/>
                <w:szCs w:val="18"/>
              </w:rPr>
              <w:t>generación</w:t>
            </w:r>
            <w:r w:rsidRPr="00B7241B">
              <w:rPr>
                <w:sz w:val="18"/>
                <w:szCs w:val="18"/>
              </w:rPr>
              <w:t xml:space="preserve"> del mensaje AAAAMMDD</w:t>
            </w:r>
          </w:p>
        </w:tc>
      </w:tr>
      <w:tr w:rsidR="001D25A1" w:rsidTr="00E55A7F">
        <w:tc>
          <w:tcPr>
            <w:cnfStyle w:val="001000000000" w:firstRow="0" w:lastRow="0" w:firstColumn="1" w:lastColumn="0" w:oddVBand="0" w:evenVBand="0" w:oddHBand="0" w:evenHBand="0" w:firstRowFirstColumn="0" w:firstRowLastColumn="0" w:lastRowFirstColumn="0" w:lastRowLastColumn="0"/>
            <w:tcW w:w="250" w:type="dxa"/>
          </w:tcPr>
          <w:p w:rsidR="001D25A1" w:rsidRDefault="001D25A1" w:rsidP="003B78E5">
            <w:pPr>
              <w:pStyle w:val="Prrafodelista"/>
              <w:ind w:left="0"/>
              <w:rPr>
                <w:b w:val="0"/>
                <w:bCs w:val="0"/>
              </w:rPr>
            </w:pPr>
          </w:p>
        </w:tc>
        <w:tc>
          <w:tcPr>
            <w:tcW w:w="284" w:type="dxa"/>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HORA</w:t>
            </w:r>
          </w:p>
        </w:tc>
        <w:tc>
          <w:tcPr>
            <w:tcW w:w="1275"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8</w:t>
            </w:r>
          </w:p>
        </w:tc>
        <w:tc>
          <w:tcPr>
            <w:tcW w:w="3366" w:type="dxa"/>
          </w:tcPr>
          <w:p w:rsidR="001D25A1" w:rsidRPr="00A95D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1D25A1">
              <w:rPr>
                <w:sz w:val="18"/>
                <w:szCs w:val="18"/>
              </w:rPr>
              <w:t>Hora de generación del mensaje HH:MM:SS</w:t>
            </w:r>
          </w:p>
        </w:tc>
      </w:tr>
      <w:tr w:rsidR="001D25A1" w:rsidTr="00E55A7F">
        <w:tc>
          <w:tcPr>
            <w:cnfStyle w:val="001000000000" w:firstRow="0" w:lastRow="0" w:firstColumn="1" w:lastColumn="0" w:oddVBand="0" w:evenVBand="0" w:oddHBand="0" w:evenHBand="0" w:firstRowFirstColumn="0" w:firstRowLastColumn="0" w:lastRowFirstColumn="0" w:lastRowLastColumn="0"/>
            <w:tcW w:w="250" w:type="dxa"/>
          </w:tcPr>
          <w:p w:rsidR="001D25A1" w:rsidRDefault="001D25A1" w:rsidP="003B78E5">
            <w:pPr>
              <w:pStyle w:val="Prrafodelista"/>
              <w:ind w:left="0"/>
              <w:rPr>
                <w:b w:val="0"/>
                <w:bCs w:val="0"/>
              </w:rPr>
            </w:pPr>
          </w:p>
        </w:tc>
        <w:tc>
          <w:tcPr>
            <w:tcW w:w="284" w:type="dxa"/>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EMISOR</w:t>
            </w:r>
          </w:p>
        </w:tc>
        <w:tc>
          <w:tcPr>
            <w:tcW w:w="1275"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1D25A1" w:rsidRPr="00A95D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1D25A1">
              <w:rPr>
                <w:sz w:val="18"/>
                <w:szCs w:val="18"/>
              </w:rPr>
              <w:t xml:space="preserve">Servidor emisor del mensaje. </w:t>
            </w:r>
          </w:p>
        </w:tc>
      </w:tr>
      <w:tr w:rsidR="001D25A1" w:rsidTr="00E55A7F">
        <w:tc>
          <w:tcPr>
            <w:cnfStyle w:val="001000000000" w:firstRow="0" w:lastRow="0" w:firstColumn="1" w:lastColumn="0" w:oddVBand="0" w:evenVBand="0" w:oddHBand="0" w:evenHBand="0" w:firstRowFirstColumn="0" w:firstRowLastColumn="0" w:lastRowFirstColumn="0" w:lastRowLastColumn="0"/>
            <w:tcW w:w="250" w:type="dxa"/>
          </w:tcPr>
          <w:p w:rsidR="001D25A1" w:rsidRDefault="001D25A1" w:rsidP="003B78E5">
            <w:pPr>
              <w:pStyle w:val="Prrafodelista"/>
              <w:ind w:left="0"/>
              <w:rPr>
                <w:b w:val="0"/>
                <w:bCs w:val="0"/>
              </w:rPr>
            </w:pPr>
          </w:p>
        </w:tc>
        <w:tc>
          <w:tcPr>
            <w:tcW w:w="284" w:type="dxa"/>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RECEPTOR</w:t>
            </w:r>
          </w:p>
        </w:tc>
        <w:tc>
          <w:tcPr>
            <w:tcW w:w="1275"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1D25A1" w:rsidRPr="00A95D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1D25A1">
              <w:rPr>
                <w:sz w:val="18"/>
                <w:szCs w:val="18"/>
              </w:rPr>
              <w:t>Servidor receptor del mensaje.</w:t>
            </w:r>
          </w:p>
        </w:tc>
      </w:tr>
      <w:tr w:rsidR="001D25A1" w:rsidTr="00E55A7F">
        <w:tc>
          <w:tcPr>
            <w:cnfStyle w:val="001000000000" w:firstRow="0" w:lastRow="0" w:firstColumn="1" w:lastColumn="0" w:oddVBand="0" w:evenVBand="0" w:oddHBand="0" w:evenHBand="0" w:firstRowFirstColumn="0" w:firstRowLastColumn="0" w:lastRowFirstColumn="0" w:lastRowLastColumn="0"/>
            <w:tcW w:w="250" w:type="dxa"/>
          </w:tcPr>
          <w:p w:rsidR="001D25A1" w:rsidRDefault="001D25A1" w:rsidP="00B7241B">
            <w:pPr>
              <w:pStyle w:val="Prrafodelista"/>
              <w:ind w:left="0"/>
              <w:rPr>
                <w:b w:val="0"/>
                <w:bCs w:val="0"/>
              </w:rPr>
            </w:pPr>
          </w:p>
        </w:tc>
        <w:tc>
          <w:tcPr>
            <w:tcW w:w="2552" w:type="dxa"/>
            <w:gridSpan w:val="4"/>
          </w:tcPr>
          <w:p w:rsidR="001D25A1" w:rsidRPr="00901065" w:rsidRDefault="001D25A1"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URL_COMUNICACION</w:t>
            </w:r>
          </w:p>
        </w:tc>
        <w:tc>
          <w:tcPr>
            <w:tcW w:w="1275" w:type="dxa"/>
          </w:tcPr>
          <w:p w:rsidR="001D25A1" w:rsidRPr="00901065" w:rsidRDefault="001D25A1"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1D25A1" w:rsidRPr="00901065" w:rsidRDefault="001D25A1"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1D25A1" w:rsidRPr="00901065" w:rsidRDefault="001D25A1" w:rsidP="00B7241B">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1D25A1" w:rsidTr="00E55A7F">
        <w:tc>
          <w:tcPr>
            <w:cnfStyle w:val="001000000000" w:firstRow="0" w:lastRow="0" w:firstColumn="1" w:lastColumn="0" w:oddVBand="0" w:evenVBand="0" w:oddHBand="0" w:evenHBand="0" w:firstRowFirstColumn="0" w:firstRowLastColumn="0" w:lastRowFirstColumn="0" w:lastRowLastColumn="0"/>
            <w:tcW w:w="250" w:type="dxa"/>
          </w:tcPr>
          <w:p w:rsidR="001D25A1" w:rsidRDefault="001D25A1" w:rsidP="003B78E5">
            <w:pPr>
              <w:pStyle w:val="Prrafodelista"/>
              <w:ind w:left="0"/>
              <w:rPr>
                <w:b w:val="0"/>
                <w:bCs w:val="0"/>
              </w:rPr>
            </w:pPr>
          </w:p>
        </w:tc>
        <w:tc>
          <w:tcPr>
            <w:tcW w:w="284" w:type="dxa"/>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URL_VUELTA</w:t>
            </w:r>
          </w:p>
        </w:tc>
        <w:tc>
          <w:tcPr>
            <w:tcW w:w="1275"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1D25A1" w:rsidRPr="00A95D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1D25A1">
              <w:rPr>
                <w:sz w:val="18"/>
                <w:szCs w:val="18"/>
              </w:rPr>
              <w:t>URL de vuelta al portal tributario</w:t>
            </w:r>
            <w:r>
              <w:rPr>
                <w:sz w:val="18"/>
                <w:szCs w:val="18"/>
              </w:rPr>
              <w:t xml:space="preserve"> desde el servicio</w:t>
            </w:r>
          </w:p>
        </w:tc>
      </w:tr>
      <w:tr w:rsidR="001D25A1" w:rsidTr="00E55A7F">
        <w:tc>
          <w:tcPr>
            <w:cnfStyle w:val="001000000000" w:firstRow="0" w:lastRow="0" w:firstColumn="1" w:lastColumn="0" w:oddVBand="0" w:evenVBand="0" w:oddHBand="0" w:evenHBand="0" w:firstRowFirstColumn="0" w:firstRowLastColumn="0" w:lastRowFirstColumn="0" w:lastRowLastColumn="0"/>
            <w:tcW w:w="250" w:type="dxa"/>
          </w:tcPr>
          <w:p w:rsidR="001D25A1" w:rsidRDefault="001D25A1" w:rsidP="003B78E5">
            <w:pPr>
              <w:pStyle w:val="Prrafodelista"/>
              <w:ind w:left="0"/>
              <w:rPr>
                <w:b w:val="0"/>
                <w:bCs w:val="0"/>
              </w:rPr>
            </w:pPr>
          </w:p>
        </w:tc>
        <w:tc>
          <w:tcPr>
            <w:tcW w:w="284" w:type="dxa"/>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1D25A1" w:rsidRPr="00901065" w:rsidRDefault="001D25A1"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URL_NOTIFICACION</w:t>
            </w:r>
          </w:p>
        </w:tc>
        <w:tc>
          <w:tcPr>
            <w:tcW w:w="1275"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1D25A1" w:rsidRPr="00B7241B" w:rsidRDefault="001D25A1"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1D25A1" w:rsidRPr="00A95D1B" w:rsidRDefault="001D25A1" w:rsidP="001D25A1">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1D25A1">
              <w:rPr>
                <w:sz w:val="18"/>
                <w:szCs w:val="18"/>
              </w:rPr>
              <w:t>URL de servicio del portal tributario que escucha las respuestas del servidor</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552" w:type="dxa"/>
            <w:gridSpan w:val="4"/>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LOTE</w:t>
            </w:r>
          </w:p>
        </w:tc>
        <w:tc>
          <w:tcPr>
            <w:tcW w:w="1275"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ID_LOTE</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DF2E47" w:rsidRPr="00A95D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DF2E47">
              <w:rPr>
                <w:sz w:val="18"/>
                <w:szCs w:val="18"/>
              </w:rPr>
              <w:t>Identificador de Lote</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IM_TOTAL_LOTE</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p>
        </w:tc>
        <w:tc>
          <w:tcPr>
            <w:tcW w:w="3366" w:type="dxa"/>
          </w:tcPr>
          <w:p w:rsidR="00DF2E47" w:rsidRPr="00A95D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DF2E47">
              <w:rPr>
                <w:sz w:val="18"/>
                <w:szCs w:val="18"/>
              </w:rPr>
              <w:t>Importe Total de Lote en centimos de euro sin comas ni puntos. Ejemplo: 1,50 --&gt; 150; 1 euro --&gt; 100; 1,8 --&gt; 180</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NUM_DETALLE</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DF2E47" w:rsidRPr="00A95D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DF2E47">
              <w:rPr>
                <w:sz w:val="18"/>
                <w:szCs w:val="18"/>
              </w:rPr>
              <w:t>Número de líneas de detalle (cargos) del lote</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TIPO_SERVICIO</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3366" w:type="dxa"/>
          </w:tcPr>
          <w:p w:rsidR="00DF2E47" w:rsidRPr="00A95D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DF2E47">
              <w:rPr>
                <w:sz w:val="18"/>
                <w:szCs w:val="18"/>
              </w:rPr>
              <w:t>Tipo de Servicio, Valor 02 para Servicio de Caja", Valor 03 para Servicio de Entidad Colaboradora</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CARGO</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DF2E47" w:rsidRPr="00A95D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gridSpan w:val="2"/>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TITULAR_CUENTA</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3366" w:type="dxa"/>
          </w:tcPr>
          <w:p w:rsidR="00DF2E47" w:rsidRPr="00DF2E47"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DF2E47">
              <w:rPr>
                <w:sz w:val="18"/>
                <w:szCs w:val="18"/>
              </w:rPr>
              <w:t>NIF/CIF del titular de la cuenta de cargo.</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gridSpan w:val="2"/>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CUENTA_CARGO</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DF2E47" w:rsidRPr="00DF2E47"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ENTIDAD</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3366" w:type="dxa"/>
          </w:tcPr>
          <w:p w:rsidR="00DF2E47" w:rsidRPr="00DF2E47"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DF2E47">
              <w:rPr>
                <w:sz w:val="18"/>
                <w:szCs w:val="18"/>
              </w:rPr>
              <w:t>Código de la entidad</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SUCURSAL</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DF2E47" w:rsidRPr="00DF2E47"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DF2E47">
              <w:rPr>
                <w:sz w:val="18"/>
                <w:szCs w:val="18"/>
              </w:rPr>
              <w:t xml:space="preserve">Código de la </w:t>
            </w:r>
            <w:r>
              <w:rPr>
                <w:sz w:val="18"/>
                <w:szCs w:val="18"/>
              </w:rPr>
              <w:t>sucursal</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D_C</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3366" w:type="dxa"/>
          </w:tcPr>
          <w:p w:rsidR="00DF2E47" w:rsidRPr="00DF2E47"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Dígitos de control</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CUENTA</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3366" w:type="dxa"/>
          </w:tcPr>
          <w:p w:rsidR="00DF2E47" w:rsidRPr="00DF2E47"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Número de cuenta</w:t>
            </w:r>
          </w:p>
        </w:tc>
      </w:tr>
      <w:tr w:rsidR="00DF2E47" w:rsidTr="00E55A7F">
        <w:tc>
          <w:tcPr>
            <w:cnfStyle w:val="001000000000" w:firstRow="0" w:lastRow="0" w:firstColumn="1" w:lastColumn="0" w:oddVBand="0" w:evenVBand="0" w:oddHBand="0" w:evenHBand="0" w:firstRowFirstColumn="0" w:firstRowLastColumn="0" w:lastRowFirstColumn="0" w:lastRowLastColumn="0"/>
            <w:tcW w:w="250" w:type="dxa"/>
          </w:tcPr>
          <w:p w:rsidR="00DF2E47" w:rsidRDefault="00DF2E47" w:rsidP="003B78E5">
            <w:pPr>
              <w:pStyle w:val="Prrafodelista"/>
              <w:ind w:left="0"/>
              <w:rPr>
                <w:b w:val="0"/>
                <w:bCs w:val="0"/>
              </w:rPr>
            </w:pPr>
          </w:p>
        </w:tc>
        <w:tc>
          <w:tcPr>
            <w:tcW w:w="284" w:type="dxa"/>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3"/>
          </w:tcPr>
          <w:p w:rsidR="00DF2E47" w:rsidRPr="00901065" w:rsidRDefault="00DF2E47"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DETALLE_INGRESO</w:t>
            </w:r>
          </w:p>
        </w:tc>
        <w:tc>
          <w:tcPr>
            <w:tcW w:w="1275"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DF2E47" w:rsidRPr="00B724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DF2E47" w:rsidRPr="00A95D1B" w:rsidRDefault="00DF2E47"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r>
      <w:tr w:rsidR="00BC6C23" w:rsidTr="00E55A7F">
        <w:tc>
          <w:tcPr>
            <w:cnfStyle w:val="001000000000" w:firstRow="0" w:lastRow="0" w:firstColumn="1" w:lastColumn="0" w:oddVBand="0" w:evenVBand="0" w:oddHBand="0" w:evenHBand="0" w:firstRowFirstColumn="0" w:firstRowLastColumn="0" w:lastRowFirstColumn="0" w:lastRowLastColumn="0"/>
            <w:tcW w:w="250" w:type="dxa"/>
          </w:tcPr>
          <w:p w:rsidR="00BC6C23" w:rsidRDefault="00BC6C23" w:rsidP="003B78E5">
            <w:pPr>
              <w:pStyle w:val="Prrafodelista"/>
              <w:ind w:left="0"/>
              <w:rPr>
                <w:b w:val="0"/>
                <w:bCs w:val="0"/>
              </w:rPr>
            </w:pPr>
          </w:p>
        </w:tc>
        <w:tc>
          <w:tcPr>
            <w:tcW w:w="284"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gridSpan w:val="2"/>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ID_UNICO</w:t>
            </w:r>
          </w:p>
        </w:tc>
        <w:tc>
          <w:tcPr>
            <w:tcW w:w="1275"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3366" w:type="dxa"/>
          </w:tcPr>
          <w:p w:rsidR="00BC6C23" w:rsidRPr="00DF2E47"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C6C23">
              <w:rPr>
                <w:sz w:val="18"/>
                <w:szCs w:val="18"/>
              </w:rPr>
              <w:t>N28: Identificador único de ingreso de la CARM</w:t>
            </w:r>
          </w:p>
        </w:tc>
      </w:tr>
      <w:tr w:rsidR="00BC6C23" w:rsidTr="00E55A7F">
        <w:tc>
          <w:tcPr>
            <w:cnfStyle w:val="001000000000" w:firstRow="0" w:lastRow="0" w:firstColumn="1" w:lastColumn="0" w:oddVBand="0" w:evenVBand="0" w:oddHBand="0" w:evenHBand="0" w:firstRowFirstColumn="0" w:firstRowLastColumn="0" w:lastRowFirstColumn="0" w:lastRowLastColumn="0"/>
            <w:tcW w:w="250" w:type="dxa"/>
          </w:tcPr>
          <w:p w:rsidR="00BC6C23" w:rsidRDefault="00BC6C23" w:rsidP="003B78E5">
            <w:pPr>
              <w:pStyle w:val="Prrafodelista"/>
              <w:ind w:left="0"/>
              <w:rPr>
                <w:b w:val="0"/>
                <w:bCs w:val="0"/>
              </w:rPr>
            </w:pPr>
          </w:p>
        </w:tc>
        <w:tc>
          <w:tcPr>
            <w:tcW w:w="284"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gridSpan w:val="2"/>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IMPORTE_INGRESO</w:t>
            </w:r>
          </w:p>
        </w:tc>
        <w:tc>
          <w:tcPr>
            <w:tcW w:w="1275"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p>
        </w:tc>
        <w:tc>
          <w:tcPr>
            <w:tcW w:w="3366" w:type="dxa"/>
          </w:tcPr>
          <w:p w:rsidR="00BC6C23" w:rsidRPr="00DF2E47"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C6C23">
              <w:rPr>
                <w:sz w:val="18"/>
                <w:szCs w:val="18"/>
              </w:rPr>
              <w:t>Expresado en centimos de Euro (con dos decimales sin coma)</w:t>
            </w:r>
          </w:p>
        </w:tc>
      </w:tr>
      <w:tr w:rsidR="00BC6C23" w:rsidTr="00E55A7F">
        <w:tc>
          <w:tcPr>
            <w:cnfStyle w:val="001000000000" w:firstRow="0" w:lastRow="0" w:firstColumn="1" w:lastColumn="0" w:oddVBand="0" w:evenVBand="0" w:oddHBand="0" w:evenHBand="0" w:firstRowFirstColumn="0" w:firstRowLastColumn="0" w:lastRowFirstColumn="0" w:lastRowLastColumn="0"/>
            <w:tcW w:w="250" w:type="dxa"/>
          </w:tcPr>
          <w:p w:rsidR="00BC6C23" w:rsidRDefault="00BC6C23" w:rsidP="003B78E5">
            <w:pPr>
              <w:pStyle w:val="Prrafodelista"/>
              <w:ind w:left="0"/>
              <w:rPr>
                <w:b w:val="0"/>
                <w:bCs w:val="0"/>
              </w:rPr>
            </w:pPr>
          </w:p>
        </w:tc>
        <w:tc>
          <w:tcPr>
            <w:tcW w:w="284"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gridSpan w:val="2"/>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OLDH</w:t>
            </w:r>
          </w:p>
        </w:tc>
        <w:tc>
          <w:tcPr>
            <w:tcW w:w="1275"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BC6C23" w:rsidRPr="00DF2E47"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C6C23">
              <w:rPr>
                <w:sz w:val="18"/>
                <w:szCs w:val="18"/>
              </w:rPr>
              <w:t>Servicio de Oficina Liquidadora</w:t>
            </w:r>
          </w:p>
        </w:tc>
      </w:tr>
      <w:tr w:rsidR="00BC6C23" w:rsidTr="00E55A7F">
        <w:tc>
          <w:tcPr>
            <w:cnfStyle w:val="001000000000" w:firstRow="0" w:lastRow="0" w:firstColumn="1" w:lastColumn="0" w:oddVBand="0" w:evenVBand="0" w:oddHBand="0" w:evenHBand="0" w:firstRowFirstColumn="0" w:firstRowLastColumn="0" w:lastRowFirstColumn="0" w:lastRowLastColumn="0"/>
            <w:tcW w:w="250" w:type="dxa"/>
          </w:tcPr>
          <w:p w:rsidR="00BC6C23" w:rsidRDefault="00BC6C23" w:rsidP="003B78E5">
            <w:pPr>
              <w:pStyle w:val="Prrafodelista"/>
              <w:ind w:left="0"/>
              <w:rPr>
                <w:b w:val="0"/>
                <w:bCs w:val="0"/>
              </w:rPr>
            </w:pPr>
          </w:p>
        </w:tc>
        <w:tc>
          <w:tcPr>
            <w:tcW w:w="284"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gridSpan w:val="2"/>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HECHO_IMP</w:t>
            </w:r>
          </w:p>
        </w:tc>
        <w:tc>
          <w:tcPr>
            <w:tcW w:w="1275"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3366" w:type="dxa"/>
          </w:tcPr>
          <w:p w:rsidR="00BC6C23" w:rsidRPr="00DF2E47"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Hecho imponible</w:t>
            </w:r>
          </w:p>
        </w:tc>
      </w:tr>
      <w:tr w:rsidR="00BC6C23" w:rsidTr="00E55A7F">
        <w:tc>
          <w:tcPr>
            <w:cnfStyle w:val="001000000000" w:firstRow="0" w:lastRow="0" w:firstColumn="1" w:lastColumn="0" w:oddVBand="0" w:evenVBand="0" w:oddHBand="0" w:evenHBand="0" w:firstRowFirstColumn="0" w:firstRowLastColumn="0" w:lastRowFirstColumn="0" w:lastRowLastColumn="0"/>
            <w:tcW w:w="250" w:type="dxa"/>
          </w:tcPr>
          <w:p w:rsidR="00BC6C23" w:rsidRDefault="00BC6C23" w:rsidP="003B78E5">
            <w:pPr>
              <w:pStyle w:val="Prrafodelista"/>
              <w:ind w:left="0"/>
              <w:rPr>
                <w:b w:val="0"/>
                <w:bCs w:val="0"/>
              </w:rPr>
            </w:pPr>
          </w:p>
        </w:tc>
        <w:tc>
          <w:tcPr>
            <w:tcW w:w="284"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gridSpan w:val="2"/>
          </w:tcPr>
          <w:p w:rsidR="00BC6C23" w:rsidRPr="00901065" w:rsidRDefault="00BC6C23"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MACODE</w:t>
            </w:r>
          </w:p>
        </w:tc>
        <w:tc>
          <w:tcPr>
            <w:tcW w:w="1275"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C23" w:rsidRPr="00B7241B"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w:t>
            </w:r>
          </w:p>
        </w:tc>
        <w:tc>
          <w:tcPr>
            <w:tcW w:w="3366" w:type="dxa"/>
          </w:tcPr>
          <w:p w:rsidR="00BC6C23" w:rsidRPr="00DF2E47" w:rsidRDefault="00BC6C23"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C6C23">
              <w:rPr>
                <w:sz w:val="18"/>
                <w:szCs w:val="18"/>
              </w:rPr>
              <w:t>Código de 16 caracteres resultado del algoritmo DES, utilizando una clave privada y como mensaje de  entrada  los valores de los elementos: TITULAR_CUENTA, IDE_UNICO, IMPORTE_INGRESO,</w:t>
            </w:r>
            <w:r w:rsidR="00E55A7F">
              <w:rPr>
                <w:sz w:val="18"/>
                <w:szCs w:val="18"/>
              </w:rPr>
              <w:t xml:space="preserve"> </w:t>
            </w:r>
            <w:r w:rsidRPr="00BC6C23">
              <w:rPr>
                <w:sz w:val="18"/>
                <w:szCs w:val="18"/>
              </w:rPr>
              <w:t>SUJETO PASIVO, OLDH y HECHO_IMP.</w:t>
            </w:r>
          </w:p>
        </w:tc>
      </w:tr>
      <w:tr w:rsidR="00E55A7F" w:rsidTr="00E55A7F">
        <w:tc>
          <w:tcPr>
            <w:cnfStyle w:val="001000000000" w:firstRow="0" w:lastRow="0" w:firstColumn="1" w:lastColumn="0" w:oddVBand="0" w:evenVBand="0" w:oddHBand="0" w:evenHBand="0" w:firstRowFirstColumn="0" w:firstRowLastColumn="0" w:lastRowFirstColumn="0" w:lastRowLastColumn="0"/>
            <w:tcW w:w="250" w:type="dxa"/>
          </w:tcPr>
          <w:p w:rsidR="00E55A7F" w:rsidRDefault="00E55A7F" w:rsidP="003B78E5">
            <w:pPr>
              <w:pStyle w:val="Prrafodelista"/>
              <w:ind w:left="0"/>
              <w:rPr>
                <w:b w:val="0"/>
                <w:bCs w:val="0"/>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gridSpan w:val="2"/>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SUJETO_PASIVO</w:t>
            </w:r>
          </w:p>
        </w:tc>
        <w:tc>
          <w:tcPr>
            <w:tcW w:w="1275"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E55A7F" w:rsidRPr="00DF2E47"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E55A7F">
              <w:rPr>
                <w:sz w:val="18"/>
                <w:szCs w:val="18"/>
              </w:rPr>
              <w:t>Persona que aparece como sujeto pasivo en la carta de pago</w:t>
            </w:r>
          </w:p>
        </w:tc>
      </w:tr>
      <w:tr w:rsidR="00E55A7F" w:rsidTr="00E55A7F">
        <w:tc>
          <w:tcPr>
            <w:cnfStyle w:val="001000000000" w:firstRow="0" w:lastRow="0" w:firstColumn="1" w:lastColumn="0" w:oddVBand="0" w:evenVBand="0" w:oddHBand="0" w:evenHBand="0" w:firstRowFirstColumn="0" w:firstRowLastColumn="0" w:lastRowFirstColumn="0" w:lastRowLastColumn="0"/>
            <w:tcW w:w="250" w:type="dxa"/>
          </w:tcPr>
          <w:p w:rsidR="00E55A7F" w:rsidRDefault="00E55A7F" w:rsidP="003B78E5">
            <w:pPr>
              <w:pStyle w:val="Prrafodelista"/>
              <w:ind w:left="0"/>
              <w:rPr>
                <w:b w:val="0"/>
                <w:bCs w:val="0"/>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NIF_CIF</w:t>
            </w:r>
          </w:p>
        </w:tc>
        <w:tc>
          <w:tcPr>
            <w:tcW w:w="1275"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3366" w:type="dxa"/>
          </w:tcPr>
          <w:p w:rsidR="00E55A7F" w:rsidRPr="00DF2E47"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NIF/CIF del sujeto pasivo</w:t>
            </w:r>
          </w:p>
        </w:tc>
      </w:tr>
      <w:tr w:rsidR="00E55A7F" w:rsidTr="00E55A7F">
        <w:tc>
          <w:tcPr>
            <w:cnfStyle w:val="001000000000" w:firstRow="0" w:lastRow="0" w:firstColumn="1" w:lastColumn="0" w:oddVBand="0" w:evenVBand="0" w:oddHBand="0" w:evenHBand="0" w:firstRowFirstColumn="0" w:firstRowLastColumn="0" w:lastRowFirstColumn="0" w:lastRowLastColumn="0"/>
            <w:tcW w:w="250" w:type="dxa"/>
          </w:tcPr>
          <w:p w:rsidR="00E55A7F" w:rsidRDefault="00E55A7F" w:rsidP="003B78E5">
            <w:pPr>
              <w:pStyle w:val="Prrafodelista"/>
              <w:ind w:left="0"/>
              <w:rPr>
                <w:b w:val="0"/>
                <w:bCs w:val="0"/>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E55A7F" w:rsidRPr="00901065" w:rsidRDefault="00E55A7F" w:rsidP="00E55A7F">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NOMBRE</w:t>
            </w:r>
          </w:p>
        </w:tc>
        <w:tc>
          <w:tcPr>
            <w:tcW w:w="1275"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3366" w:type="dxa"/>
          </w:tcPr>
          <w:p w:rsidR="00E55A7F" w:rsidRPr="00DF2E47"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Nombre</w:t>
            </w:r>
          </w:p>
        </w:tc>
      </w:tr>
      <w:tr w:rsidR="00E55A7F" w:rsidTr="00E55A7F">
        <w:tc>
          <w:tcPr>
            <w:cnfStyle w:val="001000000000" w:firstRow="0" w:lastRow="0" w:firstColumn="1" w:lastColumn="0" w:oddVBand="0" w:evenVBand="0" w:oddHBand="0" w:evenHBand="0" w:firstRowFirstColumn="0" w:firstRowLastColumn="0" w:lastRowFirstColumn="0" w:lastRowLastColumn="0"/>
            <w:tcW w:w="250" w:type="dxa"/>
          </w:tcPr>
          <w:p w:rsidR="00E55A7F" w:rsidRDefault="00E55A7F" w:rsidP="003B78E5">
            <w:pPr>
              <w:pStyle w:val="Prrafodelista"/>
              <w:ind w:left="0"/>
              <w:rPr>
                <w:b w:val="0"/>
                <w:bCs w:val="0"/>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APELLIDO_1</w:t>
            </w:r>
          </w:p>
        </w:tc>
        <w:tc>
          <w:tcPr>
            <w:tcW w:w="1275"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3366" w:type="dxa"/>
          </w:tcPr>
          <w:p w:rsidR="00E55A7F" w:rsidRPr="00DF2E47"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Primer apellido</w:t>
            </w:r>
          </w:p>
        </w:tc>
      </w:tr>
      <w:tr w:rsidR="00E55A7F" w:rsidTr="00E55A7F">
        <w:tc>
          <w:tcPr>
            <w:cnfStyle w:val="001000000000" w:firstRow="0" w:lastRow="0" w:firstColumn="1" w:lastColumn="0" w:oddVBand="0" w:evenVBand="0" w:oddHBand="0" w:evenHBand="0" w:firstRowFirstColumn="0" w:firstRowLastColumn="0" w:lastRowFirstColumn="0" w:lastRowLastColumn="0"/>
            <w:tcW w:w="250" w:type="dxa"/>
          </w:tcPr>
          <w:p w:rsidR="00E55A7F" w:rsidRDefault="00E55A7F" w:rsidP="003B78E5">
            <w:pPr>
              <w:pStyle w:val="Prrafodelista"/>
              <w:ind w:left="0"/>
              <w:rPr>
                <w:b w:val="0"/>
                <w:bCs w:val="0"/>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APELLIDO_2</w:t>
            </w:r>
          </w:p>
        </w:tc>
        <w:tc>
          <w:tcPr>
            <w:tcW w:w="1275"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3366" w:type="dxa"/>
          </w:tcPr>
          <w:p w:rsidR="00E55A7F" w:rsidRPr="00DF2E47"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Segundo apellido</w:t>
            </w:r>
          </w:p>
        </w:tc>
      </w:tr>
      <w:tr w:rsidR="00E55A7F" w:rsidTr="00E55A7F">
        <w:tc>
          <w:tcPr>
            <w:cnfStyle w:val="001000000000" w:firstRow="0" w:lastRow="0" w:firstColumn="1" w:lastColumn="0" w:oddVBand="0" w:evenVBand="0" w:oddHBand="0" w:evenHBand="0" w:firstRowFirstColumn="0" w:firstRowLastColumn="0" w:lastRowFirstColumn="0" w:lastRowLastColumn="0"/>
            <w:tcW w:w="250" w:type="dxa"/>
          </w:tcPr>
          <w:p w:rsidR="00E55A7F" w:rsidRDefault="00E55A7F" w:rsidP="003B78E5">
            <w:pPr>
              <w:pStyle w:val="Prrafodelista"/>
              <w:ind w:left="0"/>
              <w:rPr>
                <w:b w:val="0"/>
                <w:bCs w:val="0"/>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4"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701" w:type="dxa"/>
          </w:tcPr>
          <w:p w:rsidR="00E55A7F" w:rsidRPr="00901065" w:rsidRDefault="00E55A7F"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RAZON_SOCIAL</w:t>
            </w:r>
          </w:p>
        </w:tc>
        <w:tc>
          <w:tcPr>
            <w:tcW w:w="1275"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E55A7F" w:rsidRPr="00B7241B"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3366" w:type="dxa"/>
          </w:tcPr>
          <w:p w:rsidR="00E55A7F" w:rsidRPr="00DF2E47" w:rsidRDefault="00E55A7F"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Razón social, en caso de CIF</w:t>
            </w:r>
          </w:p>
        </w:tc>
      </w:tr>
    </w:tbl>
    <w:p w:rsidR="00BC6D34" w:rsidRDefault="00BC6D34">
      <w:pPr>
        <w:pStyle w:val="Textonormal"/>
        <w:rPr>
          <w:rFonts w:eastAsia="Arial Unicode MS"/>
        </w:rPr>
      </w:pPr>
    </w:p>
    <w:p w:rsidR="00BC6D34" w:rsidRDefault="00BC6D34">
      <w:pPr>
        <w:pStyle w:val="Textonormal"/>
        <w:rPr>
          <w:rFonts w:eastAsia="Arial Unicode MS"/>
        </w:rPr>
      </w:pPr>
    </w:p>
    <w:p w:rsidR="00BC6D34" w:rsidRDefault="00BC6D34">
      <w:pPr>
        <w:pStyle w:val="Textonormal"/>
        <w:rPr>
          <w:rFonts w:eastAsia="Arial Unicode MS"/>
        </w:rPr>
      </w:pPr>
    </w:p>
    <w:tbl>
      <w:tblPr>
        <w:tblStyle w:val="Tabladecuadrcula4-nfasis61"/>
        <w:tblW w:w="0" w:type="auto"/>
        <w:tblLayout w:type="fixed"/>
        <w:tblLook w:val="04A0" w:firstRow="1" w:lastRow="0" w:firstColumn="1" w:lastColumn="0" w:noHBand="0" w:noVBand="1"/>
      </w:tblPr>
      <w:tblGrid>
        <w:gridCol w:w="250"/>
        <w:gridCol w:w="284"/>
        <w:gridCol w:w="283"/>
        <w:gridCol w:w="1985"/>
        <w:gridCol w:w="1275"/>
        <w:gridCol w:w="1276"/>
        <w:gridCol w:w="3366"/>
      </w:tblGrid>
      <w:tr w:rsidR="00BC6D34" w:rsidTr="003B7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gridSpan w:val="4"/>
          </w:tcPr>
          <w:p w:rsidR="00BC6D34" w:rsidRPr="00A95D1B" w:rsidRDefault="00BC6D34" w:rsidP="003B78E5">
            <w:pPr>
              <w:pStyle w:val="Prrafodelista"/>
              <w:ind w:left="0"/>
              <w:jc w:val="center"/>
            </w:pPr>
            <w:r>
              <w:t>Campo</w:t>
            </w:r>
          </w:p>
        </w:tc>
        <w:tc>
          <w:tcPr>
            <w:tcW w:w="1275" w:type="dxa"/>
          </w:tcPr>
          <w:p w:rsidR="00BC6D34" w:rsidRPr="00A95D1B" w:rsidRDefault="00BC6D34" w:rsidP="003B78E5">
            <w:pPr>
              <w:pStyle w:val="Prrafodelista"/>
              <w:ind w:left="0"/>
              <w:jc w:val="center"/>
              <w:cnfStyle w:val="100000000000" w:firstRow="1" w:lastRow="0" w:firstColumn="0" w:lastColumn="0" w:oddVBand="0" w:evenVBand="0" w:oddHBand="0" w:evenHBand="0" w:firstRowFirstColumn="0" w:firstRowLastColumn="0" w:lastRowFirstColumn="0" w:lastRowLastColumn="0"/>
              <w:rPr>
                <w:bCs w:val="0"/>
              </w:rPr>
            </w:pPr>
            <w:r>
              <w:t>Tipo</w:t>
            </w:r>
          </w:p>
        </w:tc>
        <w:tc>
          <w:tcPr>
            <w:tcW w:w="1276" w:type="dxa"/>
          </w:tcPr>
          <w:p w:rsidR="00BC6D34" w:rsidRPr="00A95D1B" w:rsidRDefault="00BC6D34" w:rsidP="003B78E5">
            <w:pPr>
              <w:pStyle w:val="Prrafodelista"/>
              <w:ind w:left="0"/>
              <w:jc w:val="center"/>
              <w:cnfStyle w:val="100000000000" w:firstRow="1" w:lastRow="0" w:firstColumn="0" w:lastColumn="0" w:oddVBand="0" w:evenVBand="0" w:oddHBand="0" w:evenHBand="0" w:firstRowFirstColumn="0" w:firstRowLastColumn="0" w:lastRowFirstColumn="0" w:lastRowLastColumn="0"/>
              <w:rPr>
                <w:bCs w:val="0"/>
              </w:rPr>
            </w:pPr>
            <w:r>
              <w:rPr>
                <w:bCs w:val="0"/>
              </w:rPr>
              <w:t>Tamaño</w:t>
            </w:r>
          </w:p>
        </w:tc>
        <w:tc>
          <w:tcPr>
            <w:tcW w:w="3366" w:type="dxa"/>
          </w:tcPr>
          <w:p w:rsidR="00BC6D34" w:rsidRPr="00A95D1B" w:rsidRDefault="00BC6D34" w:rsidP="003B78E5">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Pr>
                <w:bCs w:val="0"/>
              </w:rPr>
              <w:t>Descripción</w:t>
            </w:r>
          </w:p>
        </w:tc>
      </w:tr>
      <w:tr w:rsidR="00BC6D34" w:rsidTr="003B78E5">
        <w:tc>
          <w:tcPr>
            <w:cnfStyle w:val="001000000000" w:firstRow="0" w:lastRow="0" w:firstColumn="1" w:lastColumn="0" w:oddVBand="0" w:evenVBand="0" w:oddHBand="0" w:evenHBand="0" w:firstRowFirstColumn="0" w:firstRowLastColumn="0" w:lastRowFirstColumn="0" w:lastRowLastColumn="0"/>
            <w:tcW w:w="2802" w:type="dxa"/>
            <w:gridSpan w:val="4"/>
          </w:tcPr>
          <w:p w:rsidR="00BC6D34" w:rsidRPr="00BC6D34" w:rsidRDefault="00BC6D34" w:rsidP="00BC6D34">
            <w:pPr>
              <w:pStyle w:val="Prrafodelista"/>
              <w:ind w:left="0"/>
              <w:jc w:val="left"/>
              <w:rPr>
                <w:b w:val="0"/>
                <w:sz w:val="18"/>
                <w:szCs w:val="18"/>
              </w:rPr>
            </w:pPr>
            <w:r w:rsidRPr="00BC6D34">
              <w:rPr>
                <w:b w:val="0"/>
                <w:sz w:val="18"/>
                <w:szCs w:val="18"/>
              </w:rPr>
              <w:t>REPLY</w:t>
            </w:r>
          </w:p>
        </w:tc>
        <w:tc>
          <w:tcPr>
            <w:tcW w:w="1275" w:type="dxa"/>
          </w:tcPr>
          <w:p w:rsidR="00BC6D34" w:rsidRDefault="00BC6D34" w:rsidP="003B78E5">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BC6D34" w:rsidRDefault="00BC6D34" w:rsidP="003B78E5">
            <w:pPr>
              <w:pStyle w:val="Prrafodelista"/>
              <w:ind w:left="0"/>
              <w:jc w:val="center"/>
              <w:cnfStyle w:val="000000000000" w:firstRow="0" w:lastRow="0" w:firstColumn="0" w:lastColumn="0" w:oddVBand="0" w:evenVBand="0" w:oddHBand="0" w:evenHBand="0" w:firstRowFirstColumn="0" w:firstRowLastColumn="0" w:lastRowFirstColumn="0" w:lastRowLastColumn="0"/>
              <w:rPr>
                <w:bCs/>
              </w:rPr>
            </w:pPr>
          </w:p>
        </w:tc>
        <w:tc>
          <w:tcPr>
            <w:tcW w:w="3366" w:type="dxa"/>
          </w:tcPr>
          <w:p w:rsidR="00BC6D34" w:rsidRDefault="00BC6D34" w:rsidP="003B78E5">
            <w:pPr>
              <w:pStyle w:val="Prrafodelista"/>
              <w:ind w:left="0"/>
              <w:jc w:val="center"/>
              <w:cnfStyle w:val="000000000000" w:firstRow="0" w:lastRow="0" w:firstColumn="0" w:lastColumn="0" w:oddVBand="0" w:evenVBand="0" w:oddHBand="0" w:evenHBand="0" w:firstRowFirstColumn="0" w:firstRowLastColumn="0" w:lastRowFirstColumn="0" w:lastRowLastColumn="0"/>
              <w:rPr>
                <w:bCs/>
              </w:rPr>
            </w:pP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Pr="00A95D1B" w:rsidRDefault="00BC6D34" w:rsidP="003B78E5">
            <w:pPr>
              <w:pStyle w:val="Prrafodelista"/>
              <w:ind w:left="0"/>
              <w:jc w:val="left"/>
              <w:rPr>
                <w:bCs w:val="0"/>
                <w:sz w:val="18"/>
                <w:szCs w:val="18"/>
              </w:rPr>
            </w:pPr>
          </w:p>
        </w:tc>
        <w:tc>
          <w:tcPr>
            <w:tcW w:w="2552" w:type="dxa"/>
            <w:gridSpan w:val="3"/>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CABECERA</w:t>
            </w:r>
          </w:p>
        </w:tc>
        <w:tc>
          <w:tcPr>
            <w:tcW w:w="1275"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127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A95D1B">
              <w:rPr>
                <w:sz w:val="18"/>
                <w:szCs w:val="18"/>
              </w:rPr>
              <w:t>Datos de la cabecera</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901065">
              <w:rPr>
                <w:sz w:val="18"/>
                <w:szCs w:val="18"/>
              </w:rPr>
              <w:t>ID_COMUNICACION</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B7241B">
              <w:rPr>
                <w:sz w:val="18"/>
                <w:szCs w:val="18"/>
              </w:rPr>
              <w:t>Identificador de la comunicación, el mismo en la REPLY y en la REQUEST</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901065">
              <w:rPr>
                <w:sz w:val="18"/>
                <w:szCs w:val="18"/>
              </w:rPr>
              <w:t>APLICACIÓN</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B7241B">
              <w:rPr>
                <w:sz w:val="18"/>
                <w:szCs w:val="18"/>
              </w:rPr>
              <w:t>Aplicación implicada en el tratamiento del mensaje</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FECHA</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8</w:t>
            </w: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B7241B">
              <w:rPr>
                <w:sz w:val="18"/>
                <w:szCs w:val="18"/>
              </w:rPr>
              <w:t>Fecha de generación del mensaje AAAAMMDD</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HORA</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8</w:t>
            </w: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1D25A1">
              <w:rPr>
                <w:sz w:val="18"/>
                <w:szCs w:val="18"/>
              </w:rPr>
              <w:t>Hora de generación del mensaje HH:MM:SS</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EMISOR</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1D25A1">
              <w:rPr>
                <w:sz w:val="18"/>
                <w:szCs w:val="18"/>
              </w:rPr>
              <w:t xml:space="preserve">Servidor emisor del mensaje. </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RECEPTOR</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1D25A1">
              <w:rPr>
                <w:sz w:val="18"/>
                <w:szCs w:val="18"/>
              </w:rPr>
              <w:t>Servidor receptor del mensaje.</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Pr="00A95D1B" w:rsidRDefault="00BC6D34" w:rsidP="003B78E5">
            <w:pPr>
              <w:pStyle w:val="Prrafodelista"/>
              <w:ind w:left="0"/>
              <w:jc w:val="left"/>
              <w:rPr>
                <w:bCs w:val="0"/>
                <w:sz w:val="18"/>
                <w:szCs w:val="18"/>
              </w:rPr>
            </w:pPr>
          </w:p>
        </w:tc>
        <w:tc>
          <w:tcPr>
            <w:tcW w:w="2552" w:type="dxa"/>
            <w:gridSpan w:val="3"/>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RESPUESTA_LOTE</w:t>
            </w:r>
          </w:p>
        </w:tc>
        <w:tc>
          <w:tcPr>
            <w:tcW w:w="1275"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127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sidRPr="00901065">
              <w:rPr>
                <w:sz w:val="18"/>
                <w:szCs w:val="18"/>
              </w:rPr>
              <w:t>ID_</w:t>
            </w:r>
            <w:r>
              <w:rPr>
                <w:sz w:val="18"/>
                <w:szCs w:val="18"/>
              </w:rPr>
              <w:t>LOTE</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string</w:t>
            </w:r>
          </w:p>
        </w:tc>
        <w:tc>
          <w:tcPr>
            <w:tcW w:w="127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98124F">
              <w:rPr>
                <w:sz w:val="18"/>
                <w:szCs w:val="18"/>
              </w:rPr>
              <w:t>Identificador del lote del cual se da respuesta</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NUM_DETALLE</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numérico</w:t>
            </w:r>
          </w:p>
        </w:tc>
        <w:tc>
          <w:tcPr>
            <w:tcW w:w="127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98124F">
              <w:rPr>
                <w:sz w:val="18"/>
                <w:szCs w:val="18"/>
              </w:rPr>
              <w:t>Número total de líneas de detalle. Coincidente con el campo del mismo nombre de la REQUEST</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NUM_CARGOS</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numérico</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98124F">
              <w:rPr>
                <w:sz w:val="18"/>
                <w:szCs w:val="18"/>
              </w:rPr>
              <w:t>Número total de cargos realizados</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gridSpan w:val="2"/>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DETALLE_CARGO</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98124F">
              <w:rPr>
                <w:sz w:val="18"/>
                <w:szCs w:val="18"/>
              </w:rPr>
              <w:t>Deberán existir una línea de este tipo por cada línea de detalle de ingreso enviado en la REQUEST</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RESULTADO</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BC6D34" w:rsidRPr="00DF2E47"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98124F">
              <w:rPr>
                <w:sz w:val="18"/>
                <w:szCs w:val="18"/>
              </w:rPr>
              <w:t>Código de Error/OK asociado  del resultado: '00' correcto, '01' saldo insuficiente, '02' N28 no valido, '03' N28 duplicado.</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ID_UNICO</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3366" w:type="dxa"/>
          </w:tcPr>
          <w:p w:rsidR="00BC6D34" w:rsidRPr="00DF2E47"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98124F">
              <w:rPr>
                <w:sz w:val="18"/>
                <w:szCs w:val="18"/>
              </w:rPr>
              <w:t>N28 que identifica la respuesta de la operación de cargo</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ENTIDAD_ING</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3366" w:type="dxa"/>
          </w:tcPr>
          <w:p w:rsidR="00BC6D34" w:rsidRPr="00DF2E47"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98124F">
              <w:rPr>
                <w:sz w:val="18"/>
                <w:szCs w:val="18"/>
              </w:rPr>
              <w:t xml:space="preserve">Código de </w:t>
            </w:r>
            <w:r>
              <w:rPr>
                <w:sz w:val="18"/>
                <w:szCs w:val="18"/>
              </w:rPr>
              <w:t>la entidad del ingreso</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FECHA_ING</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3366" w:type="dxa"/>
          </w:tcPr>
          <w:p w:rsidR="00BC6D34" w:rsidRPr="00DF2E47"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485FA9">
              <w:rPr>
                <w:sz w:val="18"/>
                <w:szCs w:val="18"/>
              </w:rPr>
              <w:t>Fecha del ingreso AAAAMMDD</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IMPORTE_ING</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p>
        </w:tc>
        <w:tc>
          <w:tcPr>
            <w:tcW w:w="3366" w:type="dxa"/>
          </w:tcPr>
          <w:p w:rsidR="00BC6D34" w:rsidRPr="00DF2E47"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485FA9">
              <w:rPr>
                <w:sz w:val="18"/>
                <w:szCs w:val="18"/>
              </w:rPr>
              <w:t>Importe Total de Lote en centimos de euro sin comas ni puntos. Ejemplo: 1,50 --&gt; 150; 1 euro --&gt; 100; 1,8 --&gt; 180</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MAC_CCT</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BC6D34" w:rsidRPr="00DF2E47"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485FA9">
              <w:rPr>
                <w:sz w:val="18"/>
                <w:szCs w:val="18"/>
              </w:rPr>
              <w:t>16 caracteres correspondientes al MACODE generado utilizando la clave privada sobre el resto de campos del Detalle de Cargo (exceptuando 'RESULTADO').</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Default="00BC6D34" w:rsidP="003B78E5">
            <w:pPr>
              <w:pStyle w:val="Prrafodelista"/>
              <w:ind w:left="0"/>
              <w:rPr>
                <w:b w:val="0"/>
                <w:bCs w:val="0"/>
              </w:rPr>
            </w:pPr>
          </w:p>
        </w:tc>
        <w:tc>
          <w:tcPr>
            <w:tcW w:w="284"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283"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p>
        </w:tc>
        <w:tc>
          <w:tcPr>
            <w:tcW w:w="1985" w:type="dxa"/>
          </w:tcPr>
          <w:p w:rsidR="00BC6D34" w:rsidRPr="00901065" w:rsidRDefault="00BC6D34" w:rsidP="003B78E5">
            <w:pPr>
              <w:pStyle w:val="Prrafodelista"/>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VALIDACION_CCT</w:t>
            </w:r>
          </w:p>
        </w:tc>
        <w:tc>
          <w:tcPr>
            <w:tcW w:w="1275"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1276" w:type="dxa"/>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3366" w:type="dxa"/>
          </w:tcPr>
          <w:p w:rsidR="00BC6D34" w:rsidRPr="00DF2E47"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485FA9">
              <w:rPr>
                <w:sz w:val="18"/>
                <w:szCs w:val="18"/>
              </w:rPr>
              <w:t>E00 si el CCT es correcto, E01 si el CCT no es correcto</w:t>
            </w:r>
          </w:p>
        </w:tc>
      </w:tr>
      <w:tr w:rsidR="00BC6D34" w:rsidTr="003B78E5">
        <w:tc>
          <w:tcPr>
            <w:cnfStyle w:val="001000000000" w:firstRow="0" w:lastRow="0" w:firstColumn="1" w:lastColumn="0" w:oddVBand="0" w:evenVBand="0" w:oddHBand="0" w:evenHBand="0" w:firstRowFirstColumn="0" w:firstRowLastColumn="0" w:lastRowFirstColumn="0" w:lastRowLastColumn="0"/>
            <w:tcW w:w="2802" w:type="dxa"/>
            <w:gridSpan w:val="4"/>
          </w:tcPr>
          <w:p w:rsidR="00BC6D34" w:rsidRPr="00A95D1B" w:rsidRDefault="00BC6D34" w:rsidP="003B78E5">
            <w:pPr>
              <w:pStyle w:val="Prrafodelista"/>
              <w:ind w:left="0"/>
              <w:jc w:val="left"/>
              <w:rPr>
                <w:b w:val="0"/>
                <w:sz w:val="18"/>
                <w:szCs w:val="18"/>
              </w:rPr>
            </w:pPr>
            <w:r>
              <w:rPr>
                <w:b w:val="0"/>
                <w:sz w:val="18"/>
                <w:szCs w:val="18"/>
              </w:rPr>
              <w:t>VALIDACION</w:t>
            </w:r>
          </w:p>
        </w:tc>
        <w:tc>
          <w:tcPr>
            <w:tcW w:w="1275"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127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C6D34" w:rsidRPr="0098124F"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Esta etiqueta solo la usamos nosotros de acuerdo con eA para el resultado de la validación.</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Pr="00A95D1B" w:rsidRDefault="00BC6D34" w:rsidP="003B78E5">
            <w:pPr>
              <w:pStyle w:val="Prrafodelista"/>
              <w:ind w:left="0"/>
              <w:jc w:val="left"/>
              <w:rPr>
                <w:bCs w:val="0"/>
                <w:sz w:val="18"/>
                <w:szCs w:val="18"/>
              </w:rPr>
            </w:pPr>
          </w:p>
        </w:tc>
        <w:tc>
          <w:tcPr>
            <w:tcW w:w="2552" w:type="dxa"/>
            <w:gridSpan w:val="3"/>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B7241B">
              <w:rPr>
                <w:sz w:val="18"/>
                <w:szCs w:val="18"/>
              </w:rPr>
              <w:t>C</w:t>
            </w:r>
            <w:r>
              <w:rPr>
                <w:sz w:val="18"/>
                <w:szCs w:val="18"/>
              </w:rPr>
              <w:t>ODIGO_ERROR</w:t>
            </w:r>
          </w:p>
        </w:tc>
        <w:tc>
          <w:tcPr>
            <w:tcW w:w="1275" w:type="dxa"/>
          </w:tcPr>
          <w:p w:rsidR="00BC6D34" w:rsidRPr="00936D5A"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936D5A">
              <w:rPr>
                <w:sz w:val="18"/>
                <w:szCs w:val="18"/>
              </w:rPr>
              <w:t>string</w:t>
            </w:r>
          </w:p>
        </w:tc>
        <w:tc>
          <w:tcPr>
            <w:tcW w:w="127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sidRPr="00936D5A">
              <w:rPr>
                <w:sz w:val="18"/>
                <w:szCs w:val="18"/>
              </w:rPr>
              <w:t>E00: Ok, E01: No se ha podido validar el XML contra el esquema.</w:t>
            </w:r>
          </w:p>
        </w:tc>
      </w:tr>
      <w:tr w:rsidR="00BC6D34" w:rsidTr="003B78E5">
        <w:tc>
          <w:tcPr>
            <w:cnfStyle w:val="001000000000" w:firstRow="0" w:lastRow="0" w:firstColumn="1" w:lastColumn="0" w:oddVBand="0" w:evenVBand="0" w:oddHBand="0" w:evenHBand="0" w:firstRowFirstColumn="0" w:firstRowLastColumn="0" w:lastRowFirstColumn="0" w:lastRowLastColumn="0"/>
            <w:tcW w:w="250" w:type="dxa"/>
          </w:tcPr>
          <w:p w:rsidR="00BC6D34" w:rsidRPr="00A95D1B" w:rsidRDefault="00BC6D34" w:rsidP="003B78E5">
            <w:pPr>
              <w:pStyle w:val="Prrafodelista"/>
              <w:ind w:left="0"/>
              <w:jc w:val="left"/>
              <w:rPr>
                <w:bCs w:val="0"/>
                <w:sz w:val="18"/>
                <w:szCs w:val="18"/>
              </w:rPr>
            </w:pPr>
          </w:p>
        </w:tc>
        <w:tc>
          <w:tcPr>
            <w:tcW w:w="2552" w:type="dxa"/>
            <w:gridSpan w:val="3"/>
          </w:tcPr>
          <w:p w:rsidR="00BC6D34" w:rsidRPr="00B724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TEXTO_ERROR</w:t>
            </w:r>
          </w:p>
        </w:tc>
        <w:tc>
          <w:tcPr>
            <w:tcW w:w="1275" w:type="dxa"/>
          </w:tcPr>
          <w:p w:rsidR="00BC6D34" w:rsidRPr="00936D5A"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rPr>
                <w:sz w:val="18"/>
                <w:szCs w:val="18"/>
              </w:rPr>
            </w:pPr>
            <w:r w:rsidRPr="00936D5A">
              <w:rPr>
                <w:sz w:val="18"/>
                <w:szCs w:val="18"/>
              </w:rPr>
              <w:t>string</w:t>
            </w:r>
          </w:p>
        </w:tc>
        <w:tc>
          <w:tcPr>
            <w:tcW w:w="127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p>
        </w:tc>
        <w:tc>
          <w:tcPr>
            <w:tcW w:w="3366" w:type="dxa"/>
          </w:tcPr>
          <w:p w:rsidR="00BC6D34" w:rsidRPr="00A95D1B" w:rsidRDefault="00BC6D34" w:rsidP="003B78E5">
            <w:pPr>
              <w:pStyle w:val="Prrafodelista"/>
              <w:ind w:left="0"/>
              <w:jc w:val="left"/>
              <w:cnfStyle w:val="000000000000" w:firstRow="0" w:lastRow="0" w:firstColumn="0" w:lastColumn="0" w:oddVBand="0" w:evenVBand="0" w:oddHBand="0" w:evenHBand="0" w:firstRowFirstColumn="0" w:firstRowLastColumn="0" w:lastRowFirstColumn="0" w:lastRowLastColumn="0"/>
            </w:pPr>
            <w:r>
              <w:rPr>
                <w:sz w:val="18"/>
                <w:szCs w:val="18"/>
              </w:rPr>
              <w:t>Texto del error</w:t>
            </w:r>
          </w:p>
        </w:tc>
      </w:tr>
    </w:tbl>
    <w:p w:rsidR="008C3C72" w:rsidRDefault="008C3C72">
      <w:pPr>
        <w:pStyle w:val="Textonormal"/>
        <w:rPr>
          <w:b/>
          <w:color w:val="000080"/>
          <w:sz w:val="24"/>
        </w:rPr>
      </w:pPr>
      <w:r>
        <w:rPr>
          <w:rFonts w:eastAsia="Arial Unicode MS"/>
        </w:rPr>
        <w:br w:type="page"/>
      </w:r>
    </w:p>
    <w:p w:rsidR="008C3C72" w:rsidRDefault="008C3C72">
      <w:pPr>
        <w:pStyle w:val="Ttulo1"/>
        <w:ind w:right="1699"/>
        <w:rPr>
          <w:bCs/>
        </w:rPr>
      </w:pPr>
      <w:bookmarkStart w:id="33" w:name="_Toc452119615"/>
      <w:r>
        <w:rPr>
          <w:bCs/>
        </w:rPr>
        <w:t>ANEXO. EJEMPLO TOKEN_REQUEST</w:t>
      </w:r>
      <w:bookmarkEnd w:id="33"/>
    </w:p>
    <w:p w:rsidR="008C3C72" w:rsidRDefault="008C3C72">
      <w:pPr>
        <w:pStyle w:val="Textonormal"/>
        <w:rPr>
          <w:rFonts w:eastAsia="Arial Unicode MS"/>
          <w:bCs/>
        </w:rPr>
      </w:pP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&lt;?xml version="1.0" encoding="ISO-8859-1"?&gt;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&lt;LIQUIDACION_AUTOLIQUIDACION xmlns="http://ea.carm.es/schemas/basicos/seguridad/pagoBanco/CargoCuentaTelematica.xsd"&gt;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t>&lt;REQUEST&gt;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t>&lt;CABECERA&gt;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&lt;ID_COMUNICACION&gt;1234567890123456789012345678&lt;/ID_COMUNICACION&gt;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&lt;APLICACIÓN&gt;PORTAL-TRIBUTARIO&lt;/APLICACIÓN&gt;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&lt;FECHA&gt;20051009&lt;/FECHA&gt;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&lt;HORA&gt;23:54:01&lt;/HORA&gt;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&lt;EMISOR&gt;CARM&lt;/EMISOR&gt;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&lt;RECEPTOR&gt;CAJAMURCIA&lt;/RECEPTOR&gt;</w:t>
      </w:r>
    </w:p>
    <w:p w:rsidR="008C3C72" w:rsidRDefault="008C3C72">
      <w:pPr>
        <w:pStyle w:val="Textonormal"/>
        <w:spacing w:before="0"/>
        <w:ind w:left="708" w:firstLine="708"/>
        <w:rPr>
          <w:rFonts w:ascii="Courier New" w:eastAsia="Arial Unicode MS" w:hAnsi="Courier New" w:cs="Courier New"/>
          <w:sz w:val="16"/>
          <w:szCs w:val="16"/>
        </w:rPr>
      </w:pPr>
      <w:r>
        <w:rPr>
          <w:rFonts w:ascii="Courier New" w:eastAsia="Arial Unicode MS" w:hAnsi="Courier New" w:cs="Courier New"/>
          <w:sz w:val="16"/>
          <w:szCs w:val="16"/>
        </w:rPr>
        <w:t>&lt;/CABECERA&gt;</w:t>
      </w:r>
    </w:p>
    <w:p w:rsidR="008C3C72" w:rsidRDefault="008C3C72">
      <w:pPr>
        <w:pStyle w:val="Textonormal"/>
        <w:spacing w:before="0"/>
        <w:rPr>
          <w:rFonts w:ascii="Courier New" w:eastAsia="Arial Unicode MS" w:hAnsi="Courier New" w:cs="Courier New"/>
          <w:sz w:val="14"/>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t>&lt;URL_COMUNICACION</w:t>
      </w:r>
      <w:r>
        <w:rPr>
          <w:rFonts w:ascii="Courier New" w:eastAsia="Arial Unicode MS" w:hAnsi="Courier New" w:cs="Courier New"/>
          <w:sz w:val="14"/>
          <w:szCs w:val="16"/>
        </w:rPr>
        <w:t>&gt;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&lt;URL_VUELTA&gt;</w:t>
      </w:r>
    </w:p>
    <w:p w:rsidR="008C3C72" w:rsidRDefault="00CE3990">
      <w:pPr>
        <w:pStyle w:val="Textonormal"/>
        <w:spacing w:before="0"/>
        <w:ind w:left="2124" w:firstLine="708"/>
        <w:rPr>
          <w:rFonts w:ascii="Courier New" w:eastAsia="Arial Unicode MS" w:hAnsi="Courier New" w:cs="Courier New"/>
          <w:sz w:val="16"/>
          <w:szCs w:val="16"/>
        </w:rPr>
      </w:pPr>
      <w:hyperlink r:id="rId11" w:history="1">
        <w:r w:rsidR="008C3C72">
          <w:rPr>
            <w:rStyle w:val="Hipervnculo"/>
            <w:rFonts w:ascii="Courier New" w:eastAsia="Arial Unicode MS" w:hAnsi="Courier New" w:cs="Courier New"/>
            <w:sz w:val="16"/>
            <w:szCs w:val="16"/>
          </w:rPr>
          <w:t>https://etributos.carm.es/etributos/Modeloxxx</w:t>
        </w:r>
      </w:hyperlink>
    </w:p>
    <w:p w:rsidR="008C3C72" w:rsidRDefault="008C3C72">
      <w:pPr>
        <w:pStyle w:val="Textonormal"/>
        <w:spacing w:before="0"/>
        <w:ind w:left="1416" w:firstLine="708"/>
        <w:rPr>
          <w:rFonts w:ascii="Courier New" w:eastAsia="Arial Unicode MS" w:hAnsi="Courier New" w:cs="Courier New"/>
          <w:sz w:val="16"/>
          <w:szCs w:val="16"/>
        </w:rPr>
      </w:pPr>
      <w:r>
        <w:rPr>
          <w:rFonts w:ascii="Courier New" w:eastAsia="Arial Unicode MS" w:hAnsi="Courier New" w:cs="Courier New"/>
          <w:sz w:val="16"/>
          <w:szCs w:val="16"/>
        </w:rPr>
        <w:t>&lt;/URL_VUELTA&gt;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&lt;URL_NOTIFICACION&gt;</w:t>
      </w:r>
    </w:p>
    <w:p w:rsidR="008C3C72" w:rsidRDefault="00CE3990">
      <w:pPr>
        <w:pStyle w:val="Textonormal"/>
        <w:spacing w:before="0"/>
        <w:ind w:left="2124" w:firstLine="708"/>
        <w:rPr>
          <w:rFonts w:ascii="Courier New" w:eastAsia="Arial Unicode MS" w:hAnsi="Courier New" w:cs="Courier New"/>
          <w:sz w:val="16"/>
          <w:szCs w:val="16"/>
        </w:rPr>
      </w:pPr>
      <w:hyperlink r:id="rId12" w:history="1">
        <w:r w:rsidR="008C3C72">
          <w:rPr>
            <w:rStyle w:val="Hipervnculo"/>
            <w:rFonts w:ascii="Courier New" w:eastAsia="Arial Unicode MS" w:hAnsi="Courier New" w:cs="Courier New"/>
            <w:sz w:val="16"/>
            <w:szCs w:val="16"/>
          </w:rPr>
          <w:t>https://etributos.carm.es/etributos/NotificacionModeloxxx</w:t>
        </w:r>
      </w:hyperlink>
    </w:p>
    <w:p w:rsidR="008C3C72" w:rsidRDefault="008C3C72">
      <w:pPr>
        <w:pStyle w:val="Textonormal"/>
        <w:spacing w:before="0"/>
        <w:ind w:left="1416" w:firstLine="708"/>
        <w:rPr>
          <w:rFonts w:ascii="Courier New" w:eastAsia="Arial Unicode MS" w:hAnsi="Courier New" w:cs="Courier New"/>
          <w:sz w:val="16"/>
          <w:szCs w:val="16"/>
        </w:rPr>
      </w:pPr>
      <w:r>
        <w:rPr>
          <w:rFonts w:ascii="Courier New" w:eastAsia="Arial Unicode MS" w:hAnsi="Courier New" w:cs="Courier New"/>
          <w:sz w:val="16"/>
          <w:szCs w:val="16"/>
        </w:rPr>
        <w:t>&lt;/URL_NOTIFICACION&gt;</w:t>
      </w:r>
    </w:p>
    <w:p w:rsidR="008C3C72" w:rsidRDefault="008C3C72">
      <w:pPr>
        <w:pStyle w:val="Textonormal"/>
        <w:spacing w:before="0"/>
        <w:rPr>
          <w:rFonts w:ascii="Courier New" w:eastAsia="Arial Unicode MS" w:hAnsi="Courier New" w:cs="Courier New"/>
          <w:sz w:val="14"/>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t>&lt;/URL_COMUNICACION</w:t>
      </w:r>
      <w:r>
        <w:rPr>
          <w:rFonts w:ascii="Courier New" w:eastAsia="Arial Unicode MS" w:hAnsi="Courier New" w:cs="Courier New"/>
          <w:sz w:val="14"/>
          <w:szCs w:val="16"/>
        </w:rPr>
        <w:t>&gt;</w:t>
      </w:r>
    </w:p>
    <w:p w:rsidR="008C3C72" w:rsidRPr="00AA2F18" w:rsidRDefault="008C3C72">
      <w:pPr>
        <w:pStyle w:val="Textonormal"/>
        <w:tabs>
          <w:tab w:val="left" w:pos="1418"/>
        </w:tabs>
        <w:spacing w:before="0"/>
        <w:rPr>
          <w:rFonts w:ascii="Courier New" w:eastAsia="Arial Unicode MS" w:hAnsi="Courier New" w:cs="Courier New"/>
          <w:sz w:val="16"/>
          <w:szCs w:val="16"/>
          <w:lang w:val="es-ES"/>
        </w:rPr>
      </w:pPr>
      <w:r>
        <w:rPr>
          <w:rFonts w:ascii="Courier New" w:eastAsia="Arial Unicode MS" w:hAnsi="Courier New" w:cs="Courier New"/>
          <w:sz w:val="16"/>
          <w:szCs w:val="16"/>
        </w:rPr>
        <w:tab/>
      </w:r>
      <w:r w:rsidRPr="00AA2F18">
        <w:rPr>
          <w:rFonts w:ascii="Courier New" w:eastAsia="Arial Unicode MS" w:hAnsi="Courier New" w:cs="Courier New"/>
          <w:sz w:val="16"/>
          <w:szCs w:val="16"/>
          <w:lang w:val="es-ES"/>
        </w:rPr>
        <w:t>&lt;LOTE&gt;</w:t>
      </w:r>
    </w:p>
    <w:p w:rsidR="008C3C72" w:rsidRDefault="008C3C72">
      <w:pPr>
        <w:pStyle w:val="Textonormal"/>
        <w:spacing w:before="0"/>
        <w:rPr>
          <w:rFonts w:ascii="Courier New" w:eastAsia="Arial Unicode MS" w:hAnsi="Courier New" w:cs="Courier New"/>
          <w:sz w:val="16"/>
          <w:szCs w:val="16"/>
          <w:lang w:val="en-GB"/>
        </w:rPr>
      </w:pPr>
      <w:r w:rsidRPr="00AA2F18">
        <w:rPr>
          <w:rFonts w:ascii="Courier New" w:eastAsia="Arial Unicode MS" w:hAnsi="Courier New" w:cs="Courier New"/>
          <w:sz w:val="16"/>
          <w:szCs w:val="16"/>
          <w:lang w:val="es-ES"/>
        </w:rPr>
        <w:tab/>
      </w:r>
      <w:r w:rsidRPr="00AA2F18">
        <w:rPr>
          <w:rFonts w:ascii="Courier New" w:eastAsia="Arial Unicode MS" w:hAnsi="Courier New" w:cs="Courier New"/>
          <w:sz w:val="16"/>
          <w:szCs w:val="16"/>
          <w:lang w:val="es-ES"/>
        </w:rPr>
        <w:tab/>
      </w:r>
      <w:r w:rsidRPr="00AA2F18">
        <w:rPr>
          <w:rFonts w:ascii="Courier New" w:eastAsia="Arial Unicode MS" w:hAnsi="Courier New" w:cs="Courier New"/>
          <w:sz w:val="16"/>
          <w:szCs w:val="16"/>
          <w:lang w:val="es-ES"/>
        </w:rPr>
        <w:tab/>
      </w:r>
      <w:r>
        <w:rPr>
          <w:rFonts w:ascii="Courier New" w:eastAsia="Arial Unicode MS" w:hAnsi="Courier New" w:cs="Courier New"/>
          <w:sz w:val="16"/>
          <w:szCs w:val="16"/>
          <w:lang w:val="en-GB"/>
        </w:rPr>
        <w:t>&lt;ID_LOTE/&gt;</w:t>
      </w:r>
    </w:p>
    <w:p w:rsidR="008C3C72" w:rsidRDefault="008C3C72">
      <w:pPr>
        <w:pStyle w:val="Textonormal"/>
        <w:spacing w:before="0"/>
        <w:rPr>
          <w:rFonts w:ascii="Courier New" w:eastAsia="Arial Unicode MS" w:hAnsi="Courier New" w:cs="Courier New"/>
          <w:sz w:val="16"/>
          <w:szCs w:val="16"/>
          <w:lang w:val="en-GB"/>
        </w:rPr>
      </w:pPr>
      <w:r>
        <w:rPr>
          <w:rFonts w:ascii="Courier New" w:eastAsia="Arial Unicode MS" w:hAnsi="Courier New" w:cs="Courier New"/>
          <w:sz w:val="16"/>
          <w:szCs w:val="16"/>
          <w:lang w:val="en-GB"/>
        </w:rPr>
        <w:tab/>
      </w:r>
      <w:r>
        <w:rPr>
          <w:rFonts w:ascii="Courier New" w:eastAsia="Arial Unicode MS" w:hAnsi="Courier New" w:cs="Courier New"/>
          <w:sz w:val="16"/>
          <w:szCs w:val="16"/>
          <w:lang w:val="en-GB"/>
        </w:rPr>
        <w:tab/>
      </w:r>
      <w:r>
        <w:rPr>
          <w:rFonts w:ascii="Courier New" w:eastAsia="Arial Unicode MS" w:hAnsi="Courier New" w:cs="Courier New"/>
          <w:sz w:val="16"/>
          <w:szCs w:val="16"/>
          <w:lang w:val="en-GB"/>
        </w:rPr>
        <w:tab/>
        <w:t>&lt;IMP_TOTAL_LOTE/&gt;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lang w:val="en-GB"/>
        </w:rPr>
        <w:tab/>
      </w:r>
      <w:r>
        <w:rPr>
          <w:rFonts w:ascii="Courier New" w:eastAsia="Arial Unicode MS" w:hAnsi="Courier New" w:cs="Courier New"/>
          <w:sz w:val="16"/>
          <w:szCs w:val="16"/>
          <w:lang w:val="en-GB"/>
        </w:rPr>
        <w:tab/>
      </w:r>
      <w:r>
        <w:rPr>
          <w:rFonts w:ascii="Courier New" w:eastAsia="Arial Unicode MS" w:hAnsi="Courier New" w:cs="Courier New"/>
          <w:sz w:val="16"/>
          <w:szCs w:val="16"/>
          <w:lang w:val="en-GB"/>
        </w:rPr>
        <w:tab/>
      </w:r>
      <w:r>
        <w:rPr>
          <w:rFonts w:ascii="Courier New" w:eastAsia="Arial Unicode MS" w:hAnsi="Courier New" w:cs="Courier New"/>
          <w:sz w:val="16"/>
          <w:szCs w:val="16"/>
        </w:rPr>
        <w:t>&lt;NUM_DETALLE/&gt;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&lt;TIPO_SERVICIO&gt;02&lt;TIPO_SERVICIO&gt;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&lt;CARGO&gt;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&lt;TITULAR_CUENTA&gt;45678765K&lt;/TITULAR_CUENTA&gt;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&lt;CUENTA_CARGO&gt;&lt;/CUENTA_CARGO&gt;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&lt;/CARGO&gt;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 xml:space="preserve">                  </w:t>
      </w:r>
      <w:r>
        <w:rPr>
          <w:rFonts w:ascii="Courier New" w:eastAsia="Arial Unicode MS" w:hAnsi="Courier New" w:cs="Courier New"/>
          <w:sz w:val="16"/>
          <w:szCs w:val="16"/>
        </w:rPr>
        <w:tab/>
        <w:t>&lt;DETALLE_INGRESO&gt;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&lt;ID_UNICO&gt;2222022220222202222022220&lt;/ID_UNICO&gt;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&lt;IMPORTE_INGRESO&gt;12324&lt;/IMPORTE_INGRESO&gt;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&lt;SUJETO_PASIVO&gt;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&lt;NIF_CIF&gt;123456789H&lt;/NIF&gt;</w:t>
      </w:r>
    </w:p>
    <w:p w:rsidR="008C3C72" w:rsidRDefault="008C3C72">
      <w:pPr>
        <w:pStyle w:val="Textonormal"/>
        <w:spacing w:before="0"/>
        <w:ind w:left="3540"/>
        <w:rPr>
          <w:rFonts w:ascii="Courier New" w:eastAsia="Arial Unicode MS" w:hAnsi="Courier New" w:cs="Courier New"/>
          <w:sz w:val="16"/>
          <w:szCs w:val="16"/>
        </w:rPr>
      </w:pPr>
      <w:r>
        <w:rPr>
          <w:rFonts w:ascii="Courier New" w:eastAsia="Arial Unicode MS" w:hAnsi="Courier New" w:cs="Courier New"/>
          <w:sz w:val="16"/>
          <w:szCs w:val="16"/>
        </w:rPr>
        <w:t>&lt;NOMBRE&gt;JOSE&lt;/NOMBRE&gt;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&lt;APELLIDO_1&gt;GARCIA&lt;/APELLIDO_1&gt;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&lt;APELLIDO_2&gt;GARCIA&lt;/APELLIDO_2&gt;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&lt;RAZON_SOCIAL/&gt;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&lt;/SUJETO_PASIVO&gt;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&lt;OLDH/&gt;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&lt;HECHO_IMP&gt;4569787&lt;/HECHO_IMP&gt;</w:t>
      </w:r>
    </w:p>
    <w:p w:rsidR="008C3C72" w:rsidRDefault="008C3C72">
      <w:pPr>
        <w:pStyle w:val="Textonormal"/>
        <w:spacing w:before="0"/>
        <w:rPr>
          <w:rFonts w:ascii="Courier New" w:eastAsia="Arial Unicode MS" w:hAnsi="Courier New" w:cs="Courier New"/>
          <w:sz w:val="16"/>
          <w:szCs w:val="16"/>
          <w:u w:val="single"/>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&lt;MACODE&gt;126446ABCD298BDD&lt;/MACODE&gt;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r>
      <w:r>
        <w:rPr>
          <w:rFonts w:ascii="Courier New" w:eastAsia="Arial Unicode MS" w:hAnsi="Courier New" w:cs="Courier New"/>
          <w:sz w:val="16"/>
          <w:szCs w:val="16"/>
        </w:rPr>
        <w:tab/>
      </w:r>
      <w:r>
        <w:rPr>
          <w:rFonts w:ascii="Courier New" w:eastAsia="Arial Unicode MS" w:hAnsi="Courier New" w:cs="Courier New"/>
          <w:sz w:val="16"/>
          <w:szCs w:val="16"/>
        </w:rPr>
        <w:tab/>
        <w:t>&lt;/DETALLE_INGRESO&gt;</w:t>
      </w:r>
    </w:p>
    <w:p w:rsidR="008C3C72" w:rsidRDefault="008C3C72">
      <w:pPr>
        <w:pStyle w:val="Textonormal"/>
        <w:spacing w:before="0"/>
        <w:ind w:left="708" w:firstLine="708"/>
        <w:rPr>
          <w:rFonts w:ascii="Courier New" w:eastAsia="Arial Unicode MS" w:hAnsi="Courier New" w:cs="Courier New"/>
          <w:sz w:val="16"/>
          <w:szCs w:val="16"/>
        </w:rPr>
      </w:pPr>
      <w:r>
        <w:rPr>
          <w:rFonts w:ascii="Courier New" w:eastAsia="Arial Unicode MS" w:hAnsi="Courier New" w:cs="Courier New"/>
          <w:sz w:val="16"/>
          <w:szCs w:val="16"/>
        </w:rPr>
        <w:t>&lt;/LOTE&gt;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ab/>
        <w:t>&lt;/REQUEST&gt;</w:t>
      </w:r>
    </w:p>
    <w:p w:rsidR="008C3C72" w:rsidRDefault="008C3C72">
      <w:pPr>
        <w:pStyle w:val="Textonormal"/>
        <w:spacing w:before="0"/>
        <w:rPr>
          <w:rFonts w:ascii="Courier New" w:eastAsia="Arial Unicode MS" w:hAnsi="Courier New" w:cs="Courier New"/>
          <w:sz w:val="16"/>
          <w:szCs w:val="16"/>
        </w:rPr>
      </w:pPr>
      <w:r>
        <w:rPr>
          <w:rFonts w:ascii="Courier New" w:eastAsia="Arial Unicode MS" w:hAnsi="Courier New" w:cs="Courier New"/>
          <w:sz w:val="16"/>
          <w:szCs w:val="16"/>
        </w:rPr>
        <w:t>&lt;/LIQUIDACION_AUTOLIQUIDACION&gt;</w:t>
      </w:r>
    </w:p>
    <w:p w:rsidR="008C3C72" w:rsidRDefault="008C3C72">
      <w:pPr>
        <w:pStyle w:val="Textonormal"/>
        <w:rPr>
          <w:u w:val="single"/>
        </w:rPr>
      </w:pPr>
    </w:p>
    <w:p w:rsidR="008C3C72" w:rsidRDefault="008C3C72">
      <w:pPr>
        <w:pStyle w:val="Textonormal"/>
      </w:pPr>
    </w:p>
    <w:p w:rsidR="008C3C72" w:rsidRDefault="008C3C72">
      <w:pPr>
        <w:pStyle w:val="Textonormal"/>
        <w:rPr>
          <w:u w:val="single"/>
        </w:rPr>
      </w:pPr>
    </w:p>
    <w:p w:rsidR="008C3C72" w:rsidRDefault="008C3C72">
      <w:pPr>
        <w:pStyle w:val="Textonormal"/>
        <w:rPr>
          <w:u w:val="single"/>
        </w:rPr>
      </w:pPr>
    </w:p>
    <w:p w:rsidR="008C3C72" w:rsidRDefault="008C3C72">
      <w:pPr>
        <w:pStyle w:val="Textonormal"/>
        <w:rPr>
          <w:u w:val="single"/>
        </w:rPr>
      </w:pPr>
    </w:p>
    <w:p w:rsidR="008C3C72" w:rsidRDefault="008C3C72">
      <w:pPr>
        <w:pStyle w:val="Textonormal"/>
        <w:rPr>
          <w:u w:val="single"/>
        </w:rPr>
      </w:pPr>
    </w:p>
    <w:p w:rsidR="008C3C72" w:rsidRDefault="008C3C72">
      <w:pPr>
        <w:pStyle w:val="Textonormal"/>
        <w:rPr>
          <w:u w:val="single"/>
        </w:rPr>
      </w:pPr>
    </w:p>
    <w:p w:rsidR="008C3C72" w:rsidRDefault="008C3C72">
      <w:pPr>
        <w:pStyle w:val="Ttulo1"/>
        <w:ind w:right="1699"/>
        <w:rPr>
          <w:bCs/>
        </w:rPr>
      </w:pPr>
      <w:r>
        <w:rPr>
          <w:bCs/>
        </w:rPr>
        <w:br w:type="page"/>
      </w:r>
      <w:bookmarkStart w:id="34" w:name="_Toc146023137"/>
      <w:bookmarkStart w:id="35" w:name="_Toc452119616"/>
      <w:r>
        <w:rPr>
          <w:bCs/>
        </w:rPr>
        <w:t>ANEXO. EJEMPLO TOKEN_REPLY</w:t>
      </w:r>
      <w:bookmarkEnd w:id="34"/>
      <w:bookmarkEnd w:id="35"/>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&lt;?xml version='1.0' encoding='ISO-8859-1'?&gt;</w:t>
      </w:r>
    </w:p>
    <w:p w:rsidR="008C3C72" w:rsidRDefault="008C3C72">
      <w:pPr>
        <w:pStyle w:val="Textonormal"/>
        <w:spacing w:before="0"/>
        <w:rPr>
          <w:rFonts w:ascii="Courier New" w:eastAsia="Arial Unicode MS" w:hAnsi="Courier New" w:cs="Courier New"/>
          <w:sz w:val="16"/>
          <w:szCs w:val="16"/>
        </w:rPr>
      </w:pPr>
      <w:r>
        <w:rPr>
          <w:rFonts w:ascii="Courier New" w:hAnsi="Courier New" w:cs="Courier New"/>
          <w:sz w:val="16"/>
          <w:szCs w:val="16"/>
        </w:rPr>
        <w:t xml:space="preserve">&lt;LIQUIDACION_AUTOLIQUIDACION </w:t>
      </w:r>
      <w:r>
        <w:rPr>
          <w:rFonts w:ascii="Courier New" w:eastAsia="Arial Unicode MS" w:hAnsi="Courier New" w:cs="Courier New"/>
          <w:sz w:val="16"/>
          <w:szCs w:val="16"/>
        </w:rPr>
        <w:t>xmlns="http://ea.carm.es/schemas/basicos/seguridad/pagoBanco/CargoCuentaTelematica.xsd"&gt;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t>&lt;REPLY&gt;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&lt;CABECERA&gt;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&lt;ID_COMUNICACION&gt;</w:t>
      </w:r>
      <w:r>
        <w:rPr>
          <w:rFonts w:ascii="Courier New" w:eastAsia="Arial Unicode MS" w:hAnsi="Courier New" w:cs="Courier New"/>
          <w:sz w:val="16"/>
          <w:szCs w:val="16"/>
        </w:rPr>
        <w:t>1234567890</w:t>
      </w:r>
      <w:r>
        <w:rPr>
          <w:rFonts w:ascii="Courier New" w:hAnsi="Courier New" w:cs="Courier New"/>
          <w:sz w:val="16"/>
          <w:szCs w:val="16"/>
        </w:rPr>
        <w:t>&lt;/ID_COMUNICACION&gt;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&lt;APLICACIÓN&gt;PORTAL-TRIBUTARIO&lt;/APLICACIÓN&gt;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&lt;FECHA&gt;20051008&lt;/FECHA&gt;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&lt;HORA&gt;23:15:03&lt;/HORA&gt;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&lt;EMISOR&gt;CAJAMURCIA&lt;/EMISOR&gt;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&lt;RECEPTOR&gt;CARM&lt;/RECEPTOR&gt;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&lt;/CABECERA&gt;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&lt;RESPUESTA_LOTE&gt;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&lt;ID_LOTE/&gt;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&lt;NUM_DETALLE/&gt;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&lt;NUM_CARGOS/&gt;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&lt;DETALLE_CARGO&gt;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&lt;ID_UNICO&gt;</w:t>
      </w:r>
      <w:r>
        <w:rPr>
          <w:rFonts w:ascii="Courier New" w:eastAsia="Arial Unicode MS" w:hAnsi="Courier New" w:cs="Courier New"/>
          <w:sz w:val="16"/>
          <w:szCs w:val="16"/>
        </w:rPr>
        <w:t>2222022220222202222022220</w:t>
      </w:r>
      <w:r>
        <w:rPr>
          <w:rFonts w:ascii="Courier New" w:hAnsi="Courier New" w:cs="Courier New"/>
          <w:sz w:val="16"/>
          <w:szCs w:val="16"/>
        </w:rPr>
        <w:t>&lt;/ID_UNICO&gt;</w:t>
      </w:r>
      <w:r>
        <w:rPr>
          <w:rFonts w:ascii="Courier New" w:hAnsi="Courier New" w:cs="Courier New"/>
          <w:sz w:val="16"/>
          <w:szCs w:val="16"/>
        </w:rPr>
        <w:tab/>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&lt;ENTIDAD_ING&gt;2043&lt;/ENTIDAD_ING&gt;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&lt;FECHA_ING&gt;20051008&lt;/FECHA_ING&gt;</w:t>
      </w:r>
    </w:p>
    <w:p w:rsidR="008C3C72" w:rsidRPr="00AA2F18" w:rsidRDefault="008C3C72">
      <w:pPr>
        <w:pStyle w:val="Textonormal"/>
        <w:spacing w:before="0"/>
        <w:rPr>
          <w:rFonts w:ascii="Courier New" w:hAnsi="Courier New" w:cs="Courier New"/>
          <w:sz w:val="16"/>
          <w:szCs w:val="16"/>
          <w:lang w:val="en-US"/>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A2F18">
        <w:rPr>
          <w:rFonts w:ascii="Courier New" w:hAnsi="Courier New" w:cs="Courier New"/>
          <w:sz w:val="16"/>
          <w:szCs w:val="16"/>
          <w:lang w:val="en-US"/>
        </w:rPr>
        <w:t>&lt;IMPORTE_ING&gt;</w:t>
      </w:r>
      <w:r w:rsidRPr="00AA2F18">
        <w:rPr>
          <w:rFonts w:ascii="Courier New" w:eastAsia="Arial Unicode MS" w:hAnsi="Courier New" w:cs="Courier New"/>
          <w:sz w:val="16"/>
          <w:szCs w:val="16"/>
          <w:lang w:val="en-US"/>
        </w:rPr>
        <w:t>1232422</w:t>
      </w:r>
      <w:r w:rsidRPr="00AA2F18">
        <w:rPr>
          <w:rFonts w:ascii="Courier New" w:hAnsi="Courier New" w:cs="Courier New"/>
          <w:sz w:val="16"/>
          <w:szCs w:val="16"/>
          <w:lang w:val="en-US"/>
        </w:rPr>
        <w:t>&lt;/IMPORTE_ING&gt;</w:t>
      </w:r>
    </w:p>
    <w:p w:rsidR="008C3C72" w:rsidRPr="00AA2F18" w:rsidRDefault="008C3C72">
      <w:pPr>
        <w:pStyle w:val="Textonormal"/>
        <w:spacing w:before="0"/>
        <w:rPr>
          <w:rFonts w:ascii="Courier New" w:hAnsi="Courier New" w:cs="Courier New"/>
          <w:sz w:val="16"/>
          <w:szCs w:val="16"/>
          <w:lang w:val="en-US"/>
        </w:rPr>
      </w:pPr>
      <w:r w:rsidRPr="00AA2F18">
        <w:rPr>
          <w:rFonts w:ascii="Courier New" w:hAnsi="Courier New" w:cs="Courier New"/>
          <w:sz w:val="16"/>
          <w:szCs w:val="16"/>
          <w:lang w:val="en-US"/>
        </w:rPr>
        <w:tab/>
      </w:r>
      <w:r w:rsidRPr="00AA2F18">
        <w:rPr>
          <w:rFonts w:ascii="Courier New" w:hAnsi="Courier New" w:cs="Courier New"/>
          <w:sz w:val="16"/>
          <w:szCs w:val="16"/>
          <w:lang w:val="en-US"/>
        </w:rPr>
        <w:tab/>
      </w:r>
      <w:r w:rsidRPr="00AA2F18">
        <w:rPr>
          <w:rFonts w:ascii="Courier New" w:hAnsi="Courier New" w:cs="Courier New"/>
          <w:sz w:val="16"/>
          <w:szCs w:val="16"/>
          <w:lang w:val="en-US"/>
        </w:rPr>
        <w:tab/>
      </w:r>
      <w:r w:rsidRPr="00AA2F18">
        <w:rPr>
          <w:rFonts w:ascii="Courier New" w:hAnsi="Courier New" w:cs="Courier New"/>
          <w:sz w:val="16"/>
          <w:szCs w:val="16"/>
          <w:lang w:val="en-US"/>
        </w:rPr>
        <w:tab/>
        <w:t>&lt;MAC_CCT&gt;1234567890123456&lt;/MAC_CCT&gt;</w:t>
      </w:r>
    </w:p>
    <w:p w:rsidR="008C3C72" w:rsidRDefault="008C3C72">
      <w:pPr>
        <w:pStyle w:val="Textonormal"/>
        <w:spacing w:before="0"/>
        <w:rPr>
          <w:rFonts w:ascii="Courier New" w:hAnsi="Courier New" w:cs="Courier New"/>
          <w:sz w:val="16"/>
          <w:szCs w:val="16"/>
        </w:rPr>
      </w:pPr>
      <w:r w:rsidRPr="00AA2F18">
        <w:rPr>
          <w:rFonts w:ascii="Courier New" w:hAnsi="Courier New" w:cs="Courier New"/>
          <w:sz w:val="16"/>
          <w:szCs w:val="16"/>
          <w:lang w:val="en-US"/>
        </w:rPr>
        <w:tab/>
      </w:r>
      <w:r w:rsidRPr="00AA2F18">
        <w:rPr>
          <w:rFonts w:ascii="Courier New" w:hAnsi="Courier New" w:cs="Courier New"/>
          <w:sz w:val="16"/>
          <w:szCs w:val="16"/>
          <w:lang w:val="en-US"/>
        </w:rPr>
        <w:tab/>
      </w:r>
      <w:r w:rsidRPr="00AA2F18">
        <w:rPr>
          <w:rFonts w:ascii="Courier New" w:hAnsi="Courier New" w:cs="Courier New"/>
          <w:sz w:val="16"/>
          <w:szCs w:val="16"/>
          <w:lang w:val="en-US"/>
        </w:rPr>
        <w:tab/>
      </w:r>
      <w:r>
        <w:rPr>
          <w:rFonts w:ascii="Courier New" w:hAnsi="Courier New" w:cs="Courier New"/>
          <w:sz w:val="16"/>
          <w:szCs w:val="16"/>
        </w:rPr>
        <w:t>&lt;/DETALLE_CARGO&gt;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&lt;/RESPUESTA_LOTE&gt;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ab/>
        <w:t>&lt;/REPLY&gt;</w:t>
      </w:r>
    </w:p>
    <w:p w:rsidR="008C3C72" w:rsidRDefault="008C3C72">
      <w:pPr>
        <w:pStyle w:val="Textonormal"/>
        <w:spacing w:before="0"/>
        <w:rPr>
          <w:rFonts w:ascii="Courier New" w:hAnsi="Courier New" w:cs="Courier New"/>
          <w:sz w:val="16"/>
          <w:szCs w:val="16"/>
        </w:rPr>
      </w:pPr>
      <w:r>
        <w:rPr>
          <w:rFonts w:ascii="Courier New" w:hAnsi="Courier New" w:cs="Courier New"/>
          <w:sz w:val="16"/>
          <w:szCs w:val="16"/>
        </w:rPr>
        <w:t>&lt;/LIQUIDACION_AUTOLIQUIDACION&gt;</w:t>
      </w:r>
    </w:p>
    <w:p w:rsidR="008C3C72" w:rsidRDefault="008C3C72">
      <w:pPr>
        <w:pStyle w:val="Textonormal"/>
        <w:spacing w:before="0"/>
        <w:rPr>
          <w:rFonts w:ascii="Courier New" w:hAnsi="Courier New" w:cs="Courier New"/>
          <w:sz w:val="16"/>
          <w:szCs w:val="16"/>
        </w:rPr>
      </w:pPr>
    </w:p>
    <w:p w:rsidR="008C3C72" w:rsidRDefault="008C3C72">
      <w:pPr>
        <w:pStyle w:val="Textonormal"/>
        <w:spacing w:before="0"/>
        <w:rPr>
          <w:rFonts w:ascii="Courier New" w:hAnsi="Courier New" w:cs="Courier New"/>
          <w:sz w:val="16"/>
          <w:szCs w:val="16"/>
        </w:rPr>
      </w:pPr>
    </w:p>
    <w:p w:rsidR="008C3C72" w:rsidRDefault="008C3C72">
      <w:pPr>
        <w:pStyle w:val="Textonormal"/>
        <w:spacing w:before="0"/>
        <w:rPr>
          <w:rFonts w:ascii="Courier New" w:hAnsi="Courier New" w:cs="Courier New"/>
          <w:sz w:val="16"/>
          <w:szCs w:val="16"/>
        </w:rPr>
      </w:pPr>
    </w:p>
    <w:p w:rsidR="008C3C72" w:rsidRDefault="008C3C72">
      <w:pPr>
        <w:pStyle w:val="Textonormal"/>
        <w:spacing w:before="0"/>
        <w:rPr>
          <w:rFonts w:ascii="Courier New" w:hAnsi="Courier New" w:cs="Courier New"/>
          <w:sz w:val="16"/>
          <w:szCs w:val="16"/>
        </w:rPr>
      </w:pPr>
    </w:p>
    <w:p w:rsidR="008C3C72" w:rsidRDefault="008C3C72">
      <w:pPr>
        <w:pStyle w:val="Ttulo1"/>
        <w:ind w:right="3541"/>
        <w:rPr>
          <w:rFonts w:eastAsia="Arial Unicode MS"/>
          <w:bCs/>
        </w:rPr>
      </w:pPr>
      <w:bookmarkStart w:id="36" w:name="_ANEXO_3._ALGORITMO"/>
      <w:bookmarkStart w:id="37" w:name="_Toc146023138"/>
      <w:bookmarkStart w:id="38" w:name="_Toc452119617"/>
      <w:bookmarkEnd w:id="36"/>
      <w:r>
        <w:rPr>
          <w:rFonts w:eastAsia="Arial Unicode MS"/>
        </w:rPr>
        <w:t>ANEXO. ALGORITMO DE CIFRADO</w:t>
      </w:r>
      <w:bookmarkEnd w:id="37"/>
      <w:bookmarkEnd w:id="38"/>
    </w:p>
    <w:p w:rsidR="008C3C72" w:rsidRDefault="008C3C72">
      <w:pPr>
        <w:pStyle w:val="Textonormal"/>
        <w:rPr>
          <w:color w:val="000000"/>
        </w:rPr>
      </w:pPr>
      <w:r>
        <w:rPr>
          <w:color w:val="000000"/>
        </w:rPr>
        <w:t>La información que se envía tanto en el TOKEN_REQUEST como en el TOKEN_REPLY está cifrada mediante el algoritmo TripleDES</w:t>
      </w:r>
      <w:r w:rsidR="00897B56">
        <w:rPr>
          <w:color w:val="000000"/>
        </w:rPr>
        <w:t xml:space="preserve"> en modo CBC</w:t>
      </w:r>
      <w:r>
        <w:rPr>
          <w:color w:val="000000"/>
        </w:rPr>
        <w:t>.</w:t>
      </w:r>
    </w:p>
    <w:p w:rsidR="00897B56" w:rsidRDefault="00897B56">
      <w:pPr>
        <w:pStyle w:val="Textonormal"/>
        <w:rPr>
          <w:color w:val="000000"/>
        </w:rPr>
      </w:pPr>
      <w:r>
        <w:rPr>
          <w:color w:val="000000"/>
        </w:rPr>
        <w:t>Se establecerán los parámetros de cifrado del algoritmo entre la aplicación de la CARM y la entidad bancaria.</w:t>
      </w:r>
    </w:p>
    <w:p w:rsidR="008C3C72" w:rsidRDefault="008C3C72">
      <w:pPr>
        <w:pStyle w:val="Textonormal"/>
        <w:rPr>
          <w:rFonts w:cs="Arial"/>
          <w:shd w:val="clear" w:color="auto" w:fill="FFFFFF"/>
        </w:rPr>
      </w:pPr>
      <w:r>
        <w:rPr>
          <w:rFonts w:cs="Arial"/>
          <w:shd w:val="clear" w:color="auto" w:fill="FFFFFF"/>
        </w:rPr>
        <w:br w:type="page"/>
      </w:r>
    </w:p>
    <w:p w:rsidR="008C3C72" w:rsidRDefault="008C3C72">
      <w:pPr>
        <w:pStyle w:val="Ttulo1"/>
        <w:ind w:right="3541"/>
        <w:rPr>
          <w:rFonts w:eastAsia="Arial Unicode MS"/>
        </w:rPr>
      </w:pPr>
      <w:bookmarkStart w:id="39" w:name="_Ref146079387"/>
      <w:bookmarkStart w:id="40" w:name="_Toc452119618"/>
      <w:r>
        <w:rPr>
          <w:rFonts w:eastAsia="Arial Unicode MS"/>
        </w:rPr>
        <w:t>ANEXO. CALCULO DE MACODE</w:t>
      </w:r>
      <w:bookmarkEnd w:id="39"/>
      <w:bookmarkEnd w:id="40"/>
    </w:p>
    <w:p w:rsidR="008C3C72" w:rsidRDefault="008C3C72">
      <w:pPr>
        <w:pStyle w:val="Textonormal"/>
        <w:rPr>
          <w:rFonts w:eastAsia="Arial Unicode MS"/>
        </w:rPr>
      </w:pPr>
      <w:r>
        <w:rPr>
          <w:rFonts w:eastAsia="Arial Unicode MS"/>
        </w:rPr>
        <w:t>El macode se calcula utilizando la clave privada asignada a la entidad bancaria, aplicando el  algoritmo DES a una cadena formada por la concatenación de los siguientes campos, extraidos del XML de comunicación: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639"/>
        <w:gridCol w:w="628"/>
        <w:gridCol w:w="683"/>
        <w:gridCol w:w="2541"/>
        <w:gridCol w:w="2395"/>
        <w:gridCol w:w="1161"/>
      </w:tblGrid>
      <w:tr w:rsidR="008C3C72">
        <w:tc>
          <w:tcPr>
            <w:tcW w:w="0" w:type="auto"/>
            <w:gridSpan w:val="7"/>
            <w:tcBorders>
              <w:bottom w:val="single" w:sz="4" w:space="0" w:color="auto"/>
            </w:tcBorders>
            <w:shd w:val="clear" w:color="auto" w:fill="DDDDDD"/>
          </w:tcPr>
          <w:p w:rsidR="008C3C72" w:rsidRDefault="008C3C72">
            <w:pPr>
              <w:pStyle w:val="Textonormal"/>
              <w:jc w:val="center"/>
              <w:rPr>
                <w:b/>
              </w:rPr>
            </w:pPr>
            <w:r>
              <w:rPr>
                <w:b/>
              </w:rPr>
              <w:t>CAMPOS PARA CALCULO MACODE</w:t>
            </w:r>
          </w:p>
        </w:tc>
      </w:tr>
      <w:tr w:rsidR="008C3C72">
        <w:tc>
          <w:tcPr>
            <w:tcW w:w="0" w:type="auto"/>
            <w:shd w:val="clear" w:color="auto" w:fill="EAEAEA"/>
          </w:tcPr>
          <w:p w:rsidR="008C3C72" w:rsidRDefault="008C3C72">
            <w:pPr>
              <w:pStyle w:val="Textonormal"/>
              <w:jc w:val="center"/>
            </w:pPr>
            <w:r>
              <w:t>NUM</w:t>
            </w:r>
          </w:p>
        </w:tc>
        <w:tc>
          <w:tcPr>
            <w:tcW w:w="0" w:type="auto"/>
            <w:shd w:val="clear" w:color="auto" w:fill="EAEAEA"/>
          </w:tcPr>
          <w:p w:rsidR="008C3C72" w:rsidRDefault="008C3C72">
            <w:pPr>
              <w:pStyle w:val="Textonormal"/>
            </w:pPr>
            <w:r>
              <w:t>POS</w:t>
            </w:r>
          </w:p>
        </w:tc>
        <w:tc>
          <w:tcPr>
            <w:tcW w:w="0" w:type="auto"/>
            <w:shd w:val="clear" w:color="auto" w:fill="EAEAEA"/>
          </w:tcPr>
          <w:p w:rsidR="008C3C72" w:rsidRDefault="008C3C72">
            <w:pPr>
              <w:pStyle w:val="Textonormal"/>
              <w:jc w:val="center"/>
            </w:pPr>
            <w:r>
              <w:t>LON</w:t>
            </w:r>
          </w:p>
        </w:tc>
        <w:tc>
          <w:tcPr>
            <w:tcW w:w="0" w:type="auto"/>
            <w:shd w:val="clear" w:color="auto" w:fill="EAEAEA"/>
          </w:tcPr>
          <w:p w:rsidR="008C3C72" w:rsidRDefault="008C3C72">
            <w:pPr>
              <w:pStyle w:val="Textonormal"/>
              <w:jc w:val="center"/>
            </w:pPr>
            <w:r>
              <w:t>TIPO</w:t>
            </w:r>
          </w:p>
        </w:tc>
        <w:tc>
          <w:tcPr>
            <w:tcW w:w="0" w:type="auto"/>
            <w:shd w:val="clear" w:color="auto" w:fill="EAEAEA"/>
          </w:tcPr>
          <w:p w:rsidR="008C3C72" w:rsidRDefault="008C3C72">
            <w:pPr>
              <w:pStyle w:val="Textonormal"/>
              <w:jc w:val="center"/>
            </w:pPr>
            <w:r>
              <w:t>DESCRIPCION</w:t>
            </w:r>
          </w:p>
        </w:tc>
        <w:tc>
          <w:tcPr>
            <w:tcW w:w="0" w:type="auto"/>
            <w:shd w:val="clear" w:color="auto" w:fill="EAEAEA"/>
          </w:tcPr>
          <w:p w:rsidR="008C3C72" w:rsidRDefault="008C3C72">
            <w:pPr>
              <w:pStyle w:val="Textonormal"/>
              <w:jc w:val="center"/>
            </w:pPr>
            <w:r>
              <w:t xml:space="preserve">Campo Fichero XML </w:t>
            </w:r>
          </w:p>
        </w:tc>
        <w:tc>
          <w:tcPr>
            <w:tcW w:w="0" w:type="auto"/>
            <w:shd w:val="clear" w:color="auto" w:fill="EAEAEA"/>
          </w:tcPr>
          <w:p w:rsidR="008C3C72" w:rsidRDefault="008C3C72">
            <w:pPr>
              <w:pStyle w:val="Textonormal"/>
              <w:jc w:val="center"/>
            </w:pPr>
            <w:r>
              <w:t>VALORES</w:t>
            </w:r>
          </w:p>
        </w:tc>
      </w:tr>
      <w:tr w:rsidR="008C3C72">
        <w:tc>
          <w:tcPr>
            <w:tcW w:w="0" w:type="auto"/>
          </w:tcPr>
          <w:p w:rsidR="008C3C72" w:rsidRDefault="008C3C72">
            <w:pPr>
              <w:pStyle w:val="Textonormal"/>
            </w:pPr>
            <w:r>
              <w:t>1</w:t>
            </w:r>
          </w:p>
        </w:tc>
        <w:tc>
          <w:tcPr>
            <w:tcW w:w="0" w:type="auto"/>
          </w:tcPr>
          <w:p w:rsidR="008C3C72" w:rsidRDefault="008C3C72">
            <w:pPr>
              <w:pStyle w:val="Textonormal"/>
            </w:pPr>
            <w:r>
              <w:t>1</w:t>
            </w:r>
          </w:p>
        </w:tc>
        <w:tc>
          <w:tcPr>
            <w:tcW w:w="0" w:type="auto"/>
          </w:tcPr>
          <w:p w:rsidR="008C3C72" w:rsidRDefault="008C3C72">
            <w:pPr>
              <w:pStyle w:val="Textonormal"/>
            </w:pPr>
            <w:r>
              <w:t>9</w:t>
            </w:r>
          </w:p>
        </w:tc>
        <w:tc>
          <w:tcPr>
            <w:tcW w:w="0" w:type="auto"/>
          </w:tcPr>
          <w:p w:rsidR="008C3C72" w:rsidRDefault="008C3C72">
            <w:pPr>
              <w:pStyle w:val="Textonormal"/>
            </w:pPr>
            <w:r>
              <w:t>An</w:t>
            </w:r>
          </w:p>
        </w:tc>
        <w:tc>
          <w:tcPr>
            <w:tcW w:w="0" w:type="auto"/>
          </w:tcPr>
          <w:p w:rsidR="008C3C72" w:rsidRDefault="008C3C72">
            <w:pPr>
              <w:pStyle w:val="Textonormal"/>
            </w:pPr>
            <w:r>
              <w:t>NIF/CIF del Titular de la cuenta de cargo</w:t>
            </w:r>
          </w:p>
        </w:tc>
        <w:tc>
          <w:tcPr>
            <w:tcW w:w="0" w:type="auto"/>
          </w:tcPr>
          <w:p w:rsidR="008C3C72" w:rsidRDefault="008C3C72">
            <w:pPr>
              <w:pStyle w:val="Textonormal"/>
            </w:pPr>
            <w:r>
              <w:t>&lt;TITULAR_CUENTA&gt;</w:t>
            </w:r>
          </w:p>
        </w:tc>
        <w:tc>
          <w:tcPr>
            <w:tcW w:w="0" w:type="auto"/>
          </w:tcPr>
          <w:p w:rsidR="008C3C72" w:rsidRDefault="008C3C72">
            <w:pPr>
              <w:pStyle w:val="Textonormal"/>
              <w:ind w:left="-104" w:firstLine="180"/>
            </w:pPr>
          </w:p>
        </w:tc>
      </w:tr>
      <w:tr w:rsidR="008C3C72">
        <w:tc>
          <w:tcPr>
            <w:tcW w:w="0" w:type="auto"/>
          </w:tcPr>
          <w:p w:rsidR="008C3C72" w:rsidRDefault="008C3C72">
            <w:pPr>
              <w:pStyle w:val="Textonormal"/>
            </w:pPr>
            <w:r>
              <w:t>2</w:t>
            </w:r>
          </w:p>
        </w:tc>
        <w:tc>
          <w:tcPr>
            <w:tcW w:w="0" w:type="auto"/>
          </w:tcPr>
          <w:p w:rsidR="008C3C72" w:rsidRDefault="008C3C72">
            <w:pPr>
              <w:pStyle w:val="Textonormal"/>
            </w:pPr>
            <w:r>
              <w:t>10</w:t>
            </w:r>
          </w:p>
        </w:tc>
        <w:tc>
          <w:tcPr>
            <w:tcW w:w="0" w:type="auto"/>
          </w:tcPr>
          <w:p w:rsidR="008C3C72" w:rsidRDefault="008C3C72">
            <w:pPr>
              <w:pStyle w:val="Textonormal"/>
            </w:pPr>
            <w:r>
              <w:t>28</w:t>
            </w:r>
          </w:p>
        </w:tc>
        <w:tc>
          <w:tcPr>
            <w:tcW w:w="0" w:type="auto"/>
          </w:tcPr>
          <w:p w:rsidR="008C3C72" w:rsidRDefault="008C3C72">
            <w:pPr>
              <w:pStyle w:val="Textonormal"/>
            </w:pPr>
            <w:r>
              <w:t>N</w:t>
            </w:r>
          </w:p>
        </w:tc>
        <w:tc>
          <w:tcPr>
            <w:tcW w:w="0" w:type="auto"/>
          </w:tcPr>
          <w:p w:rsidR="008C3C72" w:rsidRDefault="008C3C72">
            <w:pPr>
              <w:pStyle w:val="Textonormal"/>
            </w:pPr>
            <w:r>
              <w:t>Número de Serie N28</w:t>
            </w:r>
          </w:p>
        </w:tc>
        <w:tc>
          <w:tcPr>
            <w:tcW w:w="0" w:type="auto"/>
          </w:tcPr>
          <w:p w:rsidR="008C3C72" w:rsidRDefault="008C3C72">
            <w:pPr>
              <w:pStyle w:val="Textonormal"/>
            </w:pPr>
            <w:r>
              <w:t>&lt;ID_UNICO&gt;</w:t>
            </w:r>
          </w:p>
        </w:tc>
        <w:tc>
          <w:tcPr>
            <w:tcW w:w="0" w:type="auto"/>
          </w:tcPr>
          <w:p w:rsidR="008C3C72" w:rsidRDefault="008C3C72">
            <w:pPr>
              <w:pStyle w:val="Textonormal"/>
            </w:pPr>
          </w:p>
        </w:tc>
      </w:tr>
      <w:tr w:rsidR="008C3C72">
        <w:tc>
          <w:tcPr>
            <w:tcW w:w="0" w:type="auto"/>
          </w:tcPr>
          <w:p w:rsidR="008C3C72" w:rsidRDefault="008C3C72">
            <w:pPr>
              <w:pStyle w:val="Textonormal"/>
            </w:pPr>
            <w:r>
              <w:t>3</w:t>
            </w:r>
          </w:p>
        </w:tc>
        <w:tc>
          <w:tcPr>
            <w:tcW w:w="0" w:type="auto"/>
          </w:tcPr>
          <w:p w:rsidR="008C3C72" w:rsidRDefault="008C3C72">
            <w:pPr>
              <w:pStyle w:val="Textonormal"/>
            </w:pPr>
            <w:r>
              <w:t>38</w:t>
            </w:r>
          </w:p>
        </w:tc>
        <w:tc>
          <w:tcPr>
            <w:tcW w:w="0" w:type="auto"/>
          </w:tcPr>
          <w:p w:rsidR="008C3C72" w:rsidRDefault="008C3C72">
            <w:pPr>
              <w:pStyle w:val="Textonormal"/>
            </w:pPr>
            <w:r>
              <w:t>13</w:t>
            </w:r>
          </w:p>
        </w:tc>
        <w:tc>
          <w:tcPr>
            <w:tcW w:w="0" w:type="auto"/>
          </w:tcPr>
          <w:p w:rsidR="008C3C72" w:rsidRDefault="008C3C72">
            <w:pPr>
              <w:pStyle w:val="Textonormal"/>
            </w:pPr>
            <w:r>
              <w:t>N</w:t>
            </w:r>
          </w:p>
        </w:tc>
        <w:tc>
          <w:tcPr>
            <w:tcW w:w="0" w:type="auto"/>
          </w:tcPr>
          <w:p w:rsidR="008C3C72" w:rsidRDefault="008C3C72">
            <w:pPr>
              <w:pStyle w:val="Textonormal"/>
            </w:pPr>
            <w:r>
              <w:t>Importe del ingreso en céntimos de euro</w:t>
            </w:r>
          </w:p>
        </w:tc>
        <w:tc>
          <w:tcPr>
            <w:tcW w:w="0" w:type="auto"/>
          </w:tcPr>
          <w:p w:rsidR="008C3C72" w:rsidRDefault="008C3C72">
            <w:pPr>
              <w:pStyle w:val="Textonormal"/>
            </w:pPr>
            <w:r>
              <w:t>&lt;IMPORTE_INGRESO&gt;</w:t>
            </w:r>
          </w:p>
        </w:tc>
        <w:tc>
          <w:tcPr>
            <w:tcW w:w="0" w:type="auto"/>
          </w:tcPr>
          <w:p w:rsidR="008C3C72" w:rsidRDefault="008C3C72">
            <w:pPr>
              <w:pStyle w:val="Textonormal"/>
            </w:pPr>
          </w:p>
        </w:tc>
      </w:tr>
      <w:tr w:rsidR="008C3C72">
        <w:tc>
          <w:tcPr>
            <w:tcW w:w="0" w:type="auto"/>
          </w:tcPr>
          <w:p w:rsidR="008C3C72" w:rsidRDefault="008C3C72">
            <w:pPr>
              <w:pStyle w:val="Textonormal"/>
            </w:pPr>
            <w:r>
              <w:t>4</w:t>
            </w:r>
          </w:p>
        </w:tc>
        <w:tc>
          <w:tcPr>
            <w:tcW w:w="0" w:type="auto"/>
          </w:tcPr>
          <w:p w:rsidR="008C3C72" w:rsidRDefault="008C3C72">
            <w:pPr>
              <w:pStyle w:val="Textonormal"/>
            </w:pPr>
            <w:r>
              <w:t>51</w:t>
            </w:r>
          </w:p>
        </w:tc>
        <w:tc>
          <w:tcPr>
            <w:tcW w:w="0" w:type="auto"/>
          </w:tcPr>
          <w:p w:rsidR="008C3C72" w:rsidRDefault="008C3C72">
            <w:pPr>
              <w:pStyle w:val="Textonormal"/>
            </w:pPr>
            <w:r>
              <w:t>9</w:t>
            </w:r>
          </w:p>
        </w:tc>
        <w:tc>
          <w:tcPr>
            <w:tcW w:w="0" w:type="auto"/>
          </w:tcPr>
          <w:p w:rsidR="008C3C72" w:rsidRDefault="008C3C72">
            <w:pPr>
              <w:pStyle w:val="Textonormal"/>
            </w:pPr>
            <w:r>
              <w:t>An</w:t>
            </w:r>
          </w:p>
        </w:tc>
        <w:tc>
          <w:tcPr>
            <w:tcW w:w="0" w:type="auto"/>
          </w:tcPr>
          <w:p w:rsidR="008C3C72" w:rsidRDefault="008C3C72">
            <w:pPr>
              <w:pStyle w:val="Textonormal"/>
            </w:pPr>
            <w:r>
              <w:t>NIF/CIF del contribuyente</w:t>
            </w:r>
          </w:p>
        </w:tc>
        <w:tc>
          <w:tcPr>
            <w:tcW w:w="0" w:type="auto"/>
          </w:tcPr>
          <w:p w:rsidR="008C3C72" w:rsidRDefault="008C3C72">
            <w:pPr>
              <w:pStyle w:val="Textonormal"/>
            </w:pPr>
            <w:r>
              <w:t>&lt;SUJETO_PASIVO&gt;</w:t>
            </w:r>
          </w:p>
          <w:p w:rsidR="008C3C72" w:rsidRDefault="008C3C72">
            <w:pPr>
              <w:pStyle w:val="Textonormal"/>
            </w:pPr>
            <w:r>
              <w:t xml:space="preserve">        &lt;NIF_CIF&gt;</w:t>
            </w:r>
          </w:p>
        </w:tc>
        <w:tc>
          <w:tcPr>
            <w:tcW w:w="0" w:type="auto"/>
          </w:tcPr>
          <w:p w:rsidR="008C3C72" w:rsidRDefault="008C3C72">
            <w:pPr>
              <w:pStyle w:val="Textonormal"/>
            </w:pPr>
          </w:p>
        </w:tc>
      </w:tr>
      <w:tr w:rsidR="008C3C72">
        <w:tc>
          <w:tcPr>
            <w:tcW w:w="0" w:type="auto"/>
          </w:tcPr>
          <w:p w:rsidR="008C3C72" w:rsidRDefault="008C3C72">
            <w:pPr>
              <w:pStyle w:val="Textonormal"/>
            </w:pPr>
            <w:r>
              <w:t>5</w:t>
            </w:r>
          </w:p>
        </w:tc>
        <w:tc>
          <w:tcPr>
            <w:tcW w:w="0" w:type="auto"/>
          </w:tcPr>
          <w:p w:rsidR="008C3C72" w:rsidRDefault="008C3C72">
            <w:pPr>
              <w:pStyle w:val="Textonormal"/>
            </w:pPr>
            <w:r>
              <w:t>60</w:t>
            </w:r>
          </w:p>
        </w:tc>
        <w:tc>
          <w:tcPr>
            <w:tcW w:w="0" w:type="auto"/>
          </w:tcPr>
          <w:p w:rsidR="008C3C72" w:rsidRDefault="008C3C72">
            <w:pPr>
              <w:pStyle w:val="Textonormal"/>
            </w:pPr>
            <w:r>
              <w:t>50</w:t>
            </w:r>
          </w:p>
        </w:tc>
        <w:tc>
          <w:tcPr>
            <w:tcW w:w="0" w:type="auto"/>
          </w:tcPr>
          <w:p w:rsidR="008C3C72" w:rsidRDefault="008C3C72">
            <w:pPr>
              <w:pStyle w:val="Textonormal"/>
            </w:pPr>
            <w:r>
              <w:t>An</w:t>
            </w:r>
          </w:p>
        </w:tc>
        <w:tc>
          <w:tcPr>
            <w:tcW w:w="0" w:type="auto"/>
          </w:tcPr>
          <w:p w:rsidR="008C3C72" w:rsidRDefault="008C3C72">
            <w:pPr>
              <w:pStyle w:val="Textonormal"/>
            </w:pPr>
            <w:r>
              <w:t>Nombre o razón social del contribuyente</w:t>
            </w:r>
          </w:p>
        </w:tc>
        <w:tc>
          <w:tcPr>
            <w:tcW w:w="0" w:type="auto"/>
          </w:tcPr>
          <w:p w:rsidR="008C3C72" w:rsidRDefault="008C3C72">
            <w:pPr>
              <w:pStyle w:val="Textonormal"/>
            </w:pPr>
            <w:r>
              <w:t>&lt;SUJETO_PASIVO&gt;</w:t>
            </w:r>
          </w:p>
          <w:p w:rsidR="008C3C72" w:rsidRDefault="008C3C72">
            <w:pPr>
              <w:pStyle w:val="Textonormal"/>
            </w:pPr>
            <w:r>
              <w:t xml:space="preserve"> &lt;NOMBRE&gt;      ó</w:t>
            </w:r>
          </w:p>
          <w:p w:rsidR="008C3C72" w:rsidRDefault="008C3C72">
            <w:pPr>
              <w:pStyle w:val="Textonormal"/>
            </w:pPr>
            <w:r>
              <w:t>&lt;RAZON_SOCIAL&gt;</w:t>
            </w:r>
          </w:p>
        </w:tc>
        <w:tc>
          <w:tcPr>
            <w:tcW w:w="0" w:type="auto"/>
          </w:tcPr>
          <w:p w:rsidR="008C3C72" w:rsidRDefault="008C3C72">
            <w:pPr>
              <w:pStyle w:val="Textonormal"/>
            </w:pPr>
          </w:p>
        </w:tc>
      </w:tr>
      <w:tr w:rsidR="008C3C72">
        <w:tc>
          <w:tcPr>
            <w:tcW w:w="0" w:type="auto"/>
          </w:tcPr>
          <w:p w:rsidR="008C3C72" w:rsidRDefault="008C3C72">
            <w:pPr>
              <w:pStyle w:val="Textonormal"/>
            </w:pPr>
            <w:r>
              <w:t>6</w:t>
            </w:r>
          </w:p>
        </w:tc>
        <w:tc>
          <w:tcPr>
            <w:tcW w:w="0" w:type="auto"/>
          </w:tcPr>
          <w:p w:rsidR="008C3C72" w:rsidRDefault="008C3C72">
            <w:pPr>
              <w:pStyle w:val="Textonormal"/>
            </w:pPr>
            <w:r>
              <w:t>110</w:t>
            </w:r>
          </w:p>
        </w:tc>
        <w:tc>
          <w:tcPr>
            <w:tcW w:w="0" w:type="auto"/>
          </w:tcPr>
          <w:p w:rsidR="008C3C72" w:rsidRDefault="008C3C72">
            <w:pPr>
              <w:pStyle w:val="Textonormal"/>
            </w:pPr>
            <w:r>
              <w:t>20</w:t>
            </w:r>
          </w:p>
        </w:tc>
        <w:tc>
          <w:tcPr>
            <w:tcW w:w="0" w:type="auto"/>
          </w:tcPr>
          <w:p w:rsidR="008C3C72" w:rsidRDefault="008C3C72">
            <w:pPr>
              <w:pStyle w:val="Textonormal"/>
            </w:pPr>
            <w:r>
              <w:t>An</w:t>
            </w:r>
          </w:p>
        </w:tc>
        <w:tc>
          <w:tcPr>
            <w:tcW w:w="0" w:type="auto"/>
          </w:tcPr>
          <w:p w:rsidR="008C3C72" w:rsidRDefault="008C3C72">
            <w:pPr>
              <w:pStyle w:val="Textonormal"/>
            </w:pPr>
            <w:r>
              <w:t>Apellido 1</w:t>
            </w:r>
          </w:p>
        </w:tc>
        <w:tc>
          <w:tcPr>
            <w:tcW w:w="0" w:type="auto"/>
          </w:tcPr>
          <w:p w:rsidR="008C3C72" w:rsidRDefault="008C3C72">
            <w:pPr>
              <w:pStyle w:val="Textonormal"/>
            </w:pPr>
            <w:r>
              <w:t>&lt;SUJETO_PASIVO&gt;</w:t>
            </w:r>
          </w:p>
          <w:p w:rsidR="008C3C72" w:rsidRDefault="008C3C72">
            <w:pPr>
              <w:pStyle w:val="Textonormal"/>
            </w:pPr>
            <w:r>
              <w:t>&lt;APELLIDO1&gt;</w:t>
            </w:r>
          </w:p>
        </w:tc>
        <w:tc>
          <w:tcPr>
            <w:tcW w:w="0" w:type="auto"/>
          </w:tcPr>
          <w:p w:rsidR="008C3C72" w:rsidRDefault="008C3C72">
            <w:pPr>
              <w:pStyle w:val="Textonormal"/>
            </w:pPr>
          </w:p>
        </w:tc>
      </w:tr>
      <w:tr w:rsidR="008C3C72">
        <w:tc>
          <w:tcPr>
            <w:tcW w:w="0" w:type="auto"/>
          </w:tcPr>
          <w:p w:rsidR="008C3C72" w:rsidRDefault="008C3C72">
            <w:pPr>
              <w:pStyle w:val="Textonormal"/>
            </w:pPr>
            <w:r>
              <w:t>7</w:t>
            </w:r>
          </w:p>
        </w:tc>
        <w:tc>
          <w:tcPr>
            <w:tcW w:w="0" w:type="auto"/>
          </w:tcPr>
          <w:p w:rsidR="008C3C72" w:rsidRDefault="008C3C72">
            <w:pPr>
              <w:pStyle w:val="Textonormal"/>
            </w:pPr>
            <w:r>
              <w:t>130</w:t>
            </w:r>
          </w:p>
        </w:tc>
        <w:tc>
          <w:tcPr>
            <w:tcW w:w="0" w:type="auto"/>
          </w:tcPr>
          <w:p w:rsidR="008C3C72" w:rsidRDefault="008C3C72">
            <w:pPr>
              <w:pStyle w:val="Textonormal"/>
            </w:pPr>
            <w:r>
              <w:t>20</w:t>
            </w:r>
          </w:p>
        </w:tc>
        <w:tc>
          <w:tcPr>
            <w:tcW w:w="0" w:type="auto"/>
          </w:tcPr>
          <w:p w:rsidR="008C3C72" w:rsidRDefault="008C3C72">
            <w:pPr>
              <w:pStyle w:val="Textonormal"/>
            </w:pPr>
            <w:r>
              <w:t>An</w:t>
            </w:r>
          </w:p>
        </w:tc>
        <w:tc>
          <w:tcPr>
            <w:tcW w:w="0" w:type="auto"/>
          </w:tcPr>
          <w:p w:rsidR="008C3C72" w:rsidRDefault="008C3C72">
            <w:pPr>
              <w:pStyle w:val="Textonormal"/>
            </w:pPr>
            <w:r>
              <w:t>Apellido 2</w:t>
            </w:r>
          </w:p>
        </w:tc>
        <w:tc>
          <w:tcPr>
            <w:tcW w:w="0" w:type="auto"/>
          </w:tcPr>
          <w:p w:rsidR="008C3C72" w:rsidRDefault="008C3C72">
            <w:pPr>
              <w:pStyle w:val="Textonormal"/>
            </w:pPr>
            <w:r>
              <w:t>&lt;SUJETO_PASIVO&gt;</w:t>
            </w:r>
          </w:p>
          <w:p w:rsidR="008C3C72" w:rsidRDefault="008C3C72">
            <w:pPr>
              <w:pStyle w:val="Textonormal"/>
            </w:pPr>
            <w:r>
              <w:t>&lt;APELLIDO2&gt;</w:t>
            </w:r>
          </w:p>
        </w:tc>
        <w:tc>
          <w:tcPr>
            <w:tcW w:w="0" w:type="auto"/>
          </w:tcPr>
          <w:p w:rsidR="008C3C72" w:rsidRDefault="008C3C72">
            <w:pPr>
              <w:pStyle w:val="Textonormal"/>
            </w:pPr>
          </w:p>
        </w:tc>
      </w:tr>
      <w:tr w:rsidR="008C3C72">
        <w:tc>
          <w:tcPr>
            <w:tcW w:w="0" w:type="auto"/>
          </w:tcPr>
          <w:p w:rsidR="008C3C72" w:rsidRDefault="008C3C72">
            <w:pPr>
              <w:pStyle w:val="Textonormal"/>
            </w:pPr>
            <w:r>
              <w:t>8</w:t>
            </w:r>
          </w:p>
        </w:tc>
        <w:tc>
          <w:tcPr>
            <w:tcW w:w="0" w:type="auto"/>
          </w:tcPr>
          <w:p w:rsidR="008C3C72" w:rsidRDefault="008C3C72">
            <w:pPr>
              <w:pStyle w:val="Textonormal"/>
            </w:pPr>
            <w:r>
              <w:t>150</w:t>
            </w:r>
          </w:p>
        </w:tc>
        <w:tc>
          <w:tcPr>
            <w:tcW w:w="0" w:type="auto"/>
          </w:tcPr>
          <w:p w:rsidR="008C3C72" w:rsidRDefault="008C3C72">
            <w:pPr>
              <w:pStyle w:val="Textonormal"/>
            </w:pPr>
            <w:r>
              <w:t>3</w:t>
            </w:r>
          </w:p>
        </w:tc>
        <w:tc>
          <w:tcPr>
            <w:tcW w:w="0" w:type="auto"/>
          </w:tcPr>
          <w:p w:rsidR="008C3C72" w:rsidRDefault="008C3C72">
            <w:pPr>
              <w:pStyle w:val="Textonormal"/>
            </w:pPr>
            <w:r>
              <w:t>N</w:t>
            </w:r>
          </w:p>
        </w:tc>
        <w:tc>
          <w:tcPr>
            <w:tcW w:w="0" w:type="auto"/>
          </w:tcPr>
          <w:p w:rsidR="008C3C72" w:rsidRDefault="008C3C72">
            <w:pPr>
              <w:pStyle w:val="Textonormal"/>
            </w:pPr>
            <w:r>
              <w:t>Oficina liquidadora</w:t>
            </w:r>
          </w:p>
        </w:tc>
        <w:tc>
          <w:tcPr>
            <w:tcW w:w="0" w:type="auto"/>
          </w:tcPr>
          <w:p w:rsidR="008C3C72" w:rsidRDefault="008C3C72">
            <w:pPr>
              <w:pStyle w:val="Textonormal"/>
              <w:rPr>
                <w:lang w:val="en-GB"/>
              </w:rPr>
            </w:pPr>
            <w:r>
              <w:rPr>
                <w:lang w:val="en-GB"/>
              </w:rPr>
              <w:t>&lt;OLDH&gt;</w:t>
            </w:r>
          </w:p>
        </w:tc>
        <w:tc>
          <w:tcPr>
            <w:tcW w:w="0" w:type="auto"/>
          </w:tcPr>
          <w:p w:rsidR="008C3C72" w:rsidRDefault="008C3C72">
            <w:pPr>
              <w:pStyle w:val="Textonormal"/>
              <w:rPr>
                <w:lang w:val="en-GB"/>
              </w:rPr>
            </w:pPr>
            <w:r>
              <w:rPr>
                <w:lang w:val="en-GB"/>
              </w:rPr>
              <w:t>‘000’</w:t>
            </w:r>
          </w:p>
        </w:tc>
      </w:tr>
      <w:tr w:rsidR="008C3C72">
        <w:tc>
          <w:tcPr>
            <w:tcW w:w="0" w:type="auto"/>
          </w:tcPr>
          <w:p w:rsidR="008C3C72" w:rsidRDefault="008C3C72">
            <w:pPr>
              <w:pStyle w:val="Textonormal"/>
              <w:rPr>
                <w:lang w:val="en-GB"/>
              </w:rPr>
            </w:pPr>
            <w:r>
              <w:rPr>
                <w:lang w:val="en-GB"/>
              </w:rPr>
              <w:t>9</w:t>
            </w:r>
          </w:p>
        </w:tc>
        <w:tc>
          <w:tcPr>
            <w:tcW w:w="0" w:type="auto"/>
          </w:tcPr>
          <w:p w:rsidR="008C3C72" w:rsidRDefault="008C3C72">
            <w:pPr>
              <w:pStyle w:val="Textonormal"/>
              <w:rPr>
                <w:lang w:val="en-GB"/>
              </w:rPr>
            </w:pPr>
            <w:r>
              <w:rPr>
                <w:lang w:val="en-GB"/>
              </w:rPr>
              <w:t>153</w:t>
            </w:r>
          </w:p>
        </w:tc>
        <w:tc>
          <w:tcPr>
            <w:tcW w:w="0" w:type="auto"/>
          </w:tcPr>
          <w:p w:rsidR="008C3C72" w:rsidRDefault="008C3C72">
            <w:pPr>
              <w:pStyle w:val="Textonormal"/>
              <w:rPr>
                <w:lang w:val="en-GB"/>
              </w:rPr>
            </w:pPr>
            <w:r>
              <w:rPr>
                <w:lang w:val="en-GB"/>
              </w:rPr>
              <w:t>6</w:t>
            </w:r>
          </w:p>
        </w:tc>
        <w:tc>
          <w:tcPr>
            <w:tcW w:w="0" w:type="auto"/>
          </w:tcPr>
          <w:p w:rsidR="008C3C72" w:rsidRDefault="008C3C72">
            <w:pPr>
              <w:pStyle w:val="Textonormal"/>
              <w:rPr>
                <w:lang w:val="en-GB"/>
              </w:rPr>
            </w:pPr>
            <w:r>
              <w:rPr>
                <w:lang w:val="en-GB"/>
              </w:rPr>
              <w:t>An</w:t>
            </w:r>
          </w:p>
        </w:tc>
        <w:tc>
          <w:tcPr>
            <w:tcW w:w="0" w:type="auto"/>
          </w:tcPr>
          <w:p w:rsidR="008C3C72" w:rsidRDefault="008C3C72">
            <w:pPr>
              <w:pStyle w:val="Textonormal"/>
            </w:pPr>
            <w:r>
              <w:t>Hecho Imponible</w:t>
            </w:r>
          </w:p>
          <w:p w:rsidR="008C3C72" w:rsidRDefault="008C3C72">
            <w:pPr>
              <w:pStyle w:val="Textonormal"/>
            </w:pPr>
            <w:r>
              <w:t>( También se conoce como Expresión Abreviada)</w:t>
            </w:r>
          </w:p>
        </w:tc>
        <w:tc>
          <w:tcPr>
            <w:tcW w:w="0" w:type="auto"/>
          </w:tcPr>
          <w:p w:rsidR="008C3C72" w:rsidRDefault="008C3C72">
            <w:pPr>
              <w:pStyle w:val="Textonormal"/>
            </w:pPr>
            <w:r>
              <w:t>&lt;HECHO_IMP&gt;</w:t>
            </w:r>
          </w:p>
        </w:tc>
        <w:tc>
          <w:tcPr>
            <w:tcW w:w="0" w:type="auto"/>
          </w:tcPr>
          <w:p w:rsidR="008C3C72" w:rsidRDefault="008C3C72">
            <w:pPr>
              <w:pStyle w:val="Textonormal"/>
            </w:pPr>
          </w:p>
        </w:tc>
      </w:tr>
      <w:tr w:rsidR="008C3C72">
        <w:tc>
          <w:tcPr>
            <w:tcW w:w="0" w:type="auto"/>
          </w:tcPr>
          <w:p w:rsidR="008C3C72" w:rsidRDefault="008C3C72">
            <w:pPr>
              <w:pStyle w:val="Textonormal"/>
            </w:pPr>
            <w:r>
              <w:t>10</w:t>
            </w:r>
          </w:p>
        </w:tc>
        <w:tc>
          <w:tcPr>
            <w:tcW w:w="0" w:type="auto"/>
          </w:tcPr>
          <w:p w:rsidR="008C3C72" w:rsidRDefault="008C3C72">
            <w:pPr>
              <w:pStyle w:val="Textonormal"/>
            </w:pPr>
            <w:r>
              <w:t>159</w:t>
            </w:r>
          </w:p>
        </w:tc>
        <w:tc>
          <w:tcPr>
            <w:tcW w:w="0" w:type="auto"/>
          </w:tcPr>
          <w:p w:rsidR="008C3C72" w:rsidRDefault="008C3C72">
            <w:pPr>
              <w:pStyle w:val="Textonormal"/>
            </w:pPr>
            <w:r>
              <w:t>16</w:t>
            </w:r>
          </w:p>
        </w:tc>
        <w:tc>
          <w:tcPr>
            <w:tcW w:w="0" w:type="auto"/>
          </w:tcPr>
          <w:p w:rsidR="008C3C72" w:rsidRDefault="008C3C72">
            <w:pPr>
              <w:pStyle w:val="Textonormal"/>
            </w:pPr>
            <w:r>
              <w:t>An</w:t>
            </w:r>
          </w:p>
        </w:tc>
        <w:tc>
          <w:tcPr>
            <w:tcW w:w="0" w:type="auto"/>
          </w:tcPr>
          <w:p w:rsidR="008C3C72" w:rsidRDefault="008C3C72">
            <w:pPr>
              <w:pStyle w:val="Textonormal"/>
            </w:pPr>
            <w:r>
              <w:t>Código MAC resultante de los campos anteriores</w:t>
            </w:r>
          </w:p>
        </w:tc>
        <w:tc>
          <w:tcPr>
            <w:tcW w:w="0" w:type="auto"/>
          </w:tcPr>
          <w:p w:rsidR="008C3C72" w:rsidRDefault="008C3C72">
            <w:pPr>
              <w:pStyle w:val="Textonormal"/>
            </w:pPr>
            <w:r>
              <w:t>&lt;MACODE&gt;</w:t>
            </w:r>
          </w:p>
        </w:tc>
        <w:tc>
          <w:tcPr>
            <w:tcW w:w="0" w:type="auto"/>
          </w:tcPr>
          <w:p w:rsidR="008C3C72" w:rsidRDefault="008C3C72">
            <w:pPr>
              <w:pStyle w:val="Textonormal"/>
            </w:pPr>
          </w:p>
        </w:tc>
      </w:tr>
    </w:tbl>
    <w:p w:rsidR="008C3C72" w:rsidRDefault="008C3C72">
      <w:pPr>
        <w:pStyle w:val="Textonormal"/>
        <w:rPr>
          <w:rFonts w:eastAsia="Arial Unicode MS"/>
        </w:rPr>
      </w:pPr>
    </w:p>
    <w:p w:rsidR="008C3C72" w:rsidRDefault="008C3C72">
      <w:pPr>
        <w:pStyle w:val="Textonormal"/>
        <w:rPr>
          <w:rFonts w:cs="Arial"/>
          <w:shd w:val="clear" w:color="auto" w:fill="FFFFFF"/>
        </w:rPr>
      </w:pPr>
    </w:p>
    <w:p w:rsidR="008C3C72" w:rsidRDefault="008C3C72">
      <w:pPr>
        <w:pStyle w:val="Textonormal"/>
        <w:rPr>
          <w:color w:val="000000"/>
        </w:rPr>
      </w:pPr>
    </w:p>
    <w:p w:rsidR="00AA2F18" w:rsidRDefault="00AA2F18" w:rsidP="00AA2F18">
      <w:pPr>
        <w:pStyle w:val="Ttulo1"/>
        <w:pageBreakBefore/>
        <w:ind w:left="431" w:right="3544" w:hanging="431"/>
        <w:rPr>
          <w:rFonts w:eastAsia="Arial Unicode MS"/>
        </w:rPr>
      </w:pPr>
      <w:bookmarkStart w:id="41" w:name="_Toc452119619"/>
      <w:r>
        <w:rPr>
          <w:rFonts w:eastAsia="Arial Unicode MS"/>
        </w:rPr>
        <w:t>ANEXO. CÓDIGO DE CONTROL TRIBUTARIO (CCT)</w:t>
      </w:r>
      <w:bookmarkEnd w:id="41"/>
    </w:p>
    <w:p w:rsidR="00AA2F18" w:rsidRDefault="00AA2F18" w:rsidP="00AA2F18">
      <w:pPr>
        <w:pStyle w:val="Textonormal"/>
      </w:pPr>
      <w:r>
        <w:t>El código de control tributario (CCT) es un campo de validación de la liquidación realizada por el cliente en oficinas de las entidades colaboradoras y constituye el justificante del pago de un impuesto gestionado por la CARM.</w:t>
      </w:r>
    </w:p>
    <w:p w:rsidR="00AA2F18" w:rsidRDefault="00AA2F18" w:rsidP="00AA2F18">
      <w:pPr>
        <w:pStyle w:val="Textonormal"/>
        <w:rPr>
          <w:lang w:eastAsia="es-ES"/>
        </w:rPr>
      </w:pPr>
    </w:p>
    <w:p w:rsidR="00AA2F18" w:rsidRDefault="00AA2F18" w:rsidP="00AA2F18">
      <w:pPr>
        <w:pStyle w:val="Ttulo2"/>
      </w:pPr>
      <w:bookmarkStart w:id="42" w:name="_Toc452119620"/>
      <w:r>
        <w:t>Formato</w:t>
      </w:r>
      <w:bookmarkEnd w:id="42"/>
    </w:p>
    <w:p w:rsidR="00AA2F18" w:rsidRDefault="00AA2F18" w:rsidP="00AA2F18">
      <w:pPr>
        <w:pStyle w:val="Textonormal"/>
        <w:rPr>
          <w:lang w:eastAsia="es-ES"/>
        </w:rPr>
      </w:pPr>
      <w:r>
        <w:t>El CCT se forma por concatenación de los siguientes campos:</w:t>
      </w:r>
    </w:p>
    <w:p w:rsidR="00AA2F18" w:rsidRDefault="00AA2F18" w:rsidP="00AA2F18">
      <w:pPr>
        <w:pStyle w:val="Textonormal"/>
      </w:pPr>
    </w:p>
    <w:tbl>
      <w:tblPr>
        <w:tblW w:w="0" w:type="auto"/>
        <w:tblInd w:w="916" w:type="dxa"/>
        <w:tblLayout w:type="fixed"/>
        <w:tblCellMar>
          <w:left w:w="70" w:type="dxa"/>
          <w:right w:w="70" w:type="dxa"/>
        </w:tblCellMar>
        <w:tblLook w:val="04A0" w:firstRow="1" w:lastRow="0" w:firstColumn="1" w:lastColumn="0" w:noHBand="0" w:noVBand="1"/>
      </w:tblPr>
      <w:tblGrid>
        <w:gridCol w:w="1843"/>
        <w:gridCol w:w="1559"/>
        <w:gridCol w:w="992"/>
        <w:gridCol w:w="2835"/>
        <w:gridCol w:w="30"/>
      </w:tblGrid>
      <w:tr w:rsidR="00AA2F18" w:rsidTr="00AA2F18">
        <w:tc>
          <w:tcPr>
            <w:tcW w:w="1843" w:type="dxa"/>
            <w:tcBorders>
              <w:top w:val="single" w:sz="4" w:space="0" w:color="000000"/>
              <w:left w:val="single" w:sz="4" w:space="0" w:color="000000"/>
              <w:bottom w:val="single" w:sz="8" w:space="0" w:color="000000"/>
              <w:right w:val="nil"/>
            </w:tcBorders>
            <w:hideMark/>
          </w:tcPr>
          <w:p w:rsidR="00AA2F18" w:rsidRDefault="00AA2F18">
            <w:pPr>
              <w:pStyle w:val="Textonormal"/>
              <w:snapToGrid w:val="0"/>
              <w:rPr>
                <w:b/>
              </w:rPr>
            </w:pPr>
            <w:r>
              <w:rPr>
                <w:b/>
              </w:rPr>
              <w:t>Campo</w:t>
            </w:r>
          </w:p>
        </w:tc>
        <w:tc>
          <w:tcPr>
            <w:tcW w:w="1559" w:type="dxa"/>
            <w:tcBorders>
              <w:top w:val="single" w:sz="4" w:space="0" w:color="000000"/>
              <w:left w:val="single" w:sz="4" w:space="0" w:color="000000"/>
              <w:bottom w:val="single" w:sz="8" w:space="0" w:color="000000"/>
              <w:right w:val="nil"/>
            </w:tcBorders>
            <w:hideMark/>
          </w:tcPr>
          <w:p w:rsidR="00AA2F18" w:rsidRDefault="00AA2F18">
            <w:pPr>
              <w:pStyle w:val="Textonormal"/>
              <w:snapToGrid w:val="0"/>
              <w:rPr>
                <w:b/>
              </w:rPr>
            </w:pPr>
            <w:r>
              <w:rPr>
                <w:b/>
              </w:rPr>
              <w:t>Formato</w:t>
            </w:r>
          </w:p>
        </w:tc>
        <w:tc>
          <w:tcPr>
            <w:tcW w:w="992" w:type="dxa"/>
            <w:tcBorders>
              <w:top w:val="single" w:sz="4" w:space="0" w:color="000000"/>
              <w:left w:val="single" w:sz="4" w:space="0" w:color="000000"/>
              <w:bottom w:val="single" w:sz="8" w:space="0" w:color="000000"/>
              <w:right w:val="nil"/>
            </w:tcBorders>
            <w:hideMark/>
          </w:tcPr>
          <w:p w:rsidR="00AA2F18" w:rsidRDefault="00AA2F18">
            <w:pPr>
              <w:pStyle w:val="Textonormal"/>
              <w:snapToGrid w:val="0"/>
              <w:jc w:val="center"/>
              <w:rPr>
                <w:b/>
              </w:rPr>
            </w:pPr>
            <w:r>
              <w:rPr>
                <w:b/>
              </w:rPr>
              <w:t>Tamaño</w:t>
            </w:r>
          </w:p>
        </w:tc>
        <w:tc>
          <w:tcPr>
            <w:tcW w:w="2865" w:type="dxa"/>
            <w:gridSpan w:val="2"/>
            <w:tcBorders>
              <w:top w:val="single" w:sz="4" w:space="0" w:color="000000"/>
              <w:left w:val="single" w:sz="4" w:space="0" w:color="000000"/>
              <w:bottom w:val="single" w:sz="8" w:space="0" w:color="000000"/>
              <w:right w:val="single" w:sz="8" w:space="0" w:color="000000"/>
            </w:tcBorders>
            <w:hideMark/>
          </w:tcPr>
          <w:p w:rsidR="00AA2F18" w:rsidRDefault="00AA2F18">
            <w:pPr>
              <w:pStyle w:val="Textonormal"/>
              <w:snapToGrid w:val="0"/>
              <w:rPr>
                <w:b/>
              </w:rPr>
            </w:pPr>
            <w:r>
              <w:rPr>
                <w:b/>
              </w:rPr>
              <w:t>Descripción</w:t>
            </w:r>
          </w:p>
        </w:tc>
      </w:tr>
      <w:tr w:rsidR="00AA2F18" w:rsidTr="00AA2F18">
        <w:trPr>
          <w:gridAfter w:val="1"/>
          <w:wAfter w:w="30" w:type="dxa"/>
          <w:trHeight w:hRule="exact" w:val="60"/>
        </w:trPr>
        <w:tc>
          <w:tcPr>
            <w:tcW w:w="1843" w:type="dxa"/>
          </w:tcPr>
          <w:p w:rsidR="00AA2F18" w:rsidRDefault="00AA2F18">
            <w:pPr>
              <w:pStyle w:val="Textonormal"/>
              <w:snapToGrid w:val="0"/>
              <w:rPr>
                <w:b/>
                <w:sz w:val="4"/>
              </w:rPr>
            </w:pPr>
          </w:p>
        </w:tc>
        <w:tc>
          <w:tcPr>
            <w:tcW w:w="1559" w:type="dxa"/>
          </w:tcPr>
          <w:p w:rsidR="00AA2F18" w:rsidRDefault="00AA2F18">
            <w:pPr>
              <w:pStyle w:val="Textonormal"/>
              <w:snapToGrid w:val="0"/>
              <w:rPr>
                <w:sz w:val="4"/>
              </w:rPr>
            </w:pPr>
          </w:p>
        </w:tc>
        <w:tc>
          <w:tcPr>
            <w:tcW w:w="992" w:type="dxa"/>
          </w:tcPr>
          <w:p w:rsidR="00AA2F18" w:rsidRDefault="00AA2F18">
            <w:pPr>
              <w:pStyle w:val="Textonormal"/>
              <w:snapToGrid w:val="0"/>
              <w:jc w:val="center"/>
              <w:rPr>
                <w:sz w:val="4"/>
              </w:rPr>
            </w:pPr>
          </w:p>
        </w:tc>
        <w:tc>
          <w:tcPr>
            <w:tcW w:w="2835" w:type="dxa"/>
          </w:tcPr>
          <w:p w:rsidR="00AA2F18" w:rsidRDefault="00AA2F18">
            <w:pPr>
              <w:pStyle w:val="Textonormal"/>
              <w:snapToGrid w:val="0"/>
              <w:rPr>
                <w:sz w:val="4"/>
              </w:rPr>
            </w:pPr>
          </w:p>
        </w:tc>
      </w:tr>
      <w:tr w:rsidR="00AA2F18" w:rsidTr="00AA2F18">
        <w:tc>
          <w:tcPr>
            <w:tcW w:w="1843"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pPr>
            <w:r>
              <w:t>N28</w:t>
            </w:r>
          </w:p>
        </w:tc>
        <w:tc>
          <w:tcPr>
            <w:tcW w:w="1559"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pPr>
            <w:r>
              <w:t xml:space="preserve">Numérico </w:t>
            </w:r>
          </w:p>
        </w:tc>
        <w:tc>
          <w:tcPr>
            <w:tcW w:w="992"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jc w:val="center"/>
            </w:pPr>
            <w:r>
              <w:t>28</w:t>
            </w:r>
          </w:p>
        </w:tc>
        <w:tc>
          <w:tcPr>
            <w:tcW w:w="2865" w:type="dxa"/>
            <w:gridSpan w:val="2"/>
            <w:tcBorders>
              <w:top w:val="single" w:sz="4" w:space="0" w:color="000000"/>
              <w:left w:val="single" w:sz="4" w:space="0" w:color="000000"/>
              <w:bottom w:val="single" w:sz="4" w:space="0" w:color="000000"/>
              <w:right w:val="single" w:sz="8" w:space="0" w:color="000000"/>
            </w:tcBorders>
            <w:hideMark/>
          </w:tcPr>
          <w:p w:rsidR="00AA2F18" w:rsidRDefault="00AA2F18">
            <w:pPr>
              <w:pStyle w:val="Textonormal"/>
              <w:snapToGrid w:val="0"/>
            </w:pPr>
            <w:r>
              <w:t>Número de serie 28 dígitos</w:t>
            </w:r>
          </w:p>
        </w:tc>
      </w:tr>
      <w:tr w:rsidR="00AA2F18" w:rsidTr="00AA2F18">
        <w:tc>
          <w:tcPr>
            <w:tcW w:w="1843"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pPr>
            <w:r>
              <w:t>Importe Ingresado</w:t>
            </w:r>
          </w:p>
        </w:tc>
        <w:tc>
          <w:tcPr>
            <w:tcW w:w="1559"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pPr>
            <w:r>
              <w:t xml:space="preserve">Numérico </w:t>
            </w:r>
          </w:p>
        </w:tc>
        <w:tc>
          <w:tcPr>
            <w:tcW w:w="992"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jc w:val="center"/>
            </w:pPr>
            <w:r>
              <w:t>13</w:t>
            </w:r>
          </w:p>
        </w:tc>
        <w:tc>
          <w:tcPr>
            <w:tcW w:w="2865" w:type="dxa"/>
            <w:gridSpan w:val="2"/>
            <w:tcBorders>
              <w:top w:val="single" w:sz="4" w:space="0" w:color="000000"/>
              <w:left w:val="single" w:sz="4" w:space="0" w:color="000000"/>
              <w:bottom w:val="single" w:sz="4" w:space="0" w:color="000000"/>
              <w:right w:val="single" w:sz="8" w:space="0" w:color="000000"/>
            </w:tcBorders>
            <w:hideMark/>
          </w:tcPr>
          <w:p w:rsidR="00AA2F18" w:rsidRDefault="00AA2F18">
            <w:pPr>
              <w:pStyle w:val="Textonormal"/>
              <w:snapToGrid w:val="0"/>
            </w:pPr>
            <w:r>
              <w:t>Expresado en céntimos de euro.</w:t>
            </w:r>
          </w:p>
        </w:tc>
      </w:tr>
      <w:tr w:rsidR="00AA2F18" w:rsidTr="00AA2F18">
        <w:tc>
          <w:tcPr>
            <w:tcW w:w="1843"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pPr>
            <w:r>
              <w:t>Fecha de Ingreso</w:t>
            </w:r>
          </w:p>
        </w:tc>
        <w:tc>
          <w:tcPr>
            <w:tcW w:w="1559"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pPr>
            <w:r>
              <w:t xml:space="preserve">Numérico </w:t>
            </w:r>
          </w:p>
        </w:tc>
        <w:tc>
          <w:tcPr>
            <w:tcW w:w="992"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jc w:val="center"/>
            </w:pPr>
            <w:r>
              <w:t>8</w:t>
            </w:r>
          </w:p>
        </w:tc>
        <w:tc>
          <w:tcPr>
            <w:tcW w:w="2865" w:type="dxa"/>
            <w:gridSpan w:val="2"/>
            <w:tcBorders>
              <w:top w:val="single" w:sz="4" w:space="0" w:color="000000"/>
              <w:left w:val="single" w:sz="4" w:space="0" w:color="000000"/>
              <w:bottom w:val="single" w:sz="4" w:space="0" w:color="000000"/>
              <w:right w:val="single" w:sz="8" w:space="0" w:color="000000"/>
            </w:tcBorders>
            <w:hideMark/>
          </w:tcPr>
          <w:p w:rsidR="00AA2F18" w:rsidRDefault="00AA2F18">
            <w:pPr>
              <w:pStyle w:val="Textonormal"/>
              <w:snapToGrid w:val="0"/>
            </w:pPr>
            <w:r>
              <w:t>Formato: AAAAMMDD</w:t>
            </w:r>
          </w:p>
        </w:tc>
      </w:tr>
      <w:tr w:rsidR="00AA2F18" w:rsidTr="00AA2F18">
        <w:tc>
          <w:tcPr>
            <w:tcW w:w="1843" w:type="dxa"/>
            <w:tcBorders>
              <w:top w:val="single" w:sz="4" w:space="0" w:color="000000"/>
              <w:left w:val="single" w:sz="4" w:space="0" w:color="000000"/>
              <w:bottom w:val="nil"/>
              <w:right w:val="nil"/>
            </w:tcBorders>
            <w:hideMark/>
          </w:tcPr>
          <w:p w:rsidR="00AA2F18" w:rsidRDefault="00AA2F18">
            <w:pPr>
              <w:pStyle w:val="Textonormal"/>
              <w:snapToGrid w:val="0"/>
            </w:pPr>
            <w:r>
              <w:t>Código Entidad Bancaria</w:t>
            </w:r>
          </w:p>
        </w:tc>
        <w:tc>
          <w:tcPr>
            <w:tcW w:w="1559"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pPr>
            <w:r>
              <w:t xml:space="preserve">Numérico </w:t>
            </w:r>
          </w:p>
        </w:tc>
        <w:tc>
          <w:tcPr>
            <w:tcW w:w="992" w:type="dxa"/>
            <w:tcBorders>
              <w:top w:val="single" w:sz="4" w:space="0" w:color="000000"/>
              <w:left w:val="single" w:sz="4" w:space="0" w:color="000000"/>
              <w:bottom w:val="single" w:sz="4" w:space="0" w:color="000000"/>
              <w:right w:val="nil"/>
            </w:tcBorders>
            <w:hideMark/>
          </w:tcPr>
          <w:p w:rsidR="00AA2F18" w:rsidRDefault="00AA2F18">
            <w:pPr>
              <w:pStyle w:val="Textonormal"/>
              <w:snapToGrid w:val="0"/>
              <w:jc w:val="center"/>
            </w:pPr>
            <w:r>
              <w:t>4</w:t>
            </w:r>
          </w:p>
        </w:tc>
        <w:tc>
          <w:tcPr>
            <w:tcW w:w="2865" w:type="dxa"/>
            <w:gridSpan w:val="2"/>
            <w:tcBorders>
              <w:top w:val="single" w:sz="4" w:space="0" w:color="000000"/>
              <w:left w:val="single" w:sz="4" w:space="0" w:color="000000"/>
              <w:bottom w:val="single" w:sz="4" w:space="0" w:color="000000"/>
              <w:right w:val="single" w:sz="8" w:space="0" w:color="000000"/>
            </w:tcBorders>
            <w:hideMark/>
          </w:tcPr>
          <w:p w:rsidR="00AA2F18" w:rsidRDefault="00AA2F18">
            <w:pPr>
              <w:pStyle w:val="Textonormal"/>
              <w:snapToGrid w:val="0"/>
            </w:pPr>
            <w:r>
              <w:t>Código de entidad</w:t>
            </w:r>
          </w:p>
        </w:tc>
      </w:tr>
      <w:tr w:rsidR="00AA2F18" w:rsidTr="00AA2F18">
        <w:tc>
          <w:tcPr>
            <w:tcW w:w="1843" w:type="dxa"/>
            <w:tcBorders>
              <w:top w:val="single" w:sz="4" w:space="0" w:color="000000"/>
              <w:left w:val="single" w:sz="4" w:space="0" w:color="000000"/>
              <w:bottom w:val="single" w:sz="8" w:space="0" w:color="000000"/>
              <w:right w:val="nil"/>
            </w:tcBorders>
            <w:hideMark/>
          </w:tcPr>
          <w:p w:rsidR="00AA2F18" w:rsidRDefault="00AA2F18">
            <w:pPr>
              <w:pStyle w:val="Textonormal"/>
              <w:snapToGrid w:val="0"/>
            </w:pPr>
            <w:r>
              <w:t>MACODE</w:t>
            </w:r>
          </w:p>
        </w:tc>
        <w:tc>
          <w:tcPr>
            <w:tcW w:w="1559" w:type="dxa"/>
            <w:tcBorders>
              <w:top w:val="nil"/>
              <w:left w:val="single" w:sz="4" w:space="0" w:color="000000"/>
              <w:bottom w:val="single" w:sz="8" w:space="0" w:color="000000"/>
              <w:right w:val="nil"/>
            </w:tcBorders>
            <w:hideMark/>
          </w:tcPr>
          <w:p w:rsidR="00AA2F18" w:rsidRDefault="00AA2F18">
            <w:pPr>
              <w:pStyle w:val="Textonormal"/>
              <w:snapToGrid w:val="0"/>
            </w:pPr>
            <w:r>
              <w:t xml:space="preserve">Alfanumérico </w:t>
            </w:r>
          </w:p>
        </w:tc>
        <w:tc>
          <w:tcPr>
            <w:tcW w:w="992" w:type="dxa"/>
            <w:tcBorders>
              <w:top w:val="nil"/>
              <w:left w:val="single" w:sz="4" w:space="0" w:color="000000"/>
              <w:bottom w:val="single" w:sz="8" w:space="0" w:color="000000"/>
              <w:right w:val="nil"/>
            </w:tcBorders>
            <w:hideMark/>
          </w:tcPr>
          <w:p w:rsidR="00AA2F18" w:rsidRDefault="00AA2F18">
            <w:pPr>
              <w:pStyle w:val="Textonormal"/>
              <w:snapToGrid w:val="0"/>
              <w:jc w:val="center"/>
            </w:pPr>
            <w:r>
              <w:t>16</w:t>
            </w:r>
          </w:p>
        </w:tc>
        <w:tc>
          <w:tcPr>
            <w:tcW w:w="2865" w:type="dxa"/>
            <w:gridSpan w:val="2"/>
            <w:tcBorders>
              <w:top w:val="nil"/>
              <w:left w:val="single" w:sz="4" w:space="0" w:color="000000"/>
              <w:bottom w:val="single" w:sz="8" w:space="0" w:color="000000"/>
              <w:right w:val="single" w:sz="8" w:space="0" w:color="000000"/>
            </w:tcBorders>
            <w:hideMark/>
          </w:tcPr>
          <w:p w:rsidR="00AA2F18" w:rsidRDefault="00AA2F18">
            <w:pPr>
              <w:pStyle w:val="Textonormal"/>
              <w:snapToGrid w:val="0"/>
            </w:pPr>
            <w:r>
              <w:t>Numérico hexadecimal.</w:t>
            </w:r>
          </w:p>
        </w:tc>
      </w:tr>
    </w:tbl>
    <w:p w:rsidR="00AA2F18" w:rsidRPr="00AA2F18" w:rsidRDefault="00AA2F18" w:rsidP="00AA2F18">
      <w:pPr>
        <w:pStyle w:val="Textonormal"/>
      </w:pPr>
    </w:p>
    <w:p w:rsidR="008C3C72" w:rsidRDefault="008C3C72">
      <w:pPr>
        <w:pStyle w:val="Textonormal"/>
        <w:rPr>
          <w:color w:val="000000"/>
        </w:rPr>
      </w:pPr>
    </w:p>
    <w:p w:rsidR="00AA2F18" w:rsidRPr="00AA2F18" w:rsidRDefault="00AA2F18" w:rsidP="00AA2F18">
      <w:pPr>
        <w:pStyle w:val="Textonormal"/>
        <w:rPr>
          <w:color w:val="000000"/>
        </w:rPr>
      </w:pPr>
      <w:r w:rsidRPr="00AA2F18">
        <w:rPr>
          <w:color w:val="000000"/>
        </w:rPr>
        <w:t>Ejemplo:</w:t>
      </w:r>
    </w:p>
    <w:p w:rsidR="00AA2F18" w:rsidRPr="00AA2F18" w:rsidRDefault="00AA2F18" w:rsidP="00AA2F18">
      <w:pPr>
        <w:pStyle w:val="Textonormal"/>
        <w:rPr>
          <w:color w:val="000000"/>
        </w:rPr>
      </w:pPr>
      <w:r w:rsidRPr="00AA2F18">
        <w:rPr>
          <w:color w:val="000000"/>
        </w:rPr>
        <w:t>130220962600102000052009199500000009126232009063020431F54393D7E5F4527</w:t>
      </w:r>
    </w:p>
    <w:p w:rsidR="00AA2F18" w:rsidRPr="00AA2F18" w:rsidRDefault="00AA2F18" w:rsidP="00AA2F18">
      <w:pPr>
        <w:pStyle w:val="Textonormal"/>
        <w:rPr>
          <w:color w:val="000000"/>
        </w:rPr>
      </w:pPr>
    </w:p>
    <w:p w:rsidR="00AA2F18" w:rsidRPr="00AA2F18" w:rsidRDefault="00AA2F18" w:rsidP="00AA2F18">
      <w:pPr>
        <w:pStyle w:val="Textonormal"/>
        <w:rPr>
          <w:color w:val="000000"/>
        </w:rPr>
      </w:pPr>
      <w:r w:rsidRPr="00AA2F18">
        <w:rPr>
          <w:b/>
          <w:color w:val="0070C0"/>
        </w:rPr>
        <w:t>1302209626001020000520091995</w:t>
      </w:r>
      <w:r w:rsidRPr="00AA2F18">
        <w:rPr>
          <w:b/>
          <w:color w:val="FF0000"/>
        </w:rPr>
        <w:t>0000000912623</w:t>
      </w:r>
      <w:r w:rsidRPr="00AA2F18">
        <w:rPr>
          <w:b/>
          <w:color w:val="7030A0"/>
        </w:rPr>
        <w:t>20090630</w:t>
      </w:r>
      <w:r w:rsidRPr="00AA2F18">
        <w:rPr>
          <w:b/>
          <w:color w:val="FFC000"/>
        </w:rPr>
        <w:t>2043</w:t>
      </w:r>
      <w:r w:rsidRPr="00AA2F18">
        <w:rPr>
          <w:b/>
          <w:color w:val="C00000"/>
        </w:rPr>
        <w:t>1F54393D7E5F4527</w:t>
      </w:r>
    </w:p>
    <w:p w:rsidR="008C3C72" w:rsidRDefault="00AA2F18" w:rsidP="00AA2F18">
      <w:pPr>
        <w:pStyle w:val="Textonormal"/>
        <w:rPr>
          <w:b/>
          <w:color w:val="C00000"/>
        </w:rPr>
      </w:pPr>
      <w:r w:rsidRPr="00AA2F18">
        <w:rPr>
          <w:b/>
          <w:color w:val="0070C0"/>
        </w:rPr>
        <w:t>N28</w:t>
      </w:r>
      <w:r w:rsidRPr="00AA2F18">
        <w:rPr>
          <w:color w:val="000000"/>
        </w:rPr>
        <w:tab/>
      </w:r>
      <w:r w:rsidRPr="00AA2F18">
        <w:rPr>
          <w:color w:val="000000"/>
        </w:rPr>
        <w:tab/>
      </w:r>
      <w:r w:rsidRPr="00AA2F18">
        <w:rPr>
          <w:color w:val="000000"/>
        </w:rPr>
        <w:tab/>
        <w:t xml:space="preserve">   </w:t>
      </w:r>
      <w:r>
        <w:rPr>
          <w:color w:val="000000"/>
        </w:rPr>
        <w:tab/>
        <w:t xml:space="preserve">      </w:t>
      </w:r>
      <w:r w:rsidRPr="00AA2F18">
        <w:rPr>
          <w:b/>
          <w:color w:val="FF0000"/>
        </w:rPr>
        <w:t>Importe</w:t>
      </w:r>
      <w:r w:rsidRPr="00AA2F18">
        <w:rPr>
          <w:color w:val="000000"/>
        </w:rPr>
        <w:t xml:space="preserve">              </w:t>
      </w:r>
      <w:r w:rsidRPr="00AA2F18">
        <w:rPr>
          <w:b/>
          <w:color w:val="7030A0"/>
        </w:rPr>
        <w:t>Fecha</w:t>
      </w:r>
      <w:r w:rsidRPr="00AA2F18">
        <w:rPr>
          <w:color w:val="000000"/>
        </w:rPr>
        <w:t xml:space="preserve">      </w:t>
      </w:r>
      <w:r w:rsidRPr="00AA2F18">
        <w:rPr>
          <w:b/>
          <w:color w:val="FFC000"/>
        </w:rPr>
        <w:t>Entidad</w:t>
      </w:r>
      <w:r w:rsidRPr="00AA2F18">
        <w:rPr>
          <w:color w:val="000000"/>
        </w:rPr>
        <w:t xml:space="preserve">           </w:t>
      </w:r>
      <w:r w:rsidRPr="00AA2F18">
        <w:rPr>
          <w:b/>
          <w:color w:val="C00000"/>
        </w:rPr>
        <w:t>MACODE</w:t>
      </w:r>
    </w:p>
    <w:p w:rsidR="002B69A6" w:rsidRDefault="002B69A6" w:rsidP="00AA2F18">
      <w:pPr>
        <w:pStyle w:val="Textonormal"/>
        <w:rPr>
          <w:b/>
          <w:color w:val="C00000"/>
        </w:rPr>
      </w:pPr>
    </w:p>
    <w:p w:rsidR="002B69A6" w:rsidRDefault="002B69A6" w:rsidP="002B69A6"/>
    <w:p w:rsidR="002B69A6" w:rsidRDefault="002B69A6" w:rsidP="002B69A6">
      <w:pPr>
        <w:pStyle w:val="Ttulo2"/>
      </w:pPr>
      <w:bookmarkStart w:id="43" w:name="_Toc452119621"/>
      <w:r>
        <w:t>Descripción del MACODE</w:t>
      </w:r>
      <w:bookmarkEnd w:id="43"/>
    </w:p>
    <w:p w:rsidR="002B69A6" w:rsidRDefault="002B69A6" w:rsidP="002B69A6">
      <w:pPr>
        <w:pStyle w:val="Textonormal"/>
        <w:jc w:val="left"/>
      </w:pPr>
      <w:r>
        <w:t>El MACODE se forma a partir de los 53 primeros bytes del campo (compuestos por el N28, el importe, la fecha de ingreso y el código de la entidad bancaria) y de la clave privada de 8 bytes según las normas internacionales ISO8730/ISO8731 y estadounidense ANSI X9.9. Para generar el CCT es imprescindible que todos los datos que componen el campo estén en código EBCDIC y debidamente informados.</w:t>
      </w:r>
    </w:p>
    <w:p w:rsidR="002B69A6" w:rsidRDefault="002B69A6" w:rsidP="002B69A6">
      <w:pPr>
        <w:pStyle w:val="Textonormal"/>
      </w:pPr>
      <w:r>
        <w:t>Los datos fuente compuestos por los cuatro primeros campos se agrupan en grupos de 64 bits (D1, D2,... D7), el último grupo (el 7º) no tendrá disponibles los 64 bits (solamente 40) por lo que se deberá ajustar a la izquierda y rellenar los 24 bits restantes con ceros binarios hasta completar los 64. Como se muestra en la figura explicativa, se inicializa el registro de entrada E1 con D1, este registro se pasa por el algoritmo DES utilizándose la correspondiente clave de macode CM y se obtiene como resultado los 64 bits del registro de salida S1. El grupo D2 junto con S1 son sometidos a una XOR (OR exclusiva) cargándose el resultado en el registro de entrada E2. Este proceso continúa con los siete grupos de 64 bits. El último registro de entrada obtenido se pasa por el algoritmo DES produciendo una salida de 64 bits (equivalente a 16 caracteres hexadecimales) que forman el MACODE a incorporar al CCT.</w:t>
      </w:r>
    </w:p>
    <w:p w:rsidR="002B69A6" w:rsidRDefault="002B69A6" w:rsidP="002B69A6">
      <w:pPr>
        <w:pStyle w:val="Ttulo2"/>
      </w:pPr>
      <w:bookmarkStart w:id="44" w:name="_Toc452119622"/>
      <w:r>
        <w:t>Esquema del algoritmo de construcción</w:t>
      </w:r>
      <w:bookmarkEnd w:id="44"/>
    </w:p>
    <w:p w:rsidR="002B69A6" w:rsidRDefault="002B69A6" w:rsidP="002B69A6">
      <w:pPr>
        <w:rPr>
          <w:lang w:val="es-ES_tradnl"/>
        </w:rPr>
      </w:pPr>
    </w:p>
    <w:p w:rsidR="002B69A6" w:rsidRDefault="002B69A6" w:rsidP="002B69A6">
      <w:pPr>
        <w:rPr>
          <w:lang w:val="es-ES_tradnl"/>
        </w:rPr>
      </w:pPr>
      <w:r>
        <w:rPr>
          <w:noProof/>
          <w:lang w:eastAsia="es-ES"/>
        </w:rPr>
        <w:drawing>
          <wp:inline distT="0" distB="0" distL="0" distR="0">
            <wp:extent cx="5399405" cy="2315308"/>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2315308"/>
                    </a:xfrm>
                    <a:prstGeom prst="rect">
                      <a:avLst/>
                    </a:prstGeom>
                    <a:noFill/>
                    <a:ln>
                      <a:noFill/>
                    </a:ln>
                  </pic:spPr>
                </pic:pic>
              </a:graphicData>
            </a:graphic>
          </wp:inline>
        </w:drawing>
      </w:r>
    </w:p>
    <w:p w:rsidR="004B4E1C" w:rsidRDefault="004B4E1C" w:rsidP="002B69A6">
      <w:pPr>
        <w:rPr>
          <w:lang w:val="es-ES_tradnl"/>
        </w:rPr>
      </w:pPr>
    </w:p>
    <w:p w:rsidR="004B4E1C" w:rsidRDefault="004B4E1C" w:rsidP="002B69A6">
      <w:pPr>
        <w:rPr>
          <w:lang w:val="es-ES_tradnl"/>
        </w:rPr>
      </w:pPr>
    </w:p>
    <w:p w:rsidR="004B4E1C" w:rsidRDefault="006E70E1" w:rsidP="004B4E1C">
      <w:pPr>
        <w:pStyle w:val="Ttulo1"/>
        <w:pageBreakBefore/>
        <w:ind w:left="431" w:hanging="431"/>
      </w:pPr>
      <w:bookmarkStart w:id="45" w:name="_Toc452119623"/>
      <w:r>
        <w:t>CÓDIGOS DE ERROR</w:t>
      </w:r>
      <w:bookmarkEnd w:id="45"/>
    </w:p>
    <w:p w:rsidR="004B4E1C" w:rsidRDefault="004B4E1C" w:rsidP="004B4E1C">
      <w:pPr>
        <w:pStyle w:val="Textonormal"/>
      </w:pPr>
    </w:p>
    <w:p w:rsidR="004B4E1C" w:rsidRDefault="004B4E1C" w:rsidP="004B4E1C">
      <w:pPr>
        <w:pStyle w:val="Textonormal"/>
      </w:pPr>
      <w:r>
        <w:t>En los mensajes de respuesta se contemplan los siguientes códigos de error:</w:t>
      </w:r>
    </w:p>
    <w:p w:rsidR="004B4E1C" w:rsidRDefault="004B4E1C" w:rsidP="004B4E1C">
      <w:pPr>
        <w:pStyle w:val="Textonormal"/>
      </w:pPr>
    </w:p>
    <w:tbl>
      <w:tblPr>
        <w:tblStyle w:val="Tablaconcuadrcula"/>
        <w:tblW w:w="0" w:type="auto"/>
        <w:tblLook w:val="04A0" w:firstRow="1" w:lastRow="0" w:firstColumn="1" w:lastColumn="0" w:noHBand="0" w:noVBand="1"/>
      </w:tblPr>
      <w:tblGrid>
        <w:gridCol w:w="1555"/>
        <w:gridCol w:w="6938"/>
      </w:tblGrid>
      <w:tr w:rsidR="004B4E1C" w:rsidRPr="00F31BC5" w:rsidTr="00F31BC5">
        <w:tc>
          <w:tcPr>
            <w:tcW w:w="1555" w:type="dxa"/>
            <w:shd w:val="clear" w:color="auto" w:fill="B3B3B3"/>
          </w:tcPr>
          <w:p w:rsidR="004B4E1C" w:rsidRPr="00F31BC5" w:rsidRDefault="004B4E1C" w:rsidP="00F31BC5">
            <w:pPr>
              <w:pStyle w:val="Tablas-Encabezado"/>
              <w:ind w:left="0"/>
              <w:jc w:val="center"/>
              <w:rPr>
                <w:sz w:val="18"/>
              </w:rPr>
            </w:pPr>
            <w:r w:rsidRPr="00F31BC5">
              <w:rPr>
                <w:sz w:val="18"/>
              </w:rPr>
              <w:t>Código</w:t>
            </w:r>
          </w:p>
        </w:tc>
        <w:tc>
          <w:tcPr>
            <w:tcW w:w="6938" w:type="dxa"/>
            <w:shd w:val="clear" w:color="auto" w:fill="B3B3B3"/>
          </w:tcPr>
          <w:p w:rsidR="004B4E1C" w:rsidRPr="00F31BC5" w:rsidRDefault="004B4E1C" w:rsidP="00F31BC5">
            <w:pPr>
              <w:pStyle w:val="Tablas-Encabezado"/>
              <w:ind w:left="0"/>
              <w:rPr>
                <w:sz w:val="18"/>
              </w:rPr>
            </w:pPr>
            <w:r w:rsidRPr="00F31BC5">
              <w:rPr>
                <w:sz w:val="18"/>
              </w:rPr>
              <w:t>Descripción</w:t>
            </w:r>
          </w:p>
        </w:tc>
      </w:tr>
      <w:tr w:rsidR="004B4E1C" w:rsidRPr="00F31BC5" w:rsidTr="004B4E1C">
        <w:tc>
          <w:tcPr>
            <w:tcW w:w="1555" w:type="dxa"/>
          </w:tcPr>
          <w:p w:rsidR="004B4E1C" w:rsidRPr="00F31BC5" w:rsidRDefault="004B4E1C" w:rsidP="00F31BC5">
            <w:pPr>
              <w:pStyle w:val="Textonormal"/>
              <w:jc w:val="center"/>
            </w:pPr>
            <w:r w:rsidRPr="00F31BC5">
              <w:t>00</w:t>
            </w:r>
          </w:p>
        </w:tc>
        <w:tc>
          <w:tcPr>
            <w:tcW w:w="6938" w:type="dxa"/>
          </w:tcPr>
          <w:p w:rsidR="004B4E1C" w:rsidRPr="00F31BC5" w:rsidRDefault="004B4E1C" w:rsidP="00F31BC5">
            <w:pPr>
              <w:pStyle w:val="Textonormal"/>
              <w:jc w:val="left"/>
            </w:pPr>
            <w:r w:rsidRPr="00F31BC5">
              <w:t>Correcto</w:t>
            </w:r>
          </w:p>
        </w:tc>
      </w:tr>
      <w:tr w:rsidR="004B4E1C" w:rsidTr="004B4E1C">
        <w:tc>
          <w:tcPr>
            <w:tcW w:w="1555" w:type="dxa"/>
          </w:tcPr>
          <w:p w:rsidR="004B4E1C" w:rsidRDefault="004B4E1C" w:rsidP="004B4E1C">
            <w:pPr>
              <w:pStyle w:val="Textonormal"/>
              <w:jc w:val="center"/>
            </w:pPr>
            <w:r>
              <w:t>01</w:t>
            </w:r>
          </w:p>
        </w:tc>
        <w:tc>
          <w:tcPr>
            <w:tcW w:w="6938" w:type="dxa"/>
          </w:tcPr>
          <w:p w:rsidR="004B4E1C" w:rsidRDefault="004B4E1C" w:rsidP="004B4E1C">
            <w:pPr>
              <w:pStyle w:val="Textonormal"/>
            </w:pPr>
            <w:r>
              <w:t>Saldo insuficiente</w:t>
            </w:r>
          </w:p>
        </w:tc>
      </w:tr>
      <w:tr w:rsidR="004B4E1C" w:rsidTr="004B4E1C">
        <w:tc>
          <w:tcPr>
            <w:tcW w:w="1555" w:type="dxa"/>
          </w:tcPr>
          <w:p w:rsidR="004B4E1C" w:rsidRPr="004B4E1C" w:rsidRDefault="004B4E1C" w:rsidP="004B4E1C">
            <w:pPr>
              <w:pStyle w:val="Textonormal"/>
              <w:jc w:val="center"/>
              <w:rPr>
                <w:lang w:val="es-ES"/>
              </w:rPr>
            </w:pPr>
            <w:r>
              <w:rPr>
                <w:lang w:val="es-ES"/>
              </w:rPr>
              <w:t>02</w:t>
            </w:r>
          </w:p>
        </w:tc>
        <w:tc>
          <w:tcPr>
            <w:tcW w:w="6938" w:type="dxa"/>
          </w:tcPr>
          <w:p w:rsidR="004B4E1C" w:rsidRDefault="004B4E1C" w:rsidP="004B4E1C">
            <w:pPr>
              <w:pStyle w:val="Textonormal"/>
            </w:pPr>
            <w:r>
              <w:t>N28 no válido</w:t>
            </w:r>
          </w:p>
        </w:tc>
      </w:tr>
      <w:tr w:rsidR="004B4E1C" w:rsidTr="004B4E1C">
        <w:tc>
          <w:tcPr>
            <w:tcW w:w="1555" w:type="dxa"/>
          </w:tcPr>
          <w:p w:rsidR="004B4E1C" w:rsidRDefault="004B4E1C" w:rsidP="004B4E1C">
            <w:pPr>
              <w:pStyle w:val="Textonormal"/>
              <w:jc w:val="center"/>
              <w:rPr>
                <w:lang w:val="es-ES"/>
              </w:rPr>
            </w:pPr>
            <w:r>
              <w:rPr>
                <w:lang w:val="es-ES"/>
              </w:rPr>
              <w:t>03</w:t>
            </w:r>
          </w:p>
        </w:tc>
        <w:tc>
          <w:tcPr>
            <w:tcW w:w="6938" w:type="dxa"/>
          </w:tcPr>
          <w:p w:rsidR="004B4E1C" w:rsidRDefault="004B4E1C" w:rsidP="004B4E1C">
            <w:pPr>
              <w:pStyle w:val="Textonormal"/>
            </w:pPr>
            <w:r>
              <w:t>N28 duplicado</w:t>
            </w:r>
          </w:p>
        </w:tc>
      </w:tr>
      <w:tr w:rsidR="004B4E1C" w:rsidTr="004B4E1C">
        <w:tc>
          <w:tcPr>
            <w:tcW w:w="1555" w:type="dxa"/>
          </w:tcPr>
          <w:p w:rsidR="004B4E1C" w:rsidRDefault="004B4E1C" w:rsidP="004B4E1C">
            <w:pPr>
              <w:pStyle w:val="Textonormal"/>
              <w:jc w:val="center"/>
              <w:rPr>
                <w:lang w:val="es-ES"/>
              </w:rPr>
            </w:pPr>
            <w:r>
              <w:rPr>
                <w:lang w:val="es-ES"/>
              </w:rPr>
              <w:t>04</w:t>
            </w:r>
          </w:p>
        </w:tc>
        <w:tc>
          <w:tcPr>
            <w:tcW w:w="6938" w:type="dxa"/>
          </w:tcPr>
          <w:p w:rsidR="004B4E1C" w:rsidRDefault="004B4E1C" w:rsidP="004B4E1C">
            <w:pPr>
              <w:pStyle w:val="Textonormal"/>
            </w:pPr>
            <w:r>
              <w:t>CCC no existente</w:t>
            </w:r>
          </w:p>
        </w:tc>
      </w:tr>
      <w:tr w:rsidR="004B4E1C" w:rsidTr="004B4E1C">
        <w:tc>
          <w:tcPr>
            <w:tcW w:w="1555" w:type="dxa"/>
          </w:tcPr>
          <w:p w:rsidR="004B4E1C" w:rsidRDefault="004B4E1C" w:rsidP="004B4E1C">
            <w:pPr>
              <w:pStyle w:val="Textonormal"/>
              <w:jc w:val="center"/>
              <w:rPr>
                <w:lang w:val="es-ES"/>
              </w:rPr>
            </w:pPr>
            <w:r>
              <w:rPr>
                <w:lang w:val="es-ES"/>
              </w:rPr>
              <w:t>05</w:t>
            </w:r>
          </w:p>
        </w:tc>
        <w:tc>
          <w:tcPr>
            <w:tcW w:w="6938" w:type="dxa"/>
          </w:tcPr>
          <w:p w:rsidR="004B4E1C" w:rsidRDefault="004B4E1C" w:rsidP="004B4E1C">
            <w:pPr>
              <w:pStyle w:val="Textonormal"/>
            </w:pPr>
            <w:r>
              <w:t>No existe relación NIF y CCC. El NIF no es titular la cuenta.</w:t>
            </w:r>
          </w:p>
        </w:tc>
      </w:tr>
      <w:tr w:rsidR="004B4E1C" w:rsidTr="004B4E1C">
        <w:tc>
          <w:tcPr>
            <w:tcW w:w="1555" w:type="dxa"/>
          </w:tcPr>
          <w:p w:rsidR="004B4E1C" w:rsidRDefault="004B4E1C" w:rsidP="004B4E1C">
            <w:pPr>
              <w:pStyle w:val="Textonormal"/>
              <w:jc w:val="center"/>
              <w:rPr>
                <w:lang w:val="es-ES"/>
              </w:rPr>
            </w:pPr>
            <w:r>
              <w:rPr>
                <w:lang w:val="es-ES"/>
              </w:rPr>
              <w:t>88</w:t>
            </w:r>
          </w:p>
        </w:tc>
        <w:tc>
          <w:tcPr>
            <w:tcW w:w="6938" w:type="dxa"/>
          </w:tcPr>
          <w:p w:rsidR="004B4E1C" w:rsidRDefault="004B4E1C" w:rsidP="004B4E1C">
            <w:pPr>
              <w:pStyle w:val="Textonormal"/>
            </w:pPr>
            <w:r>
              <w:t>Error de verificación del MAC</w:t>
            </w:r>
          </w:p>
        </w:tc>
      </w:tr>
      <w:tr w:rsidR="004B4E1C" w:rsidTr="004B4E1C">
        <w:tc>
          <w:tcPr>
            <w:tcW w:w="1555" w:type="dxa"/>
          </w:tcPr>
          <w:p w:rsidR="004B4E1C" w:rsidRDefault="004B4E1C" w:rsidP="004B4E1C">
            <w:pPr>
              <w:pStyle w:val="Textonormal"/>
              <w:jc w:val="center"/>
              <w:rPr>
                <w:lang w:val="es-ES"/>
              </w:rPr>
            </w:pPr>
            <w:r>
              <w:rPr>
                <w:lang w:val="es-ES"/>
              </w:rPr>
              <w:t>99</w:t>
            </w:r>
          </w:p>
        </w:tc>
        <w:tc>
          <w:tcPr>
            <w:tcW w:w="6938" w:type="dxa"/>
          </w:tcPr>
          <w:p w:rsidR="004B4E1C" w:rsidRDefault="004B4E1C" w:rsidP="004B4E1C">
            <w:pPr>
              <w:pStyle w:val="Textonormal"/>
            </w:pPr>
            <w:r>
              <w:t>Resto de errores</w:t>
            </w:r>
          </w:p>
        </w:tc>
      </w:tr>
    </w:tbl>
    <w:p w:rsidR="004B4E1C" w:rsidRDefault="004B4E1C" w:rsidP="004B4E1C">
      <w:pPr>
        <w:pStyle w:val="Textonormal"/>
      </w:pPr>
    </w:p>
    <w:p w:rsidR="004B4E1C" w:rsidRPr="004B4E1C" w:rsidRDefault="004B4E1C" w:rsidP="004B4E1C">
      <w:pPr>
        <w:pStyle w:val="Textonormal"/>
        <w:rPr>
          <w:lang w:val="es-ES"/>
        </w:rPr>
      </w:pPr>
    </w:p>
    <w:sectPr w:rsidR="004B4E1C" w:rsidRPr="004B4E1C">
      <w:headerReference w:type="default" r:id="rId14"/>
      <w:footerReference w:type="default" r:id="rId15"/>
      <w:footnotePr>
        <w:pos w:val="beneathText"/>
      </w:footnotePr>
      <w:pgSz w:w="11905" w:h="16837"/>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990" w:rsidRDefault="00CE3990">
      <w:r>
        <w:separator/>
      </w:r>
    </w:p>
  </w:endnote>
  <w:endnote w:type="continuationSeparator" w:id="0">
    <w:p w:rsidR="00CE3990" w:rsidRDefault="00CE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ar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41B" w:rsidRDefault="00B7241B">
    <w:pPr>
      <w:pStyle w:val="Piedepgina"/>
      <w:tabs>
        <w:tab w:val="clear" w:pos="9072"/>
        <w:tab w:val="right" w:pos="8460"/>
      </w:tabs>
    </w:pPr>
    <w:r>
      <w:rPr>
        <w:sz w:val="13"/>
        <w:szCs w:val="13"/>
      </w:rPr>
      <w:fldChar w:fldCharType="begin"/>
    </w:r>
    <w:r>
      <w:rPr>
        <w:sz w:val="13"/>
        <w:szCs w:val="13"/>
      </w:rPr>
      <w:instrText xml:space="preserve"> SUBJECT </w:instrText>
    </w:r>
    <w:r>
      <w:rPr>
        <w:rFonts w:ascii="Verdana" w:hAnsi="Verdana"/>
        <w:sz w:val="13"/>
        <w:szCs w:val="13"/>
      </w:rPr>
      <w:fldChar w:fldCharType="end"/>
    </w:r>
    <w:r>
      <w:rPr>
        <w:rFonts w:ascii="Verdana" w:hAnsi="Verdana"/>
        <w:sz w:val="13"/>
        <w:szCs w:val="13"/>
      </w:rPr>
      <w:tab/>
      <w:t>[</w:t>
    </w:r>
    <w:r>
      <w:rPr>
        <w:sz w:val="13"/>
        <w:szCs w:val="13"/>
      </w:rPr>
      <w:fldChar w:fldCharType="begin"/>
    </w:r>
    <w:r>
      <w:rPr>
        <w:sz w:val="13"/>
        <w:szCs w:val="13"/>
      </w:rPr>
      <w:instrText xml:space="preserve"> TITLE </w:instrText>
    </w:r>
    <w:r>
      <w:rPr>
        <w:sz w:val="13"/>
        <w:szCs w:val="13"/>
      </w:rPr>
      <w:fldChar w:fldCharType="separate"/>
    </w:r>
    <w:r>
      <w:rPr>
        <w:sz w:val="13"/>
        <w:szCs w:val="13"/>
      </w:rPr>
      <w:t xml:space="preserve">Servicio de pago telemático                        (Requisitos </w:t>
    </w:r>
    <w:r>
      <w:rPr>
        <w:rFonts w:ascii="Verdana" w:hAnsi="Verdana"/>
        <w:sz w:val="13"/>
        <w:szCs w:val="13"/>
      </w:rPr>
      <w:fldChar w:fldCharType="end"/>
    </w:r>
    <w:r>
      <w:rPr>
        <w:rFonts w:ascii="Verdana" w:hAnsi="Verdana"/>
        <w:sz w:val="13"/>
        <w:szCs w:val="13"/>
      </w:rPr>
      <w:t xml:space="preserve">] </w:t>
    </w:r>
    <w:r>
      <w:rPr>
        <w:sz w:val="13"/>
        <w:szCs w:val="13"/>
      </w:rPr>
      <w:fldChar w:fldCharType="begin"/>
    </w:r>
    <w:r>
      <w:rPr>
        <w:sz w:val="13"/>
        <w:szCs w:val="13"/>
      </w:rPr>
      <w:instrText xml:space="preserve"> KEYWORDS </w:instrText>
    </w:r>
    <w:r>
      <w:rPr>
        <w:rFonts w:ascii="Verdana" w:hAnsi="Verdana"/>
        <w:sz w:val="13"/>
        <w:szCs w:val="13"/>
      </w:rPr>
      <w:fldChar w:fldCharType="end"/>
    </w:r>
    <w:r>
      <w:rPr>
        <w:rFonts w:ascii="Verdana" w:hAnsi="Verdana"/>
        <w:sz w:val="13"/>
        <w:szCs w:val="13"/>
      </w:rPr>
      <w:tab/>
      <w:t xml:space="preserve">Pág. </w:t>
    </w:r>
    <w:r>
      <w:rPr>
        <w:sz w:val="13"/>
        <w:szCs w:val="13"/>
      </w:rPr>
      <w:fldChar w:fldCharType="begin"/>
    </w:r>
    <w:r>
      <w:rPr>
        <w:sz w:val="13"/>
        <w:szCs w:val="13"/>
      </w:rPr>
      <w:instrText xml:space="preserve"> PAGE </w:instrText>
    </w:r>
    <w:r>
      <w:rPr>
        <w:sz w:val="13"/>
        <w:szCs w:val="13"/>
      </w:rPr>
      <w:fldChar w:fldCharType="separate"/>
    </w:r>
    <w:r w:rsidR="00871862">
      <w:rPr>
        <w:noProof/>
        <w:sz w:val="13"/>
        <w:szCs w:val="13"/>
      </w:rPr>
      <w:t>1</w:t>
    </w:r>
    <w:r>
      <w:rPr>
        <w:rFonts w:ascii="Verdana" w:hAnsi="Verdana"/>
        <w:sz w:val="13"/>
        <w:szCs w:val="13"/>
      </w:rPr>
      <w:fldChar w:fldCharType="end"/>
    </w:r>
    <w:r>
      <w:rPr>
        <w:rFonts w:ascii="Verdana" w:hAnsi="Verdana"/>
        <w:sz w:val="13"/>
        <w:szCs w:val="13"/>
      </w:rPr>
      <w:t xml:space="preserve"> de </w:t>
    </w:r>
    <w:r>
      <w:rPr>
        <w:sz w:val="13"/>
        <w:szCs w:val="13"/>
      </w:rPr>
      <w:fldChar w:fldCharType="begin"/>
    </w:r>
    <w:r>
      <w:rPr>
        <w:sz w:val="13"/>
        <w:szCs w:val="13"/>
      </w:rPr>
      <w:instrText xml:space="preserve"> NUMPAGES  </w:instrText>
    </w:r>
    <w:r>
      <w:rPr>
        <w:sz w:val="13"/>
        <w:szCs w:val="13"/>
      </w:rPr>
      <w:fldChar w:fldCharType="separate"/>
    </w:r>
    <w:r w:rsidR="00871862">
      <w:rPr>
        <w:noProof/>
        <w:sz w:val="13"/>
        <w:szCs w:val="13"/>
      </w:rPr>
      <w:t>19</w:t>
    </w:r>
    <w:r>
      <w:rPr>
        <w:sz w:val="13"/>
        <w:szCs w:val="1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990" w:rsidRDefault="00CE3990">
      <w:r>
        <w:separator/>
      </w:r>
    </w:p>
  </w:footnote>
  <w:footnote w:type="continuationSeparator" w:id="0">
    <w:p w:rsidR="00CE3990" w:rsidRDefault="00CE3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CellMar>
        <w:left w:w="0" w:type="dxa"/>
        <w:right w:w="0" w:type="dxa"/>
      </w:tblCellMar>
      <w:tblLook w:val="0000" w:firstRow="0" w:lastRow="0" w:firstColumn="0" w:lastColumn="0" w:noHBand="0" w:noVBand="0"/>
    </w:tblPr>
    <w:tblGrid>
      <w:gridCol w:w="623"/>
      <w:gridCol w:w="1762"/>
      <w:gridCol w:w="3984"/>
      <w:gridCol w:w="876"/>
      <w:gridCol w:w="1439"/>
    </w:tblGrid>
    <w:tr w:rsidR="00B7241B">
      <w:trPr>
        <w:jc w:val="center"/>
      </w:trPr>
      <w:tc>
        <w:tcPr>
          <w:tcW w:w="623" w:type="dxa"/>
          <w:tcBorders>
            <w:top w:val="single" w:sz="4" w:space="0" w:color="000000"/>
            <w:left w:val="single" w:sz="4" w:space="0" w:color="000000"/>
            <w:bottom w:val="single" w:sz="4" w:space="0" w:color="000000"/>
          </w:tcBorders>
        </w:tcPr>
        <w:p w:rsidR="00B7241B" w:rsidRDefault="00B7241B">
          <w:pPr>
            <w:pStyle w:val="Encabezado"/>
            <w:snapToGrid w:val="0"/>
            <w:jc w:val="center"/>
            <w:rPr>
              <w:rFonts w:ascii="Verdana" w:hAnsi="Verdana"/>
              <w:b/>
              <w:bCs/>
              <w:sz w:val="13"/>
              <w:szCs w:val="13"/>
            </w:rPr>
          </w:pPr>
          <w:r>
            <w:rPr>
              <w:noProof/>
              <w:szCs w:val="16"/>
              <w:lang w:val="es-ES" w:eastAsia="es-ES"/>
            </w:rPr>
            <w:drawing>
              <wp:inline distT="0" distB="0" distL="0" distR="0">
                <wp:extent cx="3238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628650"/>
                        </a:xfrm>
                        <a:prstGeom prst="rect">
                          <a:avLst/>
                        </a:prstGeom>
                        <a:solidFill>
                          <a:srgbClr val="FFFFFF"/>
                        </a:solidFill>
                        <a:ln>
                          <a:noFill/>
                        </a:ln>
                      </pic:spPr>
                    </pic:pic>
                  </a:graphicData>
                </a:graphic>
              </wp:inline>
            </w:drawing>
          </w:r>
        </w:p>
      </w:tc>
      <w:tc>
        <w:tcPr>
          <w:tcW w:w="1762" w:type="dxa"/>
          <w:tcBorders>
            <w:top w:val="single" w:sz="4" w:space="0" w:color="000000"/>
            <w:bottom w:val="single" w:sz="4" w:space="0" w:color="000000"/>
          </w:tcBorders>
        </w:tcPr>
        <w:p w:rsidR="00B7241B" w:rsidRDefault="00B7241B">
          <w:pPr>
            <w:pStyle w:val="Encabezado"/>
            <w:snapToGrid w:val="0"/>
            <w:rPr>
              <w:rFonts w:ascii="Verdana" w:hAnsi="Verdana"/>
              <w:b/>
              <w:bCs/>
              <w:sz w:val="13"/>
              <w:szCs w:val="13"/>
            </w:rPr>
          </w:pPr>
          <w:r>
            <w:rPr>
              <w:rFonts w:ascii="Verdana" w:hAnsi="Verdana"/>
              <w:b/>
              <w:bCs/>
              <w:sz w:val="13"/>
              <w:szCs w:val="13"/>
            </w:rPr>
            <w:t>Región de Murcia</w:t>
          </w:r>
        </w:p>
        <w:p w:rsidR="00B7241B" w:rsidRDefault="00B7241B">
          <w:pPr>
            <w:pStyle w:val="Encabezado"/>
            <w:rPr>
              <w:rFonts w:ascii="Verdana" w:hAnsi="Verdana"/>
              <w:sz w:val="13"/>
              <w:szCs w:val="13"/>
            </w:rPr>
          </w:pPr>
          <w:r>
            <w:rPr>
              <w:rFonts w:ascii="Verdana" w:hAnsi="Verdana"/>
              <w:sz w:val="13"/>
              <w:szCs w:val="13"/>
            </w:rPr>
            <w:t>Consejería de Hacienda</w:t>
          </w:r>
        </w:p>
      </w:tc>
      <w:tc>
        <w:tcPr>
          <w:tcW w:w="3984" w:type="dxa"/>
          <w:tcBorders>
            <w:top w:val="single" w:sz="4" w:space="0" w:color="000000"/>
            <w:bottom w:val="single" w:sz="4" w:space="0" w:color="000000"/>
          </w:tcBorders>
        </w:tcPr>
        <w:p w:rsidR="00B7241B" w:rsidRDefault="00B7241B">
          <w:pPr>
            <w:pStyle w:val="Encabezado"/>
            <w:snapToGrid w:val="0"/>
            <w:rPr>
              <w:rFonts w:ascii="Verdana" w:hAnsi="Verdana"/>
              <w:sz w:val="13"/>
              <w:szCs w:val="13"/>
            </w:rPr>
          </w:pPr>
        </w:p>
      </w:tc>
      <w:tc>
        <w:tcPr>
          <w:tcW w:w="876" w:type="dxa"/>
          <w:tcBorders>
            <w:top w:val="single" w:sz="4" w:space="0" w:color="000000"/>
            <w:bottom w:val="single" w:sz="4" w:space="0" w:color="000000"/>
          </w:tcBorders>
          <w:shd w:val="clear" w:color="auto" w:fill="CCCCCC"/>
        </w:tcPr>
        <w:p w:rsidR="00B7241B" w:rsidRDefault="00B7241B">
          <w:pPr>
            <w:pStyle w:val="Encabezado"/>
            <w:snapToGrid w:val="0"/>
            <w:jc w:val="right"/>
            <w:rPr>
              <w:rFonts w:ascii="Verdana" w:hAnsi="Verdana"/>
              <w:color w:val="000080"/>
              <w:szCs w:val="16"/>
            </w:rPr>
          </w:pPr>
          <w:r>
            <w:rPr>
              <w:rFonts w:ascii="Verdana" w:hAnsi="Verdana"/>
              <w:b/>
              <w:bCs/>
              <w:color w:val="000080"/>
              <w:szCs w:val="16"/>
            </w:rPr>
            <w:t>G</w:t>
          </w:r>
          <w:r>
            <w:rPr>
              <w:rFonts w:ascii="Verdana" w:hAnsi="Verdana"/>
              <w:color w:val="000080"/>
              <w:szCs w:val="16"/>
            </w:rPr>
            <w:t>rupo</w:t>
          </w:r>
        </w:p>
        <w:p w:rsidR="00B7241B" w:rsidRDefault="00B7241B">
          <w:pPr>
            <w:pStyle w:val="Encabezado"/>
            <w:jc w:val="right"/>
            <w:rPr>
              <w:rFonts w:ascii="Verdana" w:hAnsi="Verdana"/>
              <w:color w:val="000080"/>
              <w:szCs w:val="16"/>
            </w:rPr>
          </w:pPr>
          <w:r>
            <w:rPr>
              <w:rFonts w:ascii="Verdana" w:hAnsi="Verdana"/>
              <w:b/>
              <w:bCs/>
              <w:color w:val="000080"/>
              <w:szCs w:val="16"/>
            </w:rPr>
            <w:t>E</w:t>
          </w:r>
          <w:r>
            <w:rPr>
              <w:rFonts w:ascii="Verdana" w:hAnsi="Verdana"/>
              <w:color w:val="000080"/>
              <w:szCs w:val="16"/>
            </w:rPr>
            <w:t>xperto</w:t>
          </w:r>
        </w:p>
        <w:p w:rsidR="00B7241B" w:rsidRDefault="00B7241B">
          <w:pPr>
            <w:pStyle w:val="Encabezado"/>
            <w:jc w:val="right"/>
            <w:rPr>
              <w:rFonts w:ascii="Verdana" w:hAnsi="Verdana"/>
              <w:b/>
              <w:bCs/>
              <w:color w:val="000080"/>
              <w:szCs w:val="16"/>
            </w:rPr>
          </w:pPr>
          <w:r>
            <w:rPr>
              <w:rFonts w:ascii="Verdana" w:hAnsi="Verdana"/>
              <w:b/>
              <w:bCs/>
              <w:color w:val="000080"/>
              <w:szCs w:val="16"/>
            </w:rPr>
            <w:t>SAP</w:t>
          </w:r>
        </w:p>
        <w:p w:rsidR="00B7241B" w:rsidRDefault="00B7241B">
          <w:pPr>
            <w:pStyle w:val="Encabezado"/>
            <w:jc w:val="right"/>
            <w:rPr>
              <w:rFonts w:ascii="Verdana" w:hAnsi="Verdana"/>
              <w:b/>
              <w:bCs/>
              <w:szCs w:val="16"/>
            </w:rPr>
          </w:pPr>
          <w:r>
            <w:rPr>
              <w:rFonts w:ascii="Verdana" w:hAnsi="Verdana"/>
              <w:b/>
              <w:bCs/>
              <w:szCs w:val="16"/>
            </w:rPr>
            <w:t xml:space="preserve"> </w:t>
          </w:r>
        </w:p>
      </w:tc>
      <w:tc>
        <w:tcPr>
          <w:tcW w:w="1439" w:type="dxa"/>
          <w:tcBorders>
            <w:top w:val="single" w:sz="4" w:space="0" w:color="000000"/>
            <w:bottom w:val="single" w:sz="4" w:space="0" w:color="000000"/>
            <w:right w:val="single" w:sz="4" w:space="0" w:color="000000"/>
          </w:tcBorders>
          <w:shd w:val="clear" w:color="auto" w:fill="CCCCCC"/>
        </w:tcPr>
        <w:p w:rsidR="00B7241B" w:rsidRDefault="00B7241B">
          <w:pPr>
            <w:pStyle w:val="Encabezado"/>
            <w:snapToGrid w:val="0"/>
            <w:jc w:val="right"/>
          </w:pPr>
          <w:r>
            <w:rPr>
              <w:rFonts w:ascii="Verdana" w:hAnsi="Verdana"/>
              <w:noProof/>
              <w:szCs w:val="16"/>
              <w:lang w:val="es-ES" w:eastAsia="es-ES"/>
            </w:rPr>
            <w:drawing>
              <wp:inline distT="0" distB="0" distL="0" distR="0">
                <wp:extent cx="762000" cy="76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solidFill>
                          <a:srgbClr val="FFFFFF"/>
                        </a:solidFill>
                        <a:ln>
                          <a:noFill/>
                        </a:ln>
                      </pic:spPr>
                    </pic:pic>
                  </a:graphicData>
                </a:graphic>
              </wp:inline>
            </w:drawing>
          </w:r>
        </w:p>
      </w:tc>
    </w:tr>
  </w:tbl>
  <w:p w:rsidR="00B7241B" w:rsidRDefault="00B724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E8C68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Heading10"/>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C.%1"/>
      <w:lvlJc w:val="left"/>
      <w:pPr>
        <w:tabs>
          <w:tab w:val="num" w:pos="397"/>
        </w:tabs>
        <w:ind w:left="397" w:hanging="397"/>
      </w:pPr>
    </w:lvl>
  </w:abstractNum>
  <w:abstractNum w:abstractNumId="2" w15:restartNumberingAfterBreak="0">
    <w:nsid w:val="00000003"/>
    <w:multiLevelType w:val="singleLevel"/>
    <w:tmpl w:val="00000003"/>
    <w:lvl w:ilvl="0">
      <w:start w:val="1"/>
      <w:numFmt w:val="decimal"/>
      <w:lvlText w:val="%1."/>
      <w:lvlJc w:val="left"/>
      <w:pPr>
        <w:tabs>
          <w:tab w:val="num" w:pos="360"/>
        </w:tabs>
        <w:ind w:left="360" w:hanging="360"/>
      </w:pPr>
    </w:lvl>
  </w:abstractNum>
  <w:abstractNum w:abstractNumId="3" w15:restartNumberingAfterBreak="0">
    <w:nsid w:val="00000004"/>
    <w:multiLevelType w:val="singleLevel"/>
    <w:tmpl w:val="00000004"/>
    <w:name w:val="WW8Num11"/>
    <w:lvl w:ilvl="0">
      <w:start w:val="1"/>
      <w:numFmt w:val="decimal"/>
      <w:lvlText w:val="T.%1"/>
      <w:lvlJc w:val="left"/>
      <w:pPr>
        <w:tabs>
          <w:tab w:val="num" w:pos="397"/>
        </w:tabs>
        <w:ind w:left="397" w:hanging="397"/>
      </w:pPr>
    </w:lvl>
  </w:abstractNum>
  <w:abstractNum w:abstractNumId="4" w15:restartNumberingAfterBreak="0">
    <w:nsid w:val="00000005"/>
    <w:multiLevelType w:val="singleLevel"/>
    <w:tmpl w:val="30EC350A"/>
    <w:lvl w:ilvl="0">
      <w:start w:val="1"/>
      <w:numFmt w:val="decimal"/>
      <w:lvlText w:val="%1."/>
      <w:lvlJc w:val="left"/>
      <w:pPr>
        <w:tabs>
          <w:tab w:val="num" w:pos="720"/>
        </w:tabs>
        <w:ind w:left="720" w:hanging="360"/>
      </w:pPr>
      <w:rPr>
        <w:color w:val="000000"/>
      </w:r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0CC3991"/>
    <w:multiLevelType w:val="hybridMultilevel"/>
    <w:tmpl w:val="17BAC254"/>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02E940D4"/>
    <w:multiLevelType w:val="hybridMultilevel"/>
    <w:tmpl w:val="8B9074B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40563A7"/>
    <w:multiLevelType w:val="multilevel"/>
    <w:tmpl w:val="6F7A25F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04E57381"/>
    <w:multiLevelType w:val="multilevel"/>
    <w:tmpl w:val="6F7A25F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1" w15:restartNumberingAfterBreak="0">
    <w:nsid w:val="06EF288E"/>
    <w:multiLevelType w:val="multilevel"/>
    <w:tmpl w:val="F432A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79E7092"/>
    <w:multiLevelType w:val="hybridMultilevel"/>
    <w:tmpl w:val="D36450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E51E5D"/>
    <w:multiLevelType w:val="hybridMultilevel"/>
    <w:tmpl w:val="31364CD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5835608"/>
    <w:multiLevelType w:val="hybridMultilevel"/>
    <w:tmpl w:val="4462B3B8"/>
    <w:lvl w:ilvl="0" w:tplc="CA7C76A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BB113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6" w15:restartNumberingAfterBreak="0">
    <w:nsid w:val="29CC3382"/>
    <w:multiLevelType w:val="multilevel"/>
    <w:tmpl w:val="21841C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C6426AE"/>
    <w:multiLevelType w:val="multilevel"/>
    <w:tmpl w:val="4AC6E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062961"/>
    <w:multiLevelType w:val="multilevel"/>
    <w:tmpl w:val="6F7A25F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38863100"/>
    <w:multiLevelType w:val="multilevel"/>
    <w:tmpl w:val="4AC6E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B3B00D9"/>
    <w:multiLevelType w:val="hybridMultilevel"/>
    <w:tmpl w:val="43D6CF28"/>
    <w:lvl w:ilvl="0" w:tplc="0C0A0005">
      <w:start w:val="1"/>
      <w:numFmt w:val="bullet"/>
      <w:lvlText w:val=""/>
      <w:lvlJc w:val="left"/>
      <w:pPr>
        <w:tabs>
          <w:tab w:val="num" w:pos="1440"/>
        </w:tabs>
        <w:ind w:left="144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093078C"/>
    <w:multiLevelType w:val="hybridMultilevel"/>
    <w:tmpl w:val="65C83FD4"/>
    <w:lvl w:ilvl="0" w:tplc="0C0A0005">
      <w:start w:val="1"/>
      <w:numFmt w:val="bullet"/>
      <w:lvlText w:val=""/>
      <w:lvlJc w:val="left"/>
      <w:pPr>
        <w:tabs>
          <w:tab w:val="num" w:pos="1724"/>
        </w:tabs>
        <w:ind w:left="1724" w:hanging="360"/>
      </w:pPr>
      <w:rPr>
        <w:rFonts w:ascii="Wingdings" w:hAnsi="Wingdings" w:hint="default"/>
      </w:rPr>
    </w:lvl>
    <w:lvl w:ilvl="1" w:tplc="0C0A0003">
      <w:start w:val="1"/>
      <w:numFmt w:val="bullet"/>
      <w:lvlText w:val="o"/>
      <w:lvlJc w:val="left"/>
      <w:pPr>
        <w:tabs>
          <w:tab w:val="num" w:pos="1724"/>
        </w:tabs>
        <w:ind w:left="1724" w:hanging="360"/>
      </w:pPr>
      <w:rPr>
        <w:rFonts w:ascii="Courier New" w:hAnsi="Courier New" w:cs="Courier New" w:hint="default"/>
      </w:rPr>
    </w:lvl>
    <w:lvl w:ilvl="2" w:tplc="0C0A0005">
      <w:start w:val="1"/>
      <w:numFmt w:val="bullet"/>
      <w:lvlText w:val=""/>
      <w:lvlJc w:val="left"/>
      <w:pPr>
        <w:tabs>
          <w:tab w:val="num" w:pos="3164"/>
        </w:tabs>
        <w:ind w:left="3164" w:hanging="360"/>
      </w:pPr>
      <w:rPr>
        <w:rFonts w:ascii="Wingdings" w:hAnsi="Wingdings" w:hint="default"/>
      </w:rPr>
    </w:lvl>
    <w:lvl w:ilvl="3" w:tplc="0C0A0001" w:tentative="1">
      <w:start w:val="1"/>
      <w:numFmt w:val="bullet"/>
      <w:lvlText w:val=""/>
      <w:lvlJc w:val="left"/>
      <w:pPr>
        <w:tabs>
          <w:tab w:val="num" w:pos="3884"/>
        </w:tabs>
        <w:ind w:left="3884" w:hanging="360"/>
      </w:pPr>
      <w:rPr>
        <w:rFonts w:ascii="Symbol" w:hAnsi="Symbol" w:hint="default"/>
      </w:rPr>
    </w:lvl>
    <w:lvl w:ilvl="4" w:tplc="0C0A0003" w:tentative="1">
      <w:start w:val="1"/>
      <w:numFmt w:val="bullet"/>
      <w:lvlText w:val="o"/>
      <w:lvlJc w:val="left"/>
      <w:pPr>
        <w:tabs>
          <w:tab w:val="num" w:pos="4604"/>
        </w:tabs>
        <w:ind w:left="4604" w:hanging="360"/>
      </w:pPr>
      <w:rPr>
        <w:rFonts w:ascii="Courier New" w:hAnsi="Courier New" w:cs="Courier New" w:hint="default"/>
      </w:rPr>
    </w:lvl>
    <w:lvl w:ilvl="5" w:tplc="0C0A0005" w:tentative="1">
      <w:start w:val="1"/>
      <w:numFmt w:val="bullet"/>
      <w:lvlText w:val=""/>
      <w:lvlJc w:val="left"/>
      <w:pPr>
        <w:tabs>
          <w:tab w:val="num" w:pos="5324"/>
        </w:tabs>
        <w:ind w:left="5324" w:hanging="360"/>
      </w:pPr>
      <w:rPr>
        <w:rFonts w:ascii="Wingdings" w:hAnsi="Wingdings" w:hint="default"/>
      </w:rPr>
    </w:lvl>
    <w:lvl w:ilvl="6" w:tplc="0C0A0001" w:tentative="1">
      <w:start w:val="1"/>
      <w:numFmt w:val="bullet"/>
      <w:lvlText w:val=""/>
      <w:lvlJc w:val="left"/>
      <w:pPr>
        <w:tabs>
          <w:tab w:val="num" w:pos="6044"/>
        </w:tabs>
        <w:ind w:left="6044" w:hanging="360"/>
      </w:pPr>
      <w:rPr>
        <w:rFonts w:ascii="Symbol" w:hAnsi="Symbol" w:hint="default"/>
      </w:rPr>
    </w:lvl>
    <w:lvl w:ilvl="7" w:tplc="0C0A0003" w:tentative="1">
      <w:start w:val="1"/>
      <w:numFmt w:val="bullet"/>
      <w:lvlText w:val="o"/>
      <w:lvlJc w:val="left"/>
      <w:pPr>
        <w:tabs>
          <w:tab w:val="num" w:pos="6764"/>
        </w:tabs>
        <w:ind w:left="6764" w:hanging="360"/>
      </w:pPr>
      <w:rPr>
        <w:rFonts w:ascii="Courier New" w:hAnsi="Courier New" w:cs="Courier New" w:hint="default"/>
      </w:rPr>
    </w:lvl>
    <w:lvl w:ilvl="8" w:tplc="0C0A0005" w:tentative="1">
      <w:start w:val="1"/>
      <w:numFmt w:val="bullet"/>
      <w:lvlText w:val=""/>
      <w:lvlJc w:val="left"/>
      <w:pPr>
        <w:tabs>
          <w:tab w:val="num" w:pos="7484"/>
        </w:tabs>
        <w:ind w:left="7484" w:hanging="360"/>
      </w:pPr>
      <w:rPr>
        <w:rFonts w:ascii="Wingdings" w:hAnsi="Wingdings" w:hint="default"/>
      </w:rPr>
    </w:lvl>
  </w:abstractNum>
  <w:abstractNum w:abstractNumId="22" w15:restartNumberingAfterBreak="0">
    <w:nsid w:val="40942E9A"/>
    <w:multiLevelType w:val="hybridMultilevel"/>
    <w:tmpl w:val="02FA69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A80B70"/>
    <w:multiLevelType w:val="multilevel"/>
    <w:tmpl w:val="6F7A25F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426C711B"/>
    <w:multiLevelType w:val="multilevel"/>
    <w:tmpl w:val="17BAC2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C551926"/>
    <w:multiLevelType w:val="multilevel"/>
    <w:tmpl w:val="596626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357B3B"/>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7CA30D2"/>
    <w:multiLevelType w:val="hybridMultilevel"/>
    <w:tmpl w:val="623E841C"/>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CE5F54"/>
    <w:multiLevelType w:val="multilevel"/>
    <w:tmpl w:val="4AC6E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F076C6A"/>
    <w:multiLevelType w:val="multilevel"/>
    <w:tmpl w:val="17BAC2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8CD4FB4"/>
    <w:multiLevelType w:val="multilevel"/>
    <w:tmpl w:val="6F7A25F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1" w15:restartNumberingAfterBreak="0">
    <w:nsid w:val="6DC1571C"/>
    <w:multiLevelType w:val="hybridMultilevel"/>
    <w:tmpl w:val="21841CC2"/>
    <w:lvl w:ilvl="0" w:tplc="00000005">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EA86A7B"/>
    <w:multiLevelType w:val="multilevel"/>
    <w:tmpl w:val="571E6F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0037B81"/>
    <w:multiLevelType w:val="multilevel"/>
    <w:tmpl w:val="4AC6E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5202C96"/>
    <w:multiLevelType w:val="multilevel"/>
    <w:tmpl w:val="4AC6E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7BCE6922"/>
    <w:multiLevelType w:val="multilevel"/>
    <w:tmpl w:val="0E9E41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6" w15:restartNumberingAfterBreak="0">
    <w:nsid w:val="7FA47A6D"/>
    <w:multiLevelType w:val="hybridMultilevel"/>
    <w:tmpl w:val="F432AA9A"/>
    <w:lvl w:ilvl="0" w:tplc="00000005">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22"/>
  </w:num>
  <w:num w:numId="10">
    <w:abstractNumId w:val="33"/>
  </w:num>
  <w:num w:numId="11">
    <w:abstractNumId w:val="32"/>
  </w:num>
  <w:num w:numId="12">
    <w:abstractNumId w:val="34"/>
  </w:num>
  <w:num w:numId="13">
    <w:abstractNumId w:val="19"/>
  </w:num>
  <w:num w:numId="14">
    <w:abstractNumId w:val="17"/>
  </w:num>
  <w:num w:numId="15">
    <w:abstractNumId w:val="28"/>
  </w:num>
  <w:num w:numId="16">
    <w:abstractNumId w:val="7"/>
  </w:num>
  <w:num w:numId="17">
    <w:abstractNumId w:val="25"/>
  </w:num>
  <w:num w:numId="18">
    <w:abstractNumId w:val="24"/>
  </w:num>
  <w:num w:numId="19">
    <w:abstractNumId w:val="29"/>
  </w:num>
  <w:num w:numId="20">
    <w:abstractNumId w:val="36"/>
  </w:num>
  <w:num w:numId="21">
    <w:abstractNumId w:val="11"/>
  </w:num>
  <w:num w:numId="22">
    <w:abstractNumId w:val="35"/>
  </w:num>
  <w:num w:numId="23">
    <w:abstractNumId w:val="18"/>
  </w:num>
  <w:num w:numId="24">
    <w:abstractNumId w:val="10"/>
  </w:num>
  <w:num w:numId="25">
    <w:abstractNumId w:val="30"/>
  </w:num>
  <w:num w:numId="26">
    <w:abstractNumId w:val="9"/>
  </w:num>
  <w:num w:numId="27">
    <w:abstractNumId w:val="23"/>
  </w:num>
  <w:num w:numId="28">
    <w:abstractNumId w:val="8"/>
  </w:num>
  <w:num w:numId="29">
    <w:abstractNumId w:val="31"/>
  </w:num>
  <w:num w:numId="30">
    <w:abstractNumId w:val="16"/>
  </w:num>
  <w:num w:numId="31">
    <w:abstractNumId w:val="21"/>
  </w:num>
  <w:num w:numId="32">
    <w:abstractNumId w:val="20"/>
  </w:num>
  <w:num w:numId="33">
    <w:abstractNumId w:val="14"/>
  </w:num>
  <w:num w:numId="34">
    <w:abstractNumId w:val="0"/>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num>
  <w:num w:numId="37">
    <w:abstractNumId w:val="3"/>
    <w:lvlOverride w:ilvl="0">
      <w:startOverride w:val="1"/>
    </w:lvlOverride>
  </w:num>
  <w:num w:numId="38">
    <w:abstractNumId w:val="13"/>
  </w:num>
  <w:num w:numId="39">
    <w:abstractNumId w:val="15"/>
  </w:num>
  <w:num w:numId="40">
    <w:abstractNumId w:val="2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05"/>
    <w:rsid w:val="000C7D46"/>
    <w:rsid w:val="000F4D57"/>
    <w:rsid w:val="0017603A"/>
    <w:rsid w:val="001D25A1"/>
    <w:rsid w:val="001E4270"/>
    <w:rsid w:val="001E4B8E"/>
    <w:rsid w:val="00254F09"/>
    <w:rsid w:val="002556E8"/>
    <w:rsid w:val="00272C4B"/>
    <w:rsid w:val="002B69A6"/>
    <w:rsid w:val="00306F24"/>
    <w:rsid w:val="00356746"/>
    <w:rsid w:val="003704A9"/>
    <w:rsid w:val="0038573A"/>
    <w:rsid w:val="003C65FE"/>
    <w:rsid w:val="00414A50"/>
    <w:rsid w:val="00485FA9"/>
    <w:rsid w:val="004B4E1C"/>
    <w:rsid w:val="005519E6"/>
    <w:rsid w:val="00561107"/>
    <w:rsid w:val="00564A2C"/>
    <w:rsid w:val="0060660C"/>
    <w:rsid w:val="0061161A"/>
    <w:rsid w:val="00690D84"/>
    <w:rsid w:val="006E70E1"/>
    <w:rsid w:val="00703EA5"/>
    <w:rsid w:val="00740E6C"/>
    <w:rsid w:val="00790AE6"/>
    <w:rsid w:val="007913BC"/>
    <w:rsid w:val="007A6650"/>
    <w:rsid w:val="007E123C"/>
    <w:rsid w:val="007E31E6"/>
    <w:rsid w:val="007F617F"/>
    <w:rsid w:val="00827736"/>
    <w:rsid w:val="00871862"/>
    <w:rsid w:val="00897B56"/>
    <w:rsid w:val="008C3C72"/>
    <w:rsid w:val="008C5F08"/>
    <w:rsid w:val="00936D5A"/>
    <w:rsid w:val="0098124F"/>
    <w:rsid w:val="009B1BC7"/>
    <w:rsid w:val="00AA2F18"/>
    <w:rsid w:val="00AB72A5"/>
    <w:rsid w:val="00AC2E37"/>
    <w:rsid w:val="00AE4061"/>
    <w:rsid w:val="00B0467C"/>
    <w:rsid w:val="00B33C42"/>
    <w:rsid w:val="00B7241B"/>
    <w:rsid w:val="00BB6A23"/>
    <w:rsid w:val="00BC6C23"/>
    <w:rsid w:val="00BC6D34"/>
    <w:rsid w:val="00BD690E"/>
    <w:rsid w:val="00BE66DC"/>
    <w:rsid w:val="00BF3D8F"/>
    <w:rsid w:val="00C13C05"/>
    <w:rsid w:val="00CA775A"/>
    <w:rsid w:val="00CC7CDA"/>
    <w:rsid w:val="00CE1215"/>
    <w:rsid w:val="00CE3990"/>
    <w:rsid w:val="00CE5E23"/>
    <w:rsid w:val="00D32D59"/>
    <w:rsid w:val="00D81716"/>
    <w:rsid w:val="00D85A51"/>
    <w:rsid w:val="00DB5D03"/>
    <w:rsid w:val="00DE7C9E"/>
    <w:rsid w:val="00DF2E47"/>
    <w:rsid w:val="00E423A7"/>
    <w:rsid w:val="00E55A7F"/>
    <w:rsid w:val="00F31BC5"/>
    <w:rsid w:val="00F406C4"/>
    <w:rsid w:val="00F476A1"/>
    <w:rsid w:val="00F77D22"/>
    <w:rsid w:val="00FD0C42"/>
    <w:rsid w:val="00FE6D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73381A82-2BD8-4BB7-B189-D1AE5A54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Textonormal"/>
    <w:qFormat/>
    <w:pPr>
      <w:keepNext/>
      <w:numPr>
        <w:numId w:val="39"/>
      </w:numPr>
      <w:pBdr>
        <w:top w:val="single" w:sz="20" w:space="1" w:color="000000"/>
      </w:pBdr>
      <w:spacing w:before="240" w:after="120"/>
      <w:ind w:right="5103"/>
      <w:outlineLvl w:val="0"/>
    </w:pPr>
    <w:rPr>
      <w:rFonts w:ascii="Arial" w:hAnsi="Arial"/>
      <w:b/>
      <w:color w:val="000080"/>
      <w:szCs w:val="20"/>
      <w:lang w:val="es-ES_tradnl"/>
    </w:rPr>
  </w:style>
  <w:style w:type="paragraph" w:styleId="Ttulo2">
    <w:name w:val="heading 2"/>
    <w:basedOn w:val="Ttulo1"/>
    <w:next w:val="Textonormal"/>
    <w:qFormat/>
    <w:pPr>
      <w:numPr>
        <w:ilvl w:val="1"/>
      </w:numPr>
      <w:pBdr>
        <w:top w:val="none" w:sz="0" w:space="0" w:color="auto"/>
      </w:pBdr>
      <w:spacing w:after="0"/>
      <w:ind w:right="0"/>
      <w:outlineLvl w:val="1"/>
    </w:pPr>
    <w:rPr>
      <w:sz w:val="22"/>
    </w:rPr>
  </w:style>
  <w:style w:type="paragraph" w:styleId="Ttulo3">
    <w:name w:val="heading 3"/>
    <w:basedOn w:val="Normal"/>
    <w:next w:val="Normal"/>
    <w:qFormat/>
    <w:pPr>
      <w:keepNext/>
      <w:numPr>
        <w:ilvl w:val="2"/>
        <w:numId w:val="39"/>
      </w:numPr>
      <w:spacing w:before="240" w:after="60"/>
      <w:outlineLvl w:val="2"/>
    </w:pPr>
    <w:rPr>
      <w:rFonts w:ascii="Arial" w:hAnsi="Arial" w:cs="Arial"/>
      <w:b/>
      <w:bCs/>
      <w:sz w:val="22"/>
      <w:szCs w:val="26"/>
    </w:rPr>
  </w:style>
  <w:style w:type="paragraph" w:styleId="Ttulo4">
    <w:name w:val="heading 4"/>
    <w:basedOn w:val="Normal"/>
    <w:next w:val="Normal"/>
    <w:qFormat/>
    <w:pPr>
      <w:keepNext/>
      <w:numPr>
        <w:ilvl w:val="3"/>
        <w:numId w:val="39"/>
      </w:numPr>
      <w:spacing w:before="240" w:after="60"/>
      <w:outlineLvl w:val="3"/>
    </w:pPr>
    <w:rPr>
      <w:b/>
      <w:bCs/>
      <w:sz w:val="28"/>
      <w:szCs w:val="28"/>
    </w:rPr>
  </w:style>
  <w:style w:type="paragraph" w:styleId="Ttulo5">
    <w:name w:val="heading 5"/>
    <w:basedOn w:val="Normal"/>
    <w:next w:val="Normal"/>
    <w:qFormat/>
    <w:pPr>
      <w:numPr>
        <w:ilvl w:val="4"/>
        <w:numId w:val="39"/>
      </w:numPr>
      <w:spacing w:before="240" w:after="60"/>
      <w:outlineLvl w:val="4"/>
    </w:pPr>
    <w:rPr>
      <w:b/>
      <w:bCs/>
      <w:i/>
      <w:iCs/>
      <w:sz w:val="26"/>
      <w:szCs w:val="26"/>
    </w:rPr>
  </w:style>
  <w:style w:type="paragraph" w:styleId="Ttulo6">
    <w:name w:val="heading 6"/>
    <w:basedOn w:val="Normal"/>
    <w:next w:val="Normal"/>
    <w:qFormat/>
    <w:pPr>
      <w:numPr>
        <w:ilvl w:val="5"/>
        <w:numId w:val="39"/>
      </w:numPr>
      <w:spacing w:before="240" w:after="60"/>
      <w:outlineLvl w:val="5"/>
    </w:pPr>
    <w:rPr>
      <w:b/>
      <w:bCs/>
      <w:sz w:val="22"/>
      <w:szCs w:val="22"/>
    </w:rPr>
  </w:style>
  <w:style w:type="paragraph" w:styleId="Ttulo7">
    <w:name w:val="heading 7"/>
    <w:basedOn w:val="Normal"/>
    <w:next w:val="Normal"/>
    <w:qFormat/>
    <w:pPr>
      <w:numPr>
        <w:ilvl w:val="6"/>
        <w:numId w:val="39"/>
      </w:numPr>
      <w:spacing w:before="240" w:after="60"/>
      <w:outlineLvl w:val="6"/>
    </w:pPr>
  </w:style>
  <w:style w:type="paragraph" w:styleId="Ttulo8">
    <w:name w:val="heading 8"/>
    <w:basedOn w:val="Normal"/>
    <w:next w:val="Normal"/>
    <w:qFormat/>
    <w:pPr>
      <w:numPr>
        <w:ilvl w:val="7"/>
        <w:numId w:val="39"/>
      </w:numPr>
      <w:spacing w:before="240" w:after="60"/>
      <w:outlineLvl w:val="7"/>
    </w:pPr>
    <w:rPr>
      <w:i/>
      <w:iCs/>
    </w:rPr>
  </w:style>
  <w:style w:type="paragraph" w:styleId="Ttulo9">
    <w:name w:val="heading 9"/>
    <w:basedOn w:val="Normal"/>
    <w:next w:val="Normal"/>
    <w:qFormat/>
    <w:pPr>
      <w:numPr>
        <w:ilvl w:val="8"/>
        <w:numId w:val="39"/>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Symbol" w:hAnsi="Symbol"/>
      <w:color w:val="auto"/>
      <w:sz w:val="16"/>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rPr>
  </w:style>
  <w:style w:type="character" w:customStyle="1" w:styleId="WW8Num8z3">
    <w:name w:val="WW8Num8z3"/>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Symbol" w:hAnsi="Symbol"/>
      <w:sz w:val="16"/>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6z2">
    <w:name w:val="WW8Num16z2"/>
    <w:rPr>
      <w:rFonts w:ascii="Symbol" w:hAnsi="Symbol"/>
      <w:sz w:val="16"/>
    </w:rPr>
  </w:style>
  <w:style w:type="character" w:customStyle="1" w:styleId="WW8Num17z0">
    <w:name w:val="WW8Num17z0"/>
    <w:rPr>
      <w:rFonts w:ascii="Symbol" w:hAnsi="Symbol"/>
      <w:sz w:val="16"/>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Fuentedeprrafopredeter1">
    <w:name w:val="Fuente de párrafo predeter.1"/>
  </w:style>
  <w:style w:type="character" w:styleId="Hipervnculo">
    <w:name w:val="Hyperlink"/>
    <w:basedOn w:val="Fuentedeprrafopredeter1"/>
    <w:uiPriority w:val="99"/>
    <w:rPr>
      <w:color w:val="0000FF"/>
      <w:u w:val="single"/>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paragraph" w:styleId="Textoindependiente">
    <w:name w:val="Body Text"/>
    <w:basedOn w:val="Normal"/>
    <w:pPr>
      <w:spacing w:after="120"/>
    </w:pPr>
    <w:rPr>
      <w:rFonts w:ascii="Arial" w:hAnsi="Arial"/>
      <w:sz w:val="20"/>
      <w:szCs w:val="20"/>
      <w:lang w:val="es-ES_tradnl"/>
    </w:rPr>
  </w:style>
  <w:style w:type="paragraph" w:styleId="Lista">
    <w:name w:val="List"/>
    <w:basedOn w:val="Textoindependiente"/>
    <w:rPr>
      <w:rFonts w:cs="Tahoma"/>
    </w:rPr>
  </w:style>
  <w:style w:type="paragraph" w:customStyle="1" w:styleId="Descripcin1">
    <w:name w:val="Descripción1"/>
    <w:basedOn w:val="Normal"/>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Heading">
    <w:name w:val="Heading"/>
    <w:basedOn w:val="Normal"/>
    <w:next w:val="Textoindependiente"/>
    <w:pPr>
      <w:keepNext/>
      <w:spacing w:before="240" w:after="120"/>
    </w:pPr>
    <w:rPr>
      <w:rFonts w:ascii="Arial" w:eastAsia="Lucida Sans Unicode" w:hAnsi="Arial" w:cs="Tahoma"/>
      <w:sz w:val="28"/>
      <w:szCs w:val="28"/>
    </w:rPr>
  </w:style>
  <w:style w:type="paragraph" w:customStyle="1" w:styleId="tabla">
    <w:name w:val="tabla"/>
    <w:basedOn w:val="Normal"/>
    <w:rPr>
      <w:rFonts w:ascii="Arial" w:hAnsi="Arial"/>
      <w:sz w:val="20"/>
      <w:szCs w:val="20"/>
      <w:lang w:val="es-ES_tradnl"/>
    </w:rPr>
  </w:style>
  <w:style w:type="paragraph" w:styleId="TDC1">
    <w:name w:val="toc 1"/>
    <w:basedOn w:val="Normal"/>
    <w:next w:val="Normal"/>
    <w:uiPriority w:val="39"/>
    <w:pPr>
      <w:spacing w:before="120" w:after="120"/>
    </w:pPr>
    <w:rPr>
      <w:b/>
      <w:bCs/>
      <w:caps/>
    </w:rPr>
  </w:style>
  <w:style w:type="paragraph" w:styleId="TDC2">
    <w:name w:val="toc 2"/>
    <w:basedOn w:val="Normal"/>
    <w:next w:val="Normal"/>
    <w:uiPriority w:val="39"/>
    <w:pPr>
      <w:ind w:left="240"/>
    </w:pPr>
    <w:rPr>
      <w:smallCaps/>
    </w:rPr>
  </w:style>
  <w:style w:type="paragraph" w:styleId="TDC3">
    <w:name w:val="toc 3"/>
    <w:basedOn w:val="Normal"/>
    <w:next w:val="Normal"/>
    <w:semiHidden/>
    <w:pPr>
      <w:ind w:left="480"/>
    </w:pPr>
    <w:rPr>
      <w:i/>
      <w:iCs/>
    </w:rPr>
  </w:style>
  <w:style w:type="paragraph" w:customStyle="1" w:styleId="Textonormal">
    <w:name w:val="Texto normal"/>
    <w:basedOn w:val="Normal"/>
    <w:pPr>
      <w:spacing w:before="120"/>
      <w:jc w:val="both"/>
    </w:pPr>
    <w:rPr>
      <w:rFonts w:ascii="Arial" w:hAnsi="Arial"/>
      <w:sz w:val="20"/>
      <w:szCs w:val="20"/>
      <w:lang w:val="es-ES_tradnl"/>
    </w:rPr>
  </w:style>
  <w:style w:type="paragraph" w:styleId="Encabezado">
    <w:name w:val="header"/>
    <w:basedOn w:val="Normal"/>
    <w:pPr>
      <w:tabs>
        <w:tab w:val="center" w:pos="4536"/>
        <w:tab w:val="right" w:pos="9071"/>
      </w:tabs>
    </w:pPr>
    <w:rPr>
      <w:rFonts w:ascii="Arial" w:hAnsi="Arial"/>
      <w:sz w:val="16"/>
      <w:szCs w:val="20"/>
      <w:lang w:val="es-ES_tradnl"/>
    </w:rPr>
  </w:style>
  <w:style w:type="paragraph" w:styleId="Piedepgina">
    <w:name w:val="footer"/>
    <w:basedOn w:val="Normal"/>
    <w:pPr>
      <w:pBdr>
        <w:top w:val="single" w:sz="4" w:space="1" w:color="000000"/>
      </w:pBdr>
      <w:tabs>
        <w:tab w:val="center" w:pos="4536"/>
        <w:tab w:val="right" w:pos="9072"/>
      </w:tabs>
    </w:pPr>
    <w:rPr>
      <w:rFonts w:ascii="Arial" w:hAnsi="Arial"/>
      <w:sz w:val="16"/>
      <w:szCs w:val="20"/>
      <w:lang w:val="es-ES_tradnl"/>
    </w:rPr>
  </w:style>
  <w:style w:type="paragraph" w:customStyle="1" w:styleId="Listaconvietas1">
    <w:name w:val="Lista con viñetas1"/>
    <w:basedOn w:val="Normal"/>
  </w:style>
  <w:style w:type="paragraph" w:customStyle="1" w:styleId="Textoindependiente21">
    <w:name w:val="Texto independiente 21"/>
    <w:basedOn w:val="Normal"/>
    <w:rPr>
      <w:sz w:val="16"/>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Heading10">
    <w:name w:val="Heading 10"/>
    <w:basedOn w:val="Heading"/>
    <w:next w:val="Textoindependiente"/>
    <w:pPr>
      <w:numPr>
        <w:ilvl w:val="8"/>
        <w:numId w:val="1"/>
      </w:numPr>
      <w:outlineLvl w:val="8"/>
    </w:pPr>
    <w:rPr>
      <w:b/>
      <w:bCs/>
      <w:sz w:val="21"/>
      <w:szCs w:val="21"/>
    </w:rPr>
  </w:style>
  <w:style w:type="paragraph" w:customStyle="1" w:styleId="PreformattedText">
    <w:name w:val="Preformatted Text"/>
    <w:basedOn w:val="Normal"/>
    <w:pPr>
      <w:widowControl w:val="0"/>
    </w:pPr>
    <w:rPr>
      <w:rFonts w:ascii="Courier New" w:eastAsia="Courier New" w:hAnsi="Courier New" w:cs="Courier New"/>
      <w:sz w:val="20"/>
      <w:szCs w:val="20"/>
      <w:lang w:val="es-ES_tradnl"/>
    </w:rPr>
  </w:style>
  <w:style w:type="character" w:customStyle="1" w:styleId="SourceText">
    <w:name w:val="Source Text"/>
    <w:rPr>
      <w:rFonts w:ascii="Courier New" w:eastAsia="Courier New" w:hAnsi="Courier New" w:cs="Courier New"/>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character" w:styleId="Hipervnculovisitado">
    <w:name w:val="FollowedHyperlink"/>
    <w:basedOn w:val="Fuentedeprrafopredeter"/>
    <w:rPr>
      <w:color w:val="800080"/>
      <w:u w:val="single"/>
    </w:rPr>
  </w:style>
  <w:style w:type="paragraph" w:styleId="TDC4">
    <w:name w:val="toc 4"/>
    <w:basedOn w:val="Normal"/>
    <w:next w:val="Normal"/>
    <w:autoRedefine/>
    <w:semiHidden/>
    <w:pPr>
      <w:ind w:left="720"/>
    </w:pPr>
    <w:rPr>
      <w:szCs w:val="21"/>
    </w:rPr>
  </w:style>
  <w:style w:type="paragraph" w:styleId="TDC5">
    <w:name w:val="toc 5"/>
    <w:basedOn w:val="Normal"/>
    <w:next w:val="Normal"/>
    <w:autoRedefine/>
    <w:semiHidden/>
    <w:pPr>
      <w:ind w:left="960"/>
    </w:pPr>
    <w:rPr>
      <w:szCs w:val="21"/>
    </w:rPr>
  </w:style>
  <w:style w:type="paragraph" w:styleId="TDC6">
    <w:name w:val="toc 6"/>
    <w:basedOn w:val="Normal"/>
    <w:next w:val="Normal"/>
    <w:autoRedefine/>
    <w:semiHidden/>
    <w:pPr>
      <w:ind w:left="1200"/>
    </w:pPr>
    <w:rPr>
      <w:szCs w:val="21"/>
    </w:rPr>
  </w:style>
  <w:style w:type="paragraph" w:styleId="TDC7">
    <w:name w:val="toc 7"/>
    <w:basedOn w:val="Normal"/>
    <w:next w:val="Normal"/>
    <w:autoRedefine/>
    <w:semiHidden/>
    <w:pPr>
      <w:ind w:left="1440"/>
    </w:pPr>
    <w:rPr>
      <w:szCs w:val="21"/>
    </w:rPr>
  </w:style>
  <w:style w:type="paragraph" w:styleId="TDC8">
    <w:name w:val="toc 8"/>
    <w:basedOn w:val="Normal"/>
    <w:next w:val="Normal"/>
    <w:autoRedefine/>
    <w:semiHidden/>
    <w:pPr>
      <w:ind w:left="1680"/>
    </w:pPr>
    <w:rPr>
      <w:szCs w:val="21"/>
    </w:rPr>
  </w:style>
  <w:style w:type="paragraph" w:styleId="TDC9">
    <w:name w:val="toc 9"/>
    <w:basedOn w:val="Normal"/>
    <w:next w:val="Normal"/>
    <w:autoRedefine/>
    <w:semiHidden/>
    <w:pPr>
      <w:ind w:left="1920"/>
    </w:pPr>
    <w:rPr>
      <w:szCs w:val="21"/>
    </w:rPr>
  </w:style>
  <w:style w:type="table" w:styleId="Tablaconcuadrcula">
    <w:name w:val="Table Grid"/>
    <w:basedOn w:val="Tablanormal"/>
    <w:rsid w:val="004B4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Encabezado">
    <w:name w:val="Tablas - Encabezado"/>
    <w:basedOn w:val="Normal"/>
    <w:link w:val="Tablas-EncabezadoCar"/>
    <w:rsid w:val="00F31BC5"/>
    <w:pPr>
      <w:tabs>
        <w:tab w:val="center" w:pos="4252"/>
        <w:tab w:val="right" w:pos="8504"/>
      </w:tabs>
      <w:suppressAutoHyphens w:val="0"/>
      <w:spacing w:before="120" w:after="120"/>
      <w:ind w:left="284"/>
      <w:jc w:val="both"/>
    </w:pPr>
    <w:rPr>
      <w:rFonts w:ascii="Arial" w:hAnsi="Arial"/>
      <w:b/>
      <w:bCs/>
      <w:sz w:val="20"/>
      <w:lang w:val="x-none" w:eastAsia="x-none"/>
    </w:rPr>
  </w:style>
  <w:style w:type="character" w:customStyle="1" w:styleId="Tablas-EncabezadoCar">
    <w:name w:val="Tablas - Encabezado Car"/>
    <w:link w:val="Tablas-Encabezado"/>
    <w:rsid w:val="00F31BC5"/>
    <w:rPr>
      <w:rFonts w:ascii="Arial" w:hAnsi="Arial"/>
      <w:b/>
      <w:bCs/>
      <w:szCs w:val="24"/>
      <w:lang w:val="x-none" w:eastAsia="x-none"/>
    </w:rPr>
  </w:style>
  <w:style w:type="paragraph" w:styleId="Prrafodelista">
    <w:name w:val="List Paragraph"/>
    <w:basedOn w:val="Normal"/>
    <w:link w:val="PrrafodelistaCar"/>
    <w:uiPriority w:val="34"/>
    <w:rsid w:val="00B7241B"/>
    <w:pPr>
      <w:suppressAutoHyphens w:val="0"/>
      <w:spacing w:after="40"/>
      <w:ind w:left="1077"/>
      <w:contextualSpacing/>
      <w:jc w:val="both"/>
    </w:pPr>
    <w:rPr>
      <w:rFonts w:ascii="Century Gothic" w:hAnsi="Century Gothic" w:cs="Arial"/>
      <w:sz w:val="22"/>
      <w:szCs w:val="22"/>
      <w:lang w:eastAsia="es-ES"/>
    </w:rPr>
  </w:style>
  <w:style w:type="character" w:customStyle="1" w:styleId="PrrafodelistaCar">
    <w:name w:val="Párrafo de lista Car"/>
    <w:basedOn w:val="Fuentedeprrafopredeter"/>
    <w:link w:val="Prrafodelista"/>
    <w:uiPriority w:val="34"/>
    <w:locked/>
    <w:rsid w:val="00B7241B"/>
    <w:rPr>
      <w:rFonts w:ascii="Century Gothic" w:hAnsi="Century Gothic" w:cs="Arial"/>
      <w:sz w:val="22"/>
      <w:szCs w:val="22"/>
    </w:rPr>
  </w:style>
  <w:style w:type="table" w:customStyle="1" w:styleId="Tabladecuadrcula4-nfasis61">
    <w:name w:val="Tabla de cuadrícula 4 - Énfasis 61"/>
    <w:aliases w:val="Tabla Oesia"/>
    <w:basedOn w:val="Tablanormal"/>
    <w:uiPriority w:val="49"/>
    <w:rsid w:val="00B7241B"/>
    <w:pPr>
      <w:spacing w:before="40"/>
    </w:pPr>
    <w:rPr>
      <w:rFonts w:ascii="Century Gothic" w:hAnsi="Century Gothic"/>
    </w:rPr>
    <w:tblPr>
      <w:tblBorders>
        <w:top w:val="single" w:sz="4" w:space="0" w:color="671953"/>
        <w:left w:val="single" w:sz="4" w:space="0" w:color="671953"/>
        <w:bottom w:val="single" w:sz="4" w:space="0" w:color="671953"/>
        <w:right w:val="single" w:sz="4" w:space="0" w:color="671953"/>
        <w:insideH w:val="single" w:sz="4" w:space="0" w:color="671953"/>
        <w:insideV w:val="single" w:sz="4" w:space="0" w:color="671953"/>
      </w:tblBorders>
    </w:tblPr>
    <w:tcPr>
      <w:shd w:val="clear" w:color="auto" w:fill="auto"/>
    </w:tcPr>
    <w:tblStylePr w:type="firstRow">
      <w:rPr>
        <w:rFonts w:ascii="Century Gothic" w:hAnsi="Century Gothic"/>
        <w:b/>
        <w:bCs/>
        <w:color w:val="FFFFFF" w:themeColor="background1"/>
        <w:sz w:val="20"/>
      </w:rPr>
      <w:tblPr/>
      <w:tcPr>
        <w:shd w:val="clear" w:color="auto" w:fill="671953"/>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6829">
      <w:bodyDiv w:val="1"/>
      <w:marLeft w:val="0"/>
      <w:marRight w:val="0"/>
      <w:marTop w:val="0"/>
      <w:marBottom w:val="0"/>
      <w:divBdr>
        <w:top w:val="none" w:sz="0" w:space="0" w:color="auto"/>
        <w:left w:val="none" w:sz="0" w:space="0" w:color="auto"/>
        <w:bottom w:val="none" w:sz="0" w:space="0" w:color="auto"/>
        <w:right w:val="none" w:sz="0" w:space="0" w:color="auto"/>
      </w:divBdr>
    </w:div>
    <w:div w:id="367414911">
      <w:bodyDiv w:val="1"/>
      <w:marLeft w:val="0"/>
      <w:marRight w:val="0"/>
      <w:marTop w:val="0"/>
      <w:marBottom w:val="0"/>
      <w:divBdr>
        <w:top w:val="none" w:sz="0" w:space="0" w:color="auto"/>
        <w:left w:val="none" w:sz="0" w:space="0" w:color="auto"/>
        <w:bottom w:val="none" w:sz="0" w:space="0" w:color="auto"/>
        <w:right w:val="none" w:sz="0" w:space="0" w:color="auto"/>
      </w:divBdr>
    </w:div>
    <w:div w:id="1554660374">
      <w:bodyDiv w:val="1"/>
      <w:marLeft w:val="0"/>
      <w:marRight w:val="0"/>
      <w:marTop w:val="0"/>
      <w:marBottom w:val="0"/>
      <w:divBdr>
        <w:top w:val="none" w:sz="0" w:space="0" w:color="auto"/>
        <w:left w:val="none" w:sz="0" w:space="0" w:color="auto"/>
        <w:bottom w:val="none" w:sz="0" w:space="0" w:color="auto"/>
        <w:right w:val="none" w:sz="0" w:space="0" w:color="auto"/>
      </w:divBdr>
    </w:div>
    <w:div w:id="1558735091">
      <w:bodyDiv w:val="1"/>
      <w:marLeft w:val="0"/>
      <w:marRight w:val="0"/>
      <w:marTop w:val="0"/>
      <w:marBottom w:val="0"/>
      <w:divBdr>
        <w:top w:val="none" w:sz="0" w:space="0" w:color="auto"/>
        <w:left w:val="none" w:sz="0" w:space="0" w:color="auto"/>
        <w:bottom w:val="none" w:sz="0" w:space="0" w:color="auto"/>
        <w:right w:val="none" w:sz="0" w:space="0" w:color="auto"/>
      </w:divBdr>
    </w:div>
    <w:div w:id="1612013082">
      <w:bodyDiv w:val="1"/>
      <w:marLeft w:val="0"/>
      <w:marRight w:val="0"/>
      <w:marTop w:val="0"/>
      <w:marBottom w:val="0"/>
      <w:divBdr>
        <w:top w:val="none" w:sz="0" w:space="0" w:color="auto"/>
        <w:left w:val="none" w:sz="0" w:space="0" w:color="auto"/>
        <w:bottom w:val="none" w:sz="0" w:space="0" w:color="auto"/>
        <w:right w:val="none" w:sz="0" w:space="0" w:color="auto"/>
      </w:divBdr>
    </w:div>
    <w:div w:id="16578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tributos.carm.es/etributos/NotificacionModeloxx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ributos.carm.es/etributos/Modeloxx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3414</Words>
  <Characters>18780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Servicio de pago telemático                        (Requisitos</vt:lpstr>
    </vt:vector>
  </TitlesOfParts>
  <Company>.</Company>
  <LinksUpToDate>false</LinksUpToDate>
  <CharactersWithSpaces>22150</CharactersWithSpaces>
  <SharedDoc>false</SharedDoc>
  <HLinks>
    <vt:vector size="120" baseType="variant">
      <vt:variant>
        <vt:i4>4325378</vt:i4>
      </vt:variant>
      <vt:variant>
        <vt:i4>117</vt:i4>
      </vt:variant>
      <vt:variant>
        <vt:i4>0</vt:i4>
      </vt:variant>
      <vt:variant>
        <vt:i4>5</vt:i4>
      </vt:variant>
      <vt:variant>
        <vt:lpwstr>https://etributos.carm.es/etributos/NotificacionModeloxxx</vt:lpwstr>
      </vt:variant>
      <vt:variant>
        <vt:lpwstr/>
      </vt:variant>
      <vt:variant>
        <vt:i4>4915217</vt:i4>
      </vt:variant>
      <vt:variant>
        <vt:i4>114</vt:i4>
      </vt:variant>
      <vt:variant>
        <vt:i4>0</vt:i4>
      </vt:variant>
      <vt:variant>
        <vt:i4>5</vt:i4>
      </vt:variant>
      <vt:variant>
        <vt:lpwstr>https://etributos.carm.es/etributos/Modeloxxx</vt:lpwstr>
      </vt:variant>
      <vt:variant>
        <vt:lpwstr/>
      </vt:variant>
      <vt:variant>
        <vt:i4>5570594</vt:i4>
      </vt:variant>
      <vt:variant>
        <vt:i4>111</vt:i4>
      </vt:variant>
      <vt:variant>
        <vt:i4>0</vt:i4>
      </vt:variant>
      <vt:variant>
        <vt:i4>5</vt:i4>
      </vt:variant>
      <vt:variant>
        <vt:lpwstr/>
      </vt:variant>
      <vt:variant>
        <vt:lpwstr>_ANEXO_._ESQUEMA</vt:lpwstr>
      </vt:variant>
      <vt:variant>
        <vt:i4>5570594</vt:i4>
      </vt:variant>
      <vt:variant>
        <vt:i4>105</vt:i4>
      </vt:variant>
      <vt:variant>
        <vt:i4>0</vt:i4>
      </vt:variant>
      <vt:variant>
        <vt:i4>5</vt:i4>
      </vt:variant>
      <vt:variant>
        <vt:lpwstr/>
      </vt:variant>
      <vt:variant>
        <vt:lpwstr>_ANEXO_._ESQUEMA</vt:lpwstr>
      </vt:variant>
      <vt:variant>
        <vt:i4>1572920</vt:i4>
      </vt:variant>
      <vt:variant>
        <vt:i4>89</vt:i4>
      </vt:variant>
      <vt:variant>
        <vt:i4>0</vt:i4>
      </vt:variant>
      <vt:variant>
        <vt:i4>5</vt:i4>
      </vt:variant>
      <vt:variant>
        <vt:lpwstr/>
      </vt:variant>
      <vt:variant>
        <vt:lpwstr>_Toc170283197</vt:lpwstr>
      </vt:variant>
      <vt:variant>
        <vt:i4>1572920</vt:i4>
      </vt:variant>
      <vt:variant>
        <vt:i4>83</vt:i4>
      </vt:variant>
      <vt:variant>
        <vt:i4>0</vt:i4>
      </vt:variant>
      <vt:variant>
        <vt:i4>5</vt:i4>
      </vt:variant>
      <vt:variant>
        <vt:lpwstr/>
      </vt:variant>
      <vt:variant>
        <vt:lpwstr>_Toc170283196</vt:lpwstr>
      </vt:variant>
      <vt:variant>
        <vt:i4>1572920</vt:i4>
      </vt:variant>
      <vt:variant>
        <vt:i4>77</vt:i4>
      </vt:variant>
      <vt:variant>
        <vt:i4>0</vt:i4>
      </vt:variant>
      <vt:variant>
        <vt:i4>5</vt:i4>
      </vt:variant>
      <vt:variant>
        <vt:lpwstr/>
      </vt:variant>
      <vt:variant>
        <vt:lpwstr>_Toc170283195</vt:lpwstr>
      </vt:variant>
      <vt:variant>
        <vt:i4>1572920</vt:i4>
      </vt:variant>
      <vt:variant>
        <vt:i4>71</vt:i4>
      </vt:variant>
      <vt:variant>
        <vt:i4>0</vt:i4>
      </vt:variant>
      <vt:variant>
        <vt:i4>5</vt:i4>
      </vt:variant>
      <vt:variant>
        <vt:lpwstr/>
      </vt:variant>
      <vt:variant>
        <vt:lpwstr>_Toc170283194</vt:lpwstr>
      </vt:variant>
      <vt:variant>
        <vt:i4>1572920</vt:i4>
      </vt:variant>
      <vt:variant>
        <vt:i4>65</vt:i4>
      </vt:variant>
      <vt:variant>
        <vt:i4>0</vt:i4>
      </vt:variant>
      <vt:variant>
        <vt:i4>5</vt:i4>
      </vt:variant>
      <vt:variant>
        <vt:lpwstr/>
      </vt:variant>
      <vt:variant>
        <vt:lpwstr>_Toc170283193</vt:lpwstr>
      </vt:variant>
      <vt:variant>
        <vt:i4>1572920</vt:i4>
      </vt:variant>
      <vt:variant>
        <vt:i4>59</vt:i4>
      </vt:variant>
      <vt:variant>
        <vt:i4>0</vt:i4>
      </vt:variant>
      <vt:variant>
        <vt:i4>5</vt:i4>
      </vt:variant>
      <vt:variant>
        <vt:lpwstr/>
      </vt:variant>
      <vt:variant>
        <vt:lpwstr>_Toc170283192</vt:lpwstr>
      </vt:variant>
      <vt:variant>
        <vt:i4>1572920</vt:i4>
      </vt:variant>
      <vt:variant>
        <vt:i4>53</vt:i4>
      </vt:variant>
      <vt:variant>
        <vt:i4>0</vt:i4>
      </vt:variant>
      <vt:variant>
        <vt:i4>5</vt:i4>
      </vt:variant>
      <vt:variant>
        <vt:lpwstr/>
      </vt:variant>
      <vt:variant>
        <vt:lpwstr>_Toc170283191</vt:lpwstr>
      </vt:variant>
      <vt:variant>
        <vt:i4>1572920</vt:i4>
      </vt:variant>
      <vt:variant>
        <vt:i4>47</vt:i4>
      </vt:variant>
      <vt:variant>
        <vt:i4>0</vt:i4>
      </vt:variant>
      <vt:variant>
        <vt:i4>5</vt:i4>
      </vt:variant>
      <vt:variant>
        <vt:lpwstr/>
      </vt:variant>
      <vt:variant>
        <vt:lpwstr>_Toc170283190</vt:lpwstr>
      </vt:variant>
      <vt:variant>
        <vt:i4>1638456</vt:i4>
      </vt:variant>
      <vt:variant>
        <vt:i4>41</vt:i4>
      </vt:variant>
      <vt:variant>
        <vt:i4>0</vt:i4>
      </vt:variant>
      <vt:variant>
        <vt:i4>5</vt:i4>
      </vt:variant>
      <vt:variant>
        <vt:lpwstr/>
      </vt:variant>
      <vt:variant>
        <vt:lpwstr>_Toc170283189</vt:lpwstr>
      </vt:variant>
      <vt:variant>
        <vt:i4>1638456</vt:i4>
      </vt:variant>
      <vt:variant>
        <vt:i4>35</vt:i4>
      </vt:variant>
      <vt:variant>
        <vt:i4>0</vt:i4>
      </vt:variant>
      <vt:variant>
        <vt:i4>5</vt:i4>
      </vt:variant>
      <vt:variant>
        <vt:lpwstr/>
      </vt:variant>
      <vt:variant>
        <vt:lpwstr>_Toc170283188</vt:lpwstr>
      </vt:variant>
      <vt:variant>
        <vt:i4>1638456</vt:i4>
      </vt:variant>
      <vt:variant>
        <vt:i4>29</vt:i4>
      </vt:variant>
      <vt:variant>
        <vt:i4>0</vt:i4>
      </vt:variant>
      <vt:variant>
        <vt:i4>5</vt:i4>
      </vt:variant>
      <vt:variant>
        <vt:lpwstr/>
      </vt:variant>
      <vt:variant>
        <vt:lpwstr>_Toc170283187</vt:lpwstr>
      </vt:variant>
      <vt:variant>
        <vt:i4>1638456</vt:i4>
      </vt:variant>
      <vt:variant>
        <vt:i4>23</vt:i4>
      </vt:variant>
      <vt:variant>
        <vt:i4>0</vt:i4>
      </vt:variant>
      <vt:variant>
        <vt:i4>5</vt:i4>
      </vt:variant>
      <vt:variant>
        <vt:lpwstr/>
      </vt:variant>
      <vt:variant>
        <vt:lpwstr>_Toc170283186</vt:lpwstr>
      </vt:variant>
      <vt:variant>
        <vt:i4>1638456</vt:i4>
      </vt:variant>
      <vt:variant>
        <vt:i4>17</vt:i4>
      </vt:variant>
      <vt:variant>
        <vt:i4>0</vt:i4>
      </vt:variant>
      <vt:variant>
        <vt:i4>5</vt:i4>
      </vt:variant>
      <vt:variant>
        <vt:lpwstr/>
      </vt:variant>
      <vt:variant>
        <vt:lpwstr>_Toc170283185</vt:lpwstr>
      </vt:variant>
      <vt:variant>
        <vt:i4>1638456</vt:i4>
      </vt:variant>
      <vt:variant>
        <vt:i4>11</vt:i4>
      </vt:variant>
      <vt:variant>
        <vt:i4>0</vt:i4>
      </vt:variant>
      <vt:variant>
        <vt:i4>5</vt:i4>
      </vt:variant>
      <vt:variant>
        <vt:lpwstr/>
      </vt:variant>
      <vt:variant>
        <vt:lpwstr>_Toc170283184</vt:lpwstr>
      </vt:variant>
      <vt:variant>
        <vt:i4>1638456</vt:i4>
      </vt:variant>
      <vt:variant>
        <vt:i4>5</vt:i4>
      </vt:variant>
      <vt:variant>
        <vt:i4>0</vt:i4>
      </vt:variant>
      <vt:variant>
        <vt:i4>5</vt:i4>
      </vt:variant>
      <vt:variant>
        <vt:lpwstr/>
      </vt:variant>
      <vt:variant>
        <vt:lpwstr>_Toc170283183</vt:lpwstr>
      </vt:variant>
      <vt:variant>
        <vt:i4>4849772</vt:i4>
      </vt:variant>
      <vt:variant>
        <vt:i4>0</vt:i4>
      </vt:variant>
      <vt:variant>
        <vt:i4>0</vt:i4>
      </vt:variant>
      <vt:variant>
        <vt:i4>5</vt:i4>
      </vt:variant>
      <vt:variant>
        <vt:lpwstr/>
      </vt:variant>
      <vt:variant>
        <vt:lpwstr>_Tratamiento_de_duplicados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de pago telemático                        (Requisitos</dc:title>
  <dc:subject/>
  <dc:creator>Jose Luis</dc:creator>
  <cp:keywords/>
  <dc:description/>
  <cp:lastModifiedBy>Antonio Carlos Gil</cp:lastModifiedBy>
  <cp:revision>1</cp:revision>
  <cp:lastPrinted>2112-12-31T22:00:00Z</cp:lastPrinted>
  <dcterms:created xsi:type="dcterms:W3CDTF">2018-07-20T10:05:00Z</dcterms:created>
  <dcterms:modified xsi:type="dcterms:W3CDTF">2018-07-20T10:05:00Z</dcterms:modified>
</cp:coreProperties>
</file>